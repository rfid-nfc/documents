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204E" w:rsidRPr="00D97ADD" w:rsidRDefault="00A40CE2" w:rsidP="00A40CE2">
      <w:pPr>
        <w:jc w:val="center"/>
        <w:rPr>
          <w:b/>
          <w:sz w:val="72"/>
          <w:szCs w:val="72"/>
        </w:rPr>
      </w:pPr>
      <w:r w:rsidRPr="00D97ADD">
        <w:rPr>
          <w:b/>
          <w:sz w:val="72"/>
          <w:szCs w:val="72"/>
        </w:rPr>
        <w:t>BÁO CÁO TIẾN TRÌNH</w:t>
      </w:r>
    </w:p>
    <w:p w:rsidR="00A40CE2" w:rsidRDefault="00A40CE2" w:rsidP="00A40CE2">
      <w:pPr>
        <w:jc w:val="center"/>
        <w:rPr>
          <w:sz w:val="36"/>
          <w:szCs w:val="36"/>
        </w:rPr>
      </w:pPr>
    </w:p>
    <w:p w:rsidR="00A40CE2" w:rsidRPr="00A40CE2" w:rsidRDefault="00A40CE2" w:rsidP="00A40CE2">
      <w:pPr>
        <w:jc w:val="center"/>
        <w:rPr>
          <w:sz w:val="52"/>
          <w:szCs w:val="52"/>
        </w:rPr>
      </w:pPr>
      <w:proofErr w:type="spellStart"/>
      <w:r>
        <w:rPr>
          <w:sz w:val="52"/>
          <w:szCs w:val="52"/>
        </w:rPr>
        <w:t>Lý</w:t>
      </w:r>
      <w:proofErr w:type="spellEnd"/>
      <w:r>
        <w:rPr>
          <w:sz w:val="52"/>
          <w:szCs w:val="52"/>
        </w:rPr>
        <w:t xml:space="preserve"> </w:t>
      </w:r>
      <w:proofErr w:type="spellStart"/>
      <w:r>
        <w:rPr>
          <w:sz w:val="52"/>
          <w:szCs w:val="52"/>
        </w:rPr>
        <w:t>thuyết</w:t>
      </w:r>
      <w:proofErr w:type="spellEnd"/>
    </w:p>
    <w:p w:rsidR="00A40CE2" w:rsidRPr="00D97ADD" w:rsidRDefault="00A40CE2" w:rsidP="00A40CE2">
      <w:pPr>
        <w:pStyle w:val="ListParagraph"/>
        <w:numPr>
          <w:ilvl w:val="0"/>
          <w:numId w:val="24"/>
        </w:numPr>
        <w:rPr>
          <w:sz w:val="52"/>
          <w:szCs w:val="52"/>
        </w:rPr>
      </w:pPr>
      <w:proofErr w:type="spellStart"/>
      <w:r w:rsidRPr="00D97ADD">
        <w:rPr>
          <w:b/>
          <w:sz w:val="52"/>
          <w:szCs w:val="52"/>
        </w:rPr>
        <w:t>Sóng</w:t>
      </w:r>
      <w:proofErr w:type="spellEnd"/>
      <w:r w:rsidRPr="00D97ADD">
        <w:rPr>
          <w:b/>
          <w:sz w:val="52"/>
          <w:szCs w:val="52"/>
        </w:rPr>
        <w:t xml:space="preserve"> </w:t>
      </w:r>
      <w:proofErr w:type="spellStart"/>
      <w:r w:rsidR="00DF57CB" w:rsidRPr="00D97ADD">
        <w:rPr>
          <w:b/>
          <w:sz w:val="52"/>
          <w:szCs w:val="52"/>
        </w:rPr>
        <w:t>vô</w:t>
      </w:r>
      <w:proofErr w:type="spellEnd"/>
      <w:r w:rsidR="00DF57CB" w:rsidRPr="00D97ADD">
        <w:rPr>
          <w:b/>
          <w:sz w:val="52"/>
          <w:szCs w:val="52"/>
        </w:rPr>
        <w:t xml:space="preserve"> </w:t>
      </w:r>
      <w:proofErr w:type="spellStart"/>
      <w:r w:rsidR="00DF57CB" w:rsidRPr="00D97ADD">
        <w:rPr>
          <w:b/>
          <w:sz w:val="52"/>
          <w:szCs w:val="52"/>
        </w:rPr>
        <w:t>tuyến</w:t>
      </w:r>
      <w:proofErr w:type="spellEnd"/>
      <w:r w:rsidRPr="00D97ADD">
        <w:rPr>
          <w:sz w:val="52"/>
          <w:szCs w:val="52"/>
        </w:rPr>
        <w:t>:</w:t>
      </w:r>
    </w:p>
    <w:p w:rsidR="00DF57CB" w:rsidRDefault="00A40CE2" w:rsidP="00DF57CB">
      <w:pPr>
        <w:pStyle w:val="ListParagraph"/>
        <w:spacing w:line="33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A40CE2">
        <w:rPr>
          <w:rFonts w:ascii="Tahoma" w:eastAsia="Times New Roman" w:hAnsi="Tahoma" w:cs="Tahoma"/>
          <w:color w:val="000000"/>
          <w:sz w:val="36"/>
          <w:szCs w:val="36"/>
        </w:rPr>
        <w:t>-  </w:t>
      </w:r>
      <w:proofErr w:type="spellStart"/>
      <w:r w:rsidRPr="00A40CE2">
        <w:rPr>
          <w:rFonts w:ascii="Tahoma" w:eastAsia="Times New Roman" w:hAnsi="Tahoma" w:cs="Tahoma"/>
          <w:color w:val="000000"/>
          <w:sz w:val="36"/>
          <w:szCs w:val="36"/>
          <w:u w:val="single"/>
        </w:rPr>
        <w:t>Định</w:t>
      </w:r>
      <w:proofErr w:type="spellEnd"/>
      <w:r w:rsidRPr="00A40CE2">
        <w:rPr>
          <w:rFonts w:ascii="Tahoma" w:eastAsia="Times New Roman" w:hAnsi="Tahoma" w:cs="Tahoma"/>
          <w:color w:val="000000"/>
          <w:sz w:val="36"/>
          <w:szCs w:val="36"/>
          <w:u w:val="single"/>
        </w:rPr>
        <w:t xml:space="preserve"> </w:t>
      </w:r>
      <w:proofErr w:type="spellStart"/>
      <w:r w:rsidRPr="00A40CE2">
        <w:rPr>
          <w:rFonts w:ascii="Tahoma" w:eastAsia="Times New Roman" w:hAnsi="Tahoma" w:cs="Tahoma"/>
          <w:color w:val="000000"/>
          <w:sz w:val="36"/>
          <w:szCs w:val="36"/>
          <w:u w:val="single"/>
        </w:rPr>
        <w:t>nghĩa</w:t>
      </w:r>
      <w:proofErr w:type="spellEnd"/>
      <w:r w:rsidRPr="00A40CE2">
        <w:rPr>
          <w:rFonts w:ascii="Tahoma" w:eastAsia="Times New Roman" w:hAnsi="Tahoma" w:cs="Tahoma"/>
          <w:color w:val="000000"/>
          <w:sz w:val="36"/>
          <w:szCs w:val="36"/>
          <w:u w:val="single"/>
        </w:rPr>
        <w:t>:</w:t>
      </w:r>
      <w:r w:rsidRPr="00A40CE2">
        <w:rPr>
          <w:rFonts w:ascii="Tahoma" w:eastAsia="Times New Roman" w:hAnsi="Tahoma" w:cs="Tahoma"/>
          <w:color w:val="000000"/>
          <w:sz w:val="36"/>
          <w:szCs w:val="36"/>
        </w:rPr>
        <w:t> </w:t>
      </w:r>
      <w:r w:rsidR="00DF57CB">
        <w:rPr>
          <w:rFonts w:ascii="Arial" w:hAnsi="Arial" w:cs="Arial"/>
          <w:color w:val="000000"/>
          <w:sz w:val="26"/>
          <w:szCs w:val="26"/>
        </w:rPr>
        <w:t> </w:t>
      </w:r>
      <w:proofErr w:type="spellStart"/>
      <w:r w:rsidR="00DF57CB" w:rsidRPr="00DF57CB">
        <w:rPr>
          <w:rStyle w:val="Emphasis"/>
          <w:rFonts w:ascii="Arial" w:hAnsi="Arial" w:cs="Arial"/>
          <w:color w:val="000000"/>
          <w:sz w:val="36"/>
          <w:szCs w:val="36"/>
        </w:rPr>
        <w:t>S</w:t>
      </w:r>
      <w:r w:rsidR="00DF57CB" w:rsidRPr="00DF57CB">
        <w:rPr>
          <w:rStyle w:val="Emphasis"/>
          <w:rFonts w:ascii="Arial" w:hAnsi="Arial" w:cs="Arial"/>
          <w:color w:val="000000"/>
          <w:sz w:val="36"/>
          <w:szCs w:val="36"/>
        </w:rPr>
        <w:t>óng</w:t>
      </w:r>
      <w:proofErr w:type="spellEnd"/>
      <w:r w:rsidR="00DF57CB" w:rsidRPr="00DF57CB">
        <w:rPr>
          <w:rStyle w:val="Emphasis"/>
          <w:rFonts w:ascii="Arial" w:hAnsi="Arial" w:cs="Arial"/>
          <w:color w:val="000000"/>
          <w:sz w:val="36"/>
          <w:szCs w:val="36"/>
        </w:rPr>
        <w:t xml:space="preserve"> </w:t>
      </w:r>
      <w:proofErr w:type="spellStart"/>
      <w:r w:rsidR="00DF57CB" w:rsidRPr="00DF57CB">
        <w:rPr>
          <w:rStyle w:val="Emphasis"/>
          <w:rFonts w:ascii="Arial" w:hAnsi="Arial" w:cs="Arial"/>
          <w:color w:val="000000"/>
          <w:sz w:val="36"/>
          <w:szCs w:val="36"/>
        </w:rPr>
        <w:t>vô</w:t>
      </w:r>
      <w:proofErr w:type="spellEnd"/>
      <w:r w:rsidR="00DF57CB" w:rsidRPr="00DF57CB">
        <w:rPr>
          <w:rStyle w:val="Emphasis"/>
          <w:rFonts w:ascii="Arial" w:hAnsi="Arial" w:cs="Arial"/>
          <w:color w:val="000000"/>
          <w:sz w:val="36"/>
          <w:szCs w:val="36"/>
        </w:rPr>
        <w:t xml:space="preserve"> </w:t>
      </w:r>
      <w:proofErr w:type="spellStart"/>
      <w:r w:rsidR="00DF57CB" w:rsidRPr="00DF57CB">
        <w:rPr>
          <w:rStyle w:val="Emphasis"/>
          <w:rFonts w:ascii="Arial" w:hAnsi="Arial" w:cs="Arial"/>
          <w:color w:val="000000"/>
          <w:sz w:val="36"/>
          <w:szCs w:val="36"/>
        </w:rPr>
        <w:t>tuyến</w:t>
      </w:r>
      <w:proofErr w:type="spellEnd"/>
      <w:r w:rsidR="00DF57CB" w:rsidRPr="00DF57CB">
        <w:rPr>
          <w:rStyle w:val="Emphasis"/>
          <w:rFonts w:ascii="Arial" w:hAnsi="Arial" w:cs="Arial"/>
          <w:color w:val="000000"/>
          <w:sz w:val="36"/>
          <w:szCs w:val="36"/>
        </w:rPr>
        <w:t> </w:t>
      </w:r>
      <w:proofErr w:type="spellStart"/>
      <w:r w:rsidR="00DF57CB" w:rsidRPr="00DF57CB">
        <w:rPr>
          <w:rFonts w:ascii="Arial" w:hAnsi="Arial" w:cs="Arial"/>
          <w:color w:val="000000"/>
          <w:sz w:val="36"/>
          <w:szCs w:val="36"/>
        </w:rPr>
        <w:t>là</w:t>
      </w:r>
      <w:proofErr w:type="spellEnd"/>
      <w:r w:rsidR="00DF57CB" w:rsidRPr="00DF57CB">
        <w:rPr>
          <w:rFonts w:ascii="Arial" w:hAnsi="Arial" w:cs="Arial"/>
          <w:color w:val="000000"/>
          <w:sz w:val="36"/>
          <w:szCs w:val="36"/>
        </w:rPr>
        <w:t xml:space="preserve"> </w:t>
      </w:r>
      <w:proofErr w:type="spellStart"/>
      <w:r w:rsidR="00DF57CB" w:rsidRPr="00DF57CB">
        <w:rPr>
          <w:rFonts w:ascii="Arial" w:hAnsi="Arial" w:cs="Arial"/>
          <w:color w:val="000000"/>
          <w:sz w:val="36"/>
          <w:szCs w:val="36"/>
        </w:rPr>
        <w:t>một</w:t>
      </w:r>
      <w:proofErr w:type="spellEnd"/>
      <w:r w:rsidR="00DF57CB" w:rsidRPr="00DF57CB">
        <w:rPr>
          <w:rFonts w:ascii="Arial" w:hAnsi="Arial" w:cs="Arial"/>
          <w:color w:val="000000"/>
          <w:sz w:val="36"/>
          <w:szCs w:val="36"/>
        </w:rPr>
        <w:t xml:space="preserve"> </w:t>
      </w:r>
      <w:proofErr w:type="spellStart"/>
      <w:r w:rsidR="00DF57CB" w:rsidRPr="00DF57CB">
        <w:rPr>
          <w:rFonts w:ascii="Arial" w:hAnsi="Arial" w:cs="Arial"/>
          <w:color w:val="000000"/>
          <w:sz w:val="36"/>
          <w:szCs w:val="36"/>
        </w:rPr>
        <w:t>dạng</w:t>
      </w:r>
      <w:proofErr w:type="spellEnd"/>
      <w:r w:rsidR="00DF57CB" w:rsidRPr="00DF57CB">
        <w:rPr>
          <w:rFonts w:ascii="Arial" w:hAnsi="Arial" w:cs="Arial"/>
          <w:color w:val="000000"/>
          <w:sz w:val="36"/>
          <w:szCs w:val="36"/>
        </w:rPr>
        <w:t> </w:t>
      </w:r>
      <w:proofErr w:type="spellStart"/>
      <w:r w:rsidR="00DF57CB" w:rsidRPr="00DF57CB">
        <w:rPr>
          <w:rStyle w:val="Emphasis"/>
          <w:rFonts w:ascii="Arial" w:hAnsi="Arial" w:cs="Arial"/>
          <w:color w:val="000000"/>
          <w:sz w:val="36"/>
          <w:szCs w:val="36"/>
        </w:rPr>
        <w:t>dao</w:t>
      </w:r>
      <w:proofErr w:type="spellEnd"/>
      <w:r w:rsidR="00DF57CB" w:rsidRPr="00DF57CB">
        <w:rPr>
          <w:rStyle w:val="Emphasis"/>
          <w:rFonts w:ascii="Arial" w:hAnsi="Arial" w:cs="Arial"/>
          <w:color w:val="000000"/>
          <w:sz w:val="36"/>
          <w:szCs w:val="36"/>
        </w:rPr>
        <w:t xml:space="preserve"> </w:t>
      </w:r>
      <w:proofErr w:type="spellStart"/>
      <w:r w:rsidR="00DF57CB" w:rsidRPr="00DF57CB">
        <w:rPr>
          <w:rStyle w:val="Emphasis"/>
          <w:rFonts w:ascii="Arial" w:hAnsi="Arial" w:cs="Arial"/>
          <w:color w:val="000000"/>
          <w:sz w:val="36"/>
          <w:szCs w:val="36"/>
        </w:rPr>
        <w:t>động</w:t>
      </w:r>
      <w:proofErr w:type="spellEnd"/>
      <w:r w:rsidR="00DF57CB" w:rsidRPr="00DF57CB">
        <w:rPr>
          <w:rStyle w:val="Emphasis"/>
          <w:rFonts w:ascii="Arial" w:hAnsi="Arial" w:cs="Arial"/>
          <w:color w:val="000000"/>
          <w:sz w:val="36"/>
          <w:szCs w:val="36"/>
        </w:rPr>
        <w:t xml:space="preserve"> </w:t>
      </w:r>
      <w:proofErr w:type="spellStart"/>
      <w:r w:rsidR="00DF57CB" w:rsidRPr="00DF57CB">
        <w:rPr>
          <w:rStyle w:val="Emphasis"/>
          <w:rFonts w:ascii="Arial" w:hAnsi="Arial" w:cs="Arial"/>
          <w:color w:val="000000"/>
          <w:sz w:val="36"/>
          <w:szCs w:val="36"/>
        </w:rPr>
        <w:t>sóng</w:t>
      </w:r>
      <w:proofErr w:type="spellEnd"/>
      <w:r w:rsidR="00DF57CB" w:rsidRPr="00DF57CB">
        <w:rPr>
          <w:rStyle w:val="Emphasis"/>
          <w:rFonts w:ascii="Arial" w:hAnsi="Arial" w:cs="Arial"/>
          <w:color w:val="000000"/>
          <w:sz w:val="36"/>
          <w:szCs w:val="36"/>
        </w:rPr>
        <w:t xml:space="preserve">, </w:t>
      </w:r>
      <w:proofErr w:type="spellStart"/>
      <w:r w:rsidR="00DF57CB" w:rsidRPr="00DF57CB">
        <w:rPr>
          <w:rStyle w:val="Emphasis"/>
          <w:rFonts w:ascii="Arial" w:hAnsi="Arial" w:cs="Arial"/>
          <w:color w:val="000000"/>
          <w:sz w:val="36"/>
          <w:szCs w:val="36"/>
        </w:rPr>
        <w:t>không</w:t>
      </w:r>
      <w:proofErr w:type="spellEnd"/>
      <w:r w:rsidR="00DF57CB" w:rsidRPr="00DF57CB">
        <w:rPr>
          <w:rStyle w:val="Emphasis"/>
          <w:rFonts w:ascii="Arial" w:hAnsi="Arial" w:cs="Arial"/>
          <w:color w:val="000000"/>
          <w:sz w:val="36"/>
          <w:szCs w:val="36"/>
        </w:rPr>
        <w:t xml:space="preserve"> </w:t>
      </w:r>
      <w:proofErr w:type="spellStart"/>
      <w:r w:rsidR="00DF57CB" w:rsidRPr="00DF57CB">
        <w:rPr>
          <w:rStyle w:val="Emphasis"/>
          <w:rFonts w:ascii="Arial" w:hAnsi="Arial" w:cs="Arial"/>
          <w:color w:val="000000"/>
          <w:sz w:val="36"/>
          <w:szCs w:val="36"/>
        </w:rPr>
        <w:t>nhìn</w:t>
      </w:r>
      <w:proofErr w:type="spellEnd"/>
      <w:r w:rsidR="00DF57CB" w:rsidRPr="00DF57CB">
        <w:rPr>
          <w:rStyle w:val="Emphasis"/>
          <w:rFonts w:ascii="Arial" w:hAnsi="Arial" w:cs="Arial"/>
          <w:color w:val="000000"/>
          <w:sz w:val="36"/>
          <w:szCs w:val="36"/>
        </w:rPr>
        <w:t xml:space="preserve"> </w:t>
      </w:r>
      <w:proofErr w:type="spellStart"/>
      <w:r w:rsidR="00DF57CB" w:rsidRPr="00DF57CB">
        <w:rPr>
          <w:rStyle w:val="Emphasis"/>
          <w:rFonts w:ascii="Arial" w:hAnsi="Arial" w:cs="Arial"/>
          <w:color w:val="000000"/>
          <w:sz w:val="36"/>
          <w:szCs w:val="36"/>
        </w:rPr>
        <w:t>thấy</w:t>
      </w:r>
      <w:proofErr w:type="spellEnd"/>
      <w:r w:rsidR="00DF57CB" w:rsidRPr="00DF57CB">
        <w:rPr>
          <w:rStyle w:val="Emphasis"/>
          <w:rFonts w:ascii="Arial" w:hAnsi="Arial" w:cs="Arial"/>
          <w:color w:val="000000"/>
          <w:sz w:val="36"/>
          <w:szCs w:val="36"/>
        </w:rPr>
        <w:t xml:space="preserve"> </w:t>
      </w:r>
      <w:proofErr w:type="spellStart"/>
      <w:r w:rsidR="00DF57CB" w:rsidRPr="00DF57CB">
        <w:rPr>
          <w:rStyle w:val="Emphasis"/>
          <w:rFonts w:ascii="Arial" w:hAnsi="Arial" w:cs="Arial"/>
          <w:color w:val="000000"/>
          <w:sz w:val="36"/>
          <w:szCs w:val="36"/>
        </w:rPr>
        <w:t>được</w:t>
      </w:r>
      <w:proofErr w:type="spellEnd"/>
      <w:r w:rsidR="00DF57CB" w:rsidRPr="00DF57CB">
        <w:rPr>
          <w:rStyle w:val="Emphasis"/>
          <w:rFonts w:ascii="Arial" w:hAnsi="Arial" w:cs="Arial"/>
          <w:color w:val="000000"/>
          <w:sz w:val="36"/>
          <w:szCs w:val="36"/>
        </w:rPr>
        <w:t xml:space="preserve"> </w:t>
      </w:r>
      <w:proofErr w:type="spellStart"/>
      <w:r w:rsidR="00DF57CB" w:rsidRPr="00DF57CB">
        <w:rPr>
          <w:rStyle w:val="Emphasis"/>
          <w:rFonts w:ascii="Arial" w:hAnsi="Arial" w:cs="Arial"/>
          <w:color w:val="000000"/>
          <w:sz w:val="36"/>
          <w:szCs w:val="36"/>
        </w:rPr>
        <w:t>và</w:t>
      </w:r>
      <w:proofErr w:type="spellEnd"/>
      <w:r w:rsidR="00DF57CB" w:rsidRPr="00DF57CB">
        <w:rPr>
          <w:rStyle w:val="Emphasis"/>
          <w:rFonts w:ascii="Arial" w:hAnsi="Arial" w:cs="Arial"/>
          <w:color w:val="000000"/>
          <w:sz w:val="36"/>
          <w:szCs w:val="36"/>
        </w:rPr>
        <w:t xml:space="preserve"> </w:t>
      </w:r>
      <w:proofErr w:type="spellStart"/>
      <w:r w:rsidR="00DF57CB" w:rsidRPr="00DF57CB">
        <w:rPr>
          <w:rStyle w:val="Emphasis"/>
          <w:rFonts w:ascii="Arial" w:hAnsi="Arial" w:cs="Arial"/>
          <w:color w:val="000000"/>
          <w:sz w:val="36"/>
          <w:szCs w:val="36"/>
        </w:rPr>
        <w:t>được</w:t>
      </w:r>
      <w:proofErr w:type="spellEnd"/>
      <w:r w:rsidR="00DF57CB" w:rsidRPr="00DF57CB">
        <w:rPr>
          <w:rStyle w:val="Emphasis"/>
          <w:rFonts w:ascii="Arial" w:hAnsi="Arial" w:cs="Arial"/>
          <w:color w:val="000000"/>
          <w:sz w:val="36"/>
          <w:szCs w:val="36"/>
        </w:rPr>
        <w:t xml:space="preserve"> </w:t>
      </w:r>
      <w:proofErr w:type="spellStart"/>
      <w:proofErr w:type="gramStart"/>
      <w:r w:rsidR="00DF57CB" w:rsidRPr="00DF57CB">
        <w:rPr>
          <w:rStyle w:val="Emphasis"/>
          <w:rFonts w:ascii="Arial" w:hAnsi="Arial" w:cs="Arial"/>
          <w:color w:val="000000"/>
          <w:sz w:val="36"/>
          <w:szCs w:val="36"/>
        </w:rPr>
        <w:t>lan</w:t>
      </w:r>
      <w:proofErr w:type="spellEnd"/>
      <w:proofErr w:type="gramEnd"/>
      <w:r w:rsidR="00DF57CB" w:rsidRPr="00DF57CB">
        <w:rPr>
          <w:rStyle w:val="Emphasis"/>
          <w:rFonts w:ascii="Arial" w:hAnsi="Arial" w:cs="Arial"/>
          <w:color w:val="000000"/>
          <w:sz w:val="36"/>
          <w:szCs w:val="36"/>
        </w:rPr>
        <w:t xml:space="preserve"> </w:t>
      </w:r>
      <w:proofErr w:type="spellStart"/>
      <w:r w:rsidR="00DF57CB" w:rsidRPr="00DF57CB">
        <w:rPr>
          <w:rStyle w:val="Emphasis"/>
          <w:rFonts w:ascii="Arial" w:hAnsi="Arial" w:cs="Arial"/>
          <w:color w:val="000000"/>
          <w:sz w:val="36"/>
          <w:szCs w:val="36"/>
        </w:rPr>
        <w:t>tỏa</w:t>
      </w:r>
      <w:proofErr w:type="spellEnd"/>
      <w:r w:rsidR="00DF57CB" w:rsidRPr="00DF57CB">
        <w:rPr>
          <w:rStyle w:val="Emphasis"/>
          <w:rFonts w:ascii="Arial" w:hAnsi="Arial" w:cs="Arial"/>
          <w:color w:val="000000"/>
          <w:sz w:val="36"/>
          <w:szCs w:val="36"/>
        </w:rPr>
        <w:t xml:space="preserve"> </w:t>
      </w:r>
      <w:proofErr w:type="spellStart"/>
      <w:r w:rsidR="00DF57CB" w:rsidRPr="00DF57CB">
        <w:rPr>
          <w:rStyle w:val="Emphasis"/>
          <w:rFonts w:ascii="Arial" w:hAnsi="Arial" w:cs="Arial"/>
          <w:color w:val="000000"/>
          <w:sz w:val="36"/>
          <w:szCs w:val="36"/>
        </w:rPr>
        <w:t>theo</w:t>
      </w:r>
      <w:proofErr w:type="spellEnd"/>
      <w:r w:rsidR="00DF57CB" w:rsidRPr="00DF57CB">
        <w:rPr>
          <w:rStyle w:val="Emphasis"/>
          <w:rFonts w:ascii="Arial" w:hAnsi="Arial" w:cs="Arial"/>
          <w:color w:val="000000"/>
          <w:sz w:val="36"/>
          <w:szCs w:val="36"/>
        </w:rPr>
        <w:t xml:space="preserve"> </w:t>
      </w:r>
      <w:proofErr w:type="spellStart"/>
      <w:r w:rsidR="00DF57CB" w:rsidRPr="00DF57CB">
        <w:rPr>
          <w:rStyle w:val="Emphasis"/>
          <w:rFonts w:ascii="Arial" w:hAnsi="Arial" w:cs="Arial"/>
          <w:color w:val="000000"/>
          <w:sz w:val="36"/>
          <w:szCs w:val="36"/>
        </w:rPr>
        <w:t>mọi</w:t>
      </w:r>
      <w:proofErr w:type="spellEnd"/>
      <w:r w:rsidR="00DF57CB" w:rsidRPr="00DF57CB">
        <w:rPr>
          <w:rStyle w:val="Emphasis"/>
          <w:rFonts w:ascii="Arial" w:hAnsi="Arial" w:cs="Arial"/>
          <w:color w:val="000000"/>
          <w:sz w:val="36"/>
          <w:szCs w:val="36"/>
        </w:rPr>
        <w:t xml:space="preserve"> </w:t>
      </w:r>
      <w:proofErr w:type="spellStart"/>
      <w:r w:rsidR="00DF57CB" w:rsidRPr="00DF57CB">
        <w:rPr>
          <w:rStyle w:val="Emphasis"/>
          <w:rFonts w:ascii="Arial" w:hAnsi="Arial" w:cs="Arial"/>
          <w:color w:val="000000"/>
          <w:sz w:val="36"/>
          <w:szCs w:val="36"/>
        </w:rPr>
        <w:t>hướng</w:t>
      </w:r>
      <w:proofErr w:type="spellEnd"/>
      <w:r w:rsidR="00DF57CB">
        <w:rPr>
          <w:rFonts w:ascii="Arial" w:hAnsi="Arial" w:cs="Arial"/>
          <w:color w:val="000000"/>
          <w:sz w:val="36"/>
          <w:szCs w:val="36"/>
        </w:rPr>
        <w:t xml:space="preserve">, </w:t>
      </w:r>
      <w:proofErr w:type="spellStart"/>
      <w:r w:rsidR="00DF57CB" w:rsidRPr="00DF57CB">
        <w:rPr>
          <w:color w:val="000000"/>
          <w:sz w:val="36"/>
          <w:szCs w:val="36"/>
        </w:rPr>
        <w:t>Sóng</w:t>
      </w:r>
      <w:proofErr w:type="spellEnd"/>
      <w:r w:rsidR="00DF57CB" w:rsidRPr="00DF57CB">
        <w:rPr>
          <w:color w:val="000000"/>
          <w:sz w:val="36"/>
          <w:szCs w:val="36"/>
        </w:rPr>
        <w:t xml:space="preserve"> </w:t>
      </w:r>
      <w:proofErr w:type="spellStart"/>
      <w:r w:rsidR="00DF57CB" w:rsidRPr="00DF57CB">
        <w:rPr>
          <w:color w:val="000000"/>
          <w:sz w:val="36"/>
          <w:szCs w:val="36"/>
        </w:rPr>
        <w:t>vô</w:t>
      </w:r>
      <w:proofErr w:type="spellEnd"/>
      <w:r w:rsidR="00DF57CB" w:rsidRPr="00DF57CB">
        <w:rPr>
          <w:color w:val="000000"/>
          <w:sz w:val="36"/>
          <w:szCs w:val="36"/>
        </w:rPr>
        <w:t xml:space="preserve"> </w:t>
      </w:r>
      <w:proofErr w:type="spellStart"/>
      <w:r w:rsidR="00DF57CB" w:rsidRPr="00DF57CB">
        <w:rPr>
          <w:color w:val="000000"/>
          <w:sz w:val="36"/>
          <w:szCs w:val="36"/>
        </w:rPr>
        <w:t>tuyến</w:t>
      </w:r>
      <w:proofErr w:type="spellEnd"/>
      <w:r w:rsidR="00DF57CB" w:rsidRPr="00DF57CB">
        <w:rPr>
          <w:color w:val="000000"/>
          <w:sz w:val="36"/>
          <w:szCs w:val="36"/>
        </w:rPr>
        <w:t xml:space="preserve"> </w:t>
      </w:r>
      <w:proofErr w:type="spellStart"/>
      <w:r w:rsidR="00DF57CB" w:rsidRPr="00DF57CB">
        <w:rPr>
          <w:color w:val="000000"/>
          <w:sz w:val="36"/>
          <w:szCs w:val="36"/>
        </w:rPr>
        <w:t>là</w:t>
      </w:r>
      <w:proofErr w:type="spellEnd"/>
      <w:r w:rsidR="00DF57CB" w:rsidRPr="00DF57CB">
        <w:rPr>
          <w:color w:val="000000"/>
          <w:sz w:val="36"/>
          <w:szCs w:val="36"/>
        </w:rPr>
        <w:t xml:space="preserve"> </w:t>
      </w:r>
      <w:proofErr w:type="spellStart"/>
      <w:r w:rsidR="00DF57CB" w:rsidRPr="00DF57CB">
        <w:rPr>
          <w:color w:val="000000"/>
          <w:sz w:val="36"/>
          <w:szCs w:val="36"/>
        </w:rPr>
        <w:t>loại</w:t>
      </w:r>
      <w:proofErr w:type="spellEnd"/>
      <w:r w:rsidR="00DF57CB" w:rsidRPr="00DF57CB">
        <w:rPr>
          <w:color w:val="000000"/>
          <w:sz w:val="36"/>
          <w:szCs w:val="36"/>
        </w:rPr>
        <w:t> </w:t>
      </w:r>
      <w:proofErr w:type="spellStart"/>
      <w:r w:rsidR="00DF57CB" w:rsidRPr="00DF57CB">
        <w:rPr>
          <w:rStyle w:val="Strong"/>
          <w:color w:val="000000"/>
          <w:sz w:val="36"/>
          <w:szCs w:val="36"/>
        </w:rPr>
        <w:t>bức</w:t>
      </w:r>
      <w:proofErr w:type="spellEnd"/>
      <w:r w:rsidR="00DF57CB" w:rsidRPr="00DF57CB">
        <w:rPr>
          <w:rStyle w:val="Strong"/>
          <w:color w:val="000000"/>
          <w:sz w:val="36"/>
          <w:szCs w:val="36"/>
        </w:rPr>
        <w:t xml:space="preserve"> </w:t>
      </w:r>
      <w:proofErr w:type="spellStart"/>
      <w:r w:rsidR="00DF57CB" w:rsidRPr="00DF57CB">
        <w:rPr>
          <w:rStyle w:val="Strong"/>
          <w:color w:val="000000"/>
          <w:sz w:val="36"/>
          <w:szCs w:val="36"/>
        </w:rPr>
        <w:t>xạ</w:t>
      </w:r>
      <w:proofErr w:type="spellEnd"/>
      <w:r w:rsidR="00DF57CB" w:rsidRPr="00DF57CB">
        <w:rPr>
          <w:color w:val="000000"/>
          <w:sz w:val="36"/>
          <w:szCs w:val="36"/>
        </w:rPr>
        <w:t> </w:t>
      </w:r>
      <w:proofErr w:type="spellStart"/>
      <w:r w:rsidR="00DF57CB" w:rsidRPr="00DF57CB">
        <w:rPr>
          <w:color w:val="000000"/>
          <w:sz w:val="36"/>
          <w:szCs w:val="36"/>
        </w:rPr>
        <w:t>được</w:t>
      </w:r>
      <w:proofErr w:type="spellEnd"/>
      <w:r w:rsidR="00DF57CB" w:rsidRPr="00DF57CB">
        <w:rPr>
          <w:color w:val="000000"/>
          <w:sz w:val="36"/>
          <w:szCs w:val="36"/>
        </w:rPr>
        <w:t xml:space="preserve"> </w:t>
      </w:r>
      <w:proofErr w:type="spellStart"/>
      <w:r w:rsidR="00DF57CB" w:rsidRPr="00DF57CB">
        <w:rPr>
          <w:color w:val="000000"/>
          <w:sz w:val="36"/>
          <w:szCs w:val="36"/>
        </w:rPr>
        <w:t>sử</w:t>
      </w:r>
      <w:proofErr w:type="spellEnd"/>
      <w:r w:rsidR="00DF57CB" w:rsidRPr="00DF57CB">
        <w:rPr>
          <w:color w:val="000000"/>
          <w:sz w:val="36"/>
          <w:szCs w:val="36"/>
        </w:rPr>
        <w:t xml:space="preserve"> </w:t>
      </w:r>
      <w:proofErr w:type="spellStart"/>
      <w:r w:rsidR="00DF57CB" w:rsidRPr="00DF57CB">
        <w:rPr>
          <w:color w:val="000000"/>
          <w:sz w:val="36"/>
          <w:szCs w:val="36"/>
        </w:rPr>
        <w:t>dụng</w:t>
      </w:r>
      <w:proofErr w:type="spellEnd"/>
      <w:r w:rsidR="00DF57CB" w:rsidRPr="00DF57CB">
        <w:rPr>
          <w:color w:val="000000"/>
          <w:sz w:val="36"/>
          <w:szCs w:val="36"/>
        </w:rPr>
        <w:t xml:space="preserve"> </w:t>
      </w:r>
      <w:proofErr w:type="spellStart"/>
      <w:r w:rsidR="00DF57CB" w:rsidRPr="00DF57CB">
        <w:rPr>
          <w:color w:val="000000"/>
          <w:sz w:val="36"/>
          <w:szCs w:val="36"/>
        </w:rPr>
        <w:t>trong</w:t>
      </w:r>
      <w:proofErr w:type="spellEnd"/>
      <w:r w:rsidR="00DF57CB" w:rsidRPr="00DF57CB">
        <w:rPr>
          <w:color w:val="000000"/>
          <w:sz w:val="36"/>
          <w:szCs w:val="36"/>
        </w:rPr>
        <w:t xml:space="preserve"> </w:t>
      </w:r>
      <w:proofErr w:type="spellStart"/>
      <w:r w:rsidR="00DF57CB" w:rsidRPr="00DF57CB">
        <w:rPr>
          <w:color w:val="000000"/>
          <w:sz w:val="36"/>
          <w:szCs w:val="36"/>
        </w:rPr>
        <w:t>các</w:t>
      </w:r>
      <w:proofErr w:type="spellEnd"/>
      <w:r w:rsidR="00DF57CB" w:rsidRPr="00DF57CB">
        <w:rPr>
          <w:color w:val="000000"/>
          <w:sz w:val="36"/>
          <w:szCs w:val="36"/>
        </w:rPr>
        <w:t> </w:t>
      </w:r>
      <w:proofErr w:type="spellStart"/>
      <w:r w:rsidR="00DF57CB" w:rsidRPr="00DF57CB">
        <w:rPr>
          <w:rStyle w:val="Strong"/>
          <w:color w:val="000000"/>
          <w:sz w:val="36"/>
          <w:szCs w:val="36"/>
        </w:rPr>
        <w:t>thiết</w:t>
      </w:r>
      <w:proofErr w:type="spellEnd"/>
      <w:r w:rsidR="00DF57CB" w:rsidRPr="00DF57CB">
        <w:rPr>
          <w:rStyle w:val="Strong"/>
          <w:color w:val="000000"/>
          <w:sz w:val="36"/>
          <w:szCs w:val="36"/>
        </w:rPr>
        <w:t xml:space="preserve"> </w:t>
      </w:r>
      <w:proofErr w:type="spellStart"/>
      <w:r w:rsidR="00DF57CB" w:rsidRPr="00DF57CB">
        <w:rPr>
          <w:rStyle w:val="Strong"/>
          <w:color w:val="000000"/>
          <w:sz w:val="36"/>
          <w:szCs w:val="36"/>
        </w:rPr>
        <w:t>bị</w:t>
      </w:r>
      <w:proofErr w:type="spellEnd"/>
      <w:r w:rsidR="00DF57CB" w:rsidRPr="00DF57CB">
        <w:rPr>
          <w:rStyle w:val="Strong"/>
          <w:color w:val="000000"/>
          <w:sz w:val="36"/>
          <w:szCs w:val="36"/>
        </w:rPr>
        <w:t xml:space="preserve"> </w:t>
      </w:r>
      <w:proofErr w:type="spellStart"/>
      <w:r w:rsidR="00DF57CB" w:rsidRPr="00DF57CB">
        <w:rPr>
          <w:rStyle w:val="Strong"/>
          <w:color w:val="000000"/>
          <w:sz w:val="36"/>
          <w:szCs w:val="36"/>
        </w:rPr>
        <w:t>điện</w:t>
      </w:r>
      <w:proofErr w:type="spellEnd"/>
      <w:r w:rsidR="00DF57CB" w:rsidRPr="00DF57CB">
        <w:rPr>
          <w:rStyle w:val="Strong"/>
          <w:color w:val="000000"/>
          <w:sz w:val="36"/>
          <w:szCs w:val="36"/>
        </w:rPr>
        <w:t xml:space="preserve"> </w:t>
      </w:r>
      <w:proofErr w:type="spellStart"/>
      <w:r w:rsidR="00DF57CB" w:rsidRPr="00DF57CB">
        <w:rPr>
          <w:rStyle w:val="Strong"/>
          <w:color w:val="000000"/>
          <w:sz w:val="36"/>
          <w:szCs w:val="36"/>
        </w:rPr>
        <w:t>tử</w:t>
      </w:r>
      <w:proofErr w:type="spellEnd"/>
      <w:r w:rsidR="00DF57CB" w:rsidRPr="00DF57CB">
        <w:rPr>
          <w:color w:val="000000"/>
          <w:sz w:val="36"/>
          <w:szCs w:val="36"/>
        </w:rPr>
        <w:t>, </w:t>
      </w:r>
      <w:proofErr w:type="spellStart"/>
      <w:r w:rsidR="00DF57CB" w:rsidRPr="00DF57CB">
        <w:rPr>
          <w:rStyle w:val="Strong"/>
          <w:color w:val="000000"/>
          <w:sz w:val="36"/>
          <w:szCs w:val="36"/>
        </w:rPr>
        <w:t>công</w:t>
      </w:r>
      <w:proofErr w:type="spellEnd"/>
      <w:r w:rsidR="00DF57CB" w:rsidRPr="00DF57CB">
        <w:rPr>
          <w:rStyle w:val="Strong"/>
          <w:color w:val="000000"/>
          <w:sz w:val="36"/>
          <w:szCs w:val="36"/>
        </w:rPr>
        <w:t xml:space="preserve"> </w:t>
      </w:r>
      <w:proofErr w:type="spellStart"/>
      <w:r w:rsidR="00DF57CB" w:rsidRPr="00DF57CB">
        <w:rPr>
          <w:rStyle w:val="Strong"/>
          <w:color w:val="000000"/>
          <w:sz w:val="36"/>
          <w:szCs w:val="36"/>
        </w:rPr>
        <w:t>nghệ</w:t>
      </w:r>
      <w:proofErr w:type="spellEnd"/>
      <w:r w:rsidR="00DF57CB" w:rsidRPr="00DF57CB">
        <w:rPr>
          <w:rStyle w:val="Strong"/>
          <w:color w:val="000000"/>
          <w:sz w:val="36"/>
          <w:szCs w:val="36"/>
        </w:rPr>
        <w:t xml:space="preserve"> </w:t>
      </w:r>
      <w:proofErr w:type="spellStart"/>
      <w:r w:rsidR="00DF57CB" w:rsidRPr="00DF57CB">
        <w:rPr>
          <w:rStyle w:val="Strong"/>
          <w:color w:val="000000"/>
          <w:sz w:val="36"/>
          <w:szCs w:val="36"/>
        </w:rPr>
        <w:t>truyền</w:t>
      </w:r>
      <w:proofErr w:type="spellEnd"/>
      <w:r w:rsidR="00DF57CB" w:rsidRPr="00DF57CB">
        <w:rPr>
          <w:rStyle w:val="Strong"/>
          <w:color w:val="000000"/>
          <w:sz w:val="36"/>
          <w:szCs w:val="36"/>
        </w:rPr>
        <w:t xml:space="preserve"> </w:t>
      </w:r>
      <w:proofErr w:type="spellStart"/>
      <w:r w:rsidR="00DF57CB" w:rsidRPr="00DF57CB">
        <w:rPr>
          <w:rStyle w:val="Strong"/>
          <w:color w:val="000000"/>
          <w:sz w:val="36"/>
          <w:szCs w:val="36"/>
        </w:rPr>
        <w:t>thông</w:t>
      </w:r>
      <w:proofErr w:type="spellEnd"/>
      <w:r w:rsidR="00DF57CB" w:rsidRPr="00DF57CB">
        <w:rPr>
          <w:color w:val="000000"/>
          <w:sz w:val="36"/>
          <w:szCs w:val="36"/>
        </w:rPr>
        <w:t xml:space="preserve">. </w:t>
      </w:r>
      <w:proofErr w:type="spellStart"/>
      <w:r w:rsidR="00DF57CB" w:rsidRPr="00DF57CB">
        <w:rPr>
          <w:color w:val="000000"/>
          <w:sz w:val="36"/>
          <w:szCs w:val="36"/>
        </w:rPr>
        <w:t>Các</w:t>
      </w:r>
      <w:proofErr w:type="spellEnd"/>
      <w:r w:rsidR="00DF57CB" w:rsidRPr="00DF57CB">
        <w:rPr>
          <w:color w:val="000000"/>
          <w:sz w:val="36"/>
          <w:szCs w:val="36"/>
        </w:rPr>
        <w:t xml:space="preserve"> </w:t>
      </w:r>
      <w:proofErr w:type="spellStart"/>
      <w:r w:rsidR="00DF57CB" w:rsidRPr="00DF57CB">
        <w:rPr>
          <w:color w:val="000000"/>
          <w:sz w:val="36"/>
          <w:szCs w:val="36"/>
        </w:rPr>
        <w:t>thiết</w:t>
      </w:r>
      <w:proofErr w:type="spellEnd"/>
      <w:r w:rsidR="00DF57CB" w:rsidRPr="00DF57CB">
        <w:rPr>
          <w:color w:val="000000"/>
          <w:sz w:val="36"/>
          <w:szCs w:val="36"/>
        </w:rPr>
        <w:t xml:space="preserve"> </w:t>
      </w:r>
      <w:proofErr w:type="spellStart"/>
      <w:r w:rsidR="00DF57CB" w:rsidRPr="00DF57CB">
        <w:rPr>
          <w:color w:val="000000"/>
          <w:sz w:val="36"/>
          <w:szCs w:val="36"/>
        </w:rPr>
        <w:t>bị</w:t>
      </w:r>
      <w:proofErr w:type="spellEnd"/>
      <w:r w:rsidR="00DF57CB" w:rsidRPr="00DF57CB">
        <w:rPr>
          <w:color w:val="000000"/>
          <w:sz w:val="36"/>
          <w:szCs w:val="36"/>
        </w:rPr>
        <w:t xml:space="preserve"> </w:t>
      </w:r>
      <w:proofErr w:type="spellStart"/>
      <w:r w:rsidR="00DF57CB" w:rsidRPr="00DF57CB">
        <w:rPr>
          <w:color w:val="000000"/>
          <w:sz w:val="36"/>
          <w:szCs w:val="36"/>
        </w:rPr>
        <w:t>này</w:t>
      </w:r>
      <w:proofErr w:type="spellEnd"/>
      <w:r w:rsidR="00DF57CB" w:rsidRPr="00DF57CB">
        <w:rPr>
          <w:color w:val="000000"/>
          <w:sz w:val="36"/>
          <w:szCs w:val="36"/>
        </w:rPr>
        <w:t xml:space="preserve"> </w:t>
      </w:r>
      <w:proofErr w:type="spellStart"/>
      <w:r w:rsidR="00DF57CB" w:rsidRPr="00DF57CB">
        <w:rPr>
          <w:color w:val="000000"/>
          <w:sz w:val="36"/>
          <w:szCs w:val="36"/>
        </w:rPr>
        <w:t>tiếp</w:t>
      </w:r>
      <w:proofErr w:type="spellEnd"/>
      <w:r w:rsidR="00DF57CB" w:rsidRPr="00DF57CB">
        <w:rPr>
          <w:color w:val="000000"/>
          <w:sz w:val="36"/>
          <w:szCs w:val="36"/>
        </w:rPr>
        <w:t xml:space="preserve"> </w:t>
      </w:r>
      <w:proofErr w:type="spellStart"/>
      <w:r w:rsidR="00DF57CB" w:rsidRPr="00DF57CB">
        <w:rPr>
          <w:color w:val="000000"/>
          <w:sz w:val="36"/>
          <w:szCs w:val="36"/>
        </w:rPr>
        <w:t>nhận</w:t>
      </w:r>
      <w:proofErr w:type="spellEnd"/>
      <w:r w:rsidR="00DF57CB" w:rsidRPr="00DF57CB">
        <w:rPr>
          <w:color w:val="000000"/>
          <w:sz w:val="36"/>
          <w:szCs w:val="36"/>
        </w:rPr>
        <w:t xml:space="preserve"> </w:t>
      </w:r>
      <w:proofErr w:type="spellStart"/>
      <w:r w:rsidR="00DF57CB" w:rsidRPr="00DF57CB">
        <w:rPr>
          <w:color w:val="000000"/>
          <w:sz w:val="36"/>
          <w:szCs w:val="36"/>
        </w:rPr>
        <w:t>sóng</w:t>
      </w:r>
      <w:proofErr w:type="spellEnd"/>
      <w:r w:rsidR="00DF57CB" w:rsidRPr="00DF57CB">
        <w:rPr>
          <w:color w:val="000000"/>
          <w:sz w:val="36"/>
          <w:szCs w:val="36"/>
        </w:rPr>
        <w:t xml:space="preserve"> </w:t>
      </w:r>
      <w:proofErr w:type="spellStart"/>
      <w:r w:rsidR="00DF57CB" w:rsidRPr="00DF57CB">
        <w:rPr>
          <w:color w:val="000000"/>
          <w:sz w:val="36"/>
          <w:szCs w:val="36"/>
        </w:rPr>
        <w:t>vô</w:t>
      </w:r>
      <w:proofErr w:type="spellEnd"/>
      <w:r w:rsidR="00DF57CB" w:rsidRPr="00DF57CB">
        <w:rPr>
          <w:color w:val="000000"/>
          <w:sz w:val="36"/>
          <w:szCs w:val="36"/>
        </w:rPr>
        <w:t xml:space="preserve"> </w:t>
      </w:r>
      <w:proofErr w:type="spellStart"/>
      <w:r w:rsidR="00DF57CB" w:rsidRPr="00DF57CB">
        <w:rPr>
          <w:color w:val="000000"/>
          <w:sz w:val="36"/>
          <w:szCs w:val="36"/>
        </w:rPr>
        <w:t>tuyến</w:t>
      </w:r>
      <w:proofErr w:type="spellEnd"/>
      <w:r w:rsidR="00DF57CB" w:rsidRPr="00DF57CB">
        <w:rPr>
          <w:color w:val="000000"/>
          <w:sz w:val="36"/>
          <w:szCs w:val="36"/>
        </w:rPr>
        <w:t>.</w:t>
      </w:r>
    </w:p>
    <w:p w:rsidR="00DF57CB" w:rsidRDefault="00DF57CB" w:rsidP="00DF57CB">
      <w:pPr>
        <w:pStyle w:val="ListParagraph"/>
        <w:spacing w:line="330" w:lineRule="atLeast"/>
        <w:rPr>
          <w:color w:val="000000"/>
          <w:sz w:val="36"/>
          <w:szCs w:val="36"/>
        </w:rPr>
      </w:pPr>
      <w:r>
        <w:rPr>
          <w:color w:val="000000"/>
          <w:sz w:val="28"/>
          <w:szCs w:val="28"/>
        </w:rPr>
        <w:t xml:space="preserve">- </w:t>
      </w:r>
      <w:proofErr w:type="spellStart"/>
      <w:r w:rsidRPr="00DF57CB">
        <w:rPr>
          <w:color w:val="000000"/>
          <w:sz w:val="36"/>
          <w:szCs w:val="36"/>
        </w:rPr>
        <w:t>Về</w:t>
      </w:r>
      <w:proofErr w:type="spellEnd"/>
      <w:r w:rsidRPr="00DF57CB">
        <w:rPr>
          <w:color w:val="000000"/>
          <w:sz w:val="36"/>
          <w:szCs w:val="36"/>
        </w:rPr>
        <w:t xml:space="preserve"> </w:t>
      </w:r>
      <w:proofErr w:type="spellStart"/>
      <w:r w:rsidRPr="00DF57CB">
        <w:rPr>
          <w:color w:val="000000"/>
          <w:sz w:val="36"/>
          <w:szCs w:val="36"/>
        </w:rPr>
        <w:t>bản</w:t>
      </w:r>
      <w:proofErr w:type="spellEnd"/>
      <w:r w:rsidRPr="00DF57CB">
        <w:rPr>
          <w:color w:val="000000"/>
          <w:sz w:val="36"/>
          <w:szCs w:val="36"/>
        </w:rPr>
        <w:t xml:space="preserve"> </w:t>
      </w:r>
      <w:proofErr w:type="spellStart"/>
      <w:r w:rsidRPr="00DF57CB">
        <w:rPr>
          <w:color w:val="000000"/>
          <w:sz w:val="36"/>
          <w:szCs w:val="36"/>
        </w:rPr>
        <w:t>chất</w:t>
      </w:r>
      <w:proofErr w:type="spellEnd"/>
      <w:r w:rsidRPr="00DF57CB">
        <w:rPr>
          <w:color w:val="000000"/>
          <w:sz w:val="36"/>
          <w:szCs w:val="36"/>
        </w:rPr>
        <w:t xml:space="preserve">, </w:t>
      </w:r>
      <w:proofErr w:type="spellStart"/>
      <w:r w:rsidRPr="00DF57CB">
        <w:rPr>
          <w:color w:val="000000"/>
          <w:sz w:val="36"/>
          <w:szCs w:val="36"/>
        </w:rPr>
        <w:t>sóng</w:t>
      </w:r>
      <w:proofErr w:type="spellEnd"/>
      <w:r w:rsidRPr="00DF57CB">
        <w:rPr>
          <w:color w:val="000000"/>
          <w:sz w:val="36"/>
          <w:szCs w:val="36"/>
        </w:rPr>
        <w:t xml:space="preserve"> </w:t>
      </w:r>
      <w:proofErr w:type="spellStart"/>
      <w:r w:rsidRPr="00DF57CB">
        <w:rPr>
          <w:color w:val="000000"/>
          <w:sz w:val="36"/>
          <w:szCs w:val="36"/>
        </w:rPr>
        <w:t>vô</w:t>
      </w:r>
      <w:proofErr w:type="spellEnd"/>
      <w:r w:rsidRPr="00DF57CB">
        <w:rPr>
          <w:color w:val="000000"/>
          <w:sz w:val="36"/>
          <w:szCs w:val="36"/>
        </w:rPr>
        <w:t xml:space="preserve"> </w:t>
      </w:r>
      <w:proofErr w:type="spellStart"/>
      <w:r w:rsidRPr="00DF57CB">
        <w:rPr>
          <w:color w:val="000000"/>
          <w:sz w:val="36"/>
          <w:szCs w:val="36"/>
        </w:rPr>
        <w:t>tuyến</w:t>
      </w:r>
      <w:proofErr w:type="spellEnd"/>
      <w:r w:rsidRPr="00DF57CB">
        <w:rPr>
          <w:color w:val="000000"/>
          <w:sz w:val="36"/>
          <w:szCs w:val="36"/>
        </w:rPr>
        <w:t xml:space="preserve"> </w:t>
      </w:r>
      <w:proofErr w:type="spellStart"/>
      <w:r w:rsidRPr="00DF57CB">
        <w:rPr>
          <w:color w:val="000000"/>
          <w:sz w:val="36"/>
          <w:szCs w:val="36"/>
        </w:rPr>
        <w:t>là</w:t>
      </w:r>
      <w:proofErr w:type="spellEnd"/>
      <w:r w:rsidRPr="00DF57CB">
        <w:rPr>
          <w:color w:val="000000"/>
          <w:sz w:val="36"/>
          <w:szCs w:val="36"/>
        </w:rPr>
        <w:t xml:space="preserve"> </w:t>
      </w:r>
      <w:proofErr w:type="spellStart"/>
      <w:r w:rsidRPr="00DF57CB">
        <w:rPr>
          <w:color w:val="000000"/>
          <w:sz w:val="36"/>
          <w:szCs w:val="36"/>
        </w:rPr>
        <w:t>một</w:t>
      </w:r>
      <w:proofErr w:type="spellEnd"/>
      <w:r w:rsidRPr="00DF57CB">
        <w:rPr>
          <w:color w:val="000000"/>
          <w:sz w:val="36"/>
          <w:szCs w:val="36"/>
        </w:rPr>
        <w:t xml:space="preserve"> </w:t>
      </w:r>
      <w:proofErr w:type="spellStart"/>
      <w:r w:rsidRPr="00DF57CB">
        <w:rPr>
          <w:color w:val="000000"/>
          <w:sz w:val="36"/>
          <w:szCs w:val="36"/>
        </w:rPr>
        <w:t>dạng</w:t>
      </w:r>
      <w:proofErr w:type="spellEnd"/>
      <w:r w:rsidRPr="00DF57CB">
        <w:rPr>
          <w:color w:val="000000"/>
          <w:sz w:val="36"/>
          <w:szCs w:val="36"/>
        </w:rPr>
        <w:t xml:space="preserve"> </w:t>
      </w:r>
      <w:proofErr w:type="spellStart"/>
      <w:r w:rsidRPr="00DF57CB">
        <w:rPr>
          <w:color w:val="000000"/>
          <w:sz w:val="36"/>
          <w:szCs w:val="36"/>
        </w:rPr>
        <w:t>của</w:t>
      </w:r>
      <w:proofErr w:type="spellEnd"/>
      <w:r w:rsidRPr="00DF57CB">
        <w:rPr>
          <w:color w:val="000000"/>
          <w:sz w:val="36"/>
          <w:szCs w:val="36"/>
        </w:rPr>
        <w:t> </w:t>
      </w:r>
      <w:proofErr w:type="spellStart"/>
      <w:r w:rsidRPr="00DF57CB">
        <w:rPr>
          <w:sz w:val="36"/>
          <w:szCs w:val="36"/>
        </w:rPr>
        <w:fldChar w:fldCharType="begin"/>
      </w:r>
      <w:r w:rsidRPr="00DF57CB">
        <w:rPr>
          <w:sz w:val="36"/>
          <w:szCs w:val="36"/>
        </w:rPr>
        <w:instrText xml:space="preserve"> HYPERLINK "https://kienthuctonghop.vn/song-dien-tu-la-gi" </w:instrText>
      </w:r>
      <w:r w:rsidRPr="00DF57CB">
        <w:rPr>
          <w:sz w:val="36"/>
          <w:szCs w:val="36"/>
        </w:rPr>
        <w:fldChar w:fldCharType="separate"/>
      </w:r>
      <w:r w:rsidRPr="00DF57CB">
        <w:rPr>
          <w:rStyle w:val="Strong"/>
          <w:color w:val="0000FF"/>
          <w:sz w:val="36"/>
          <w:szCs w:val="36"/>
        </w:rPr>
        <w:t>sóng</w:t>
      </w:r>
      <w:proofErr w:type="spellEnd"/>
      <w:r w:rsidRPr="00DF57CB">
        <w:rPr>
          <w:rStyle w:val="Strong"/>
          <w:color w:val="0000FF"/>
          <w:sz w:val="36"/>
          <w:szCs w:val="36"/>
        </w:rPr>
        <w:t xml:space="preserve"> </w:t>
      </w:r>
      <w:proofErr w:type="spellStart"/>
      <w:r w:rsidRPr="00DF57CB">
        <w:rPr>
          <w:rStyle w:val="Strong"/>
          <w:color w:val="0000FF"/>
          <w:sz w:val="36"/>
          <w:szCs w:val="36"/>
        </w:rPr>
        <w:t>điện</w:t>
      </w:r>
      <w:proofErr w:type="spellEnd"/>
      <w:r w:rsidRPr="00DF57CB">
        <w:rPr>
          <w:rStyle w:val="Strong"/>
          <w:color w:val="0000FF"/>
          <w:sz w:val="36"/>
          <w:szCs w:val="36"/>
        </w:rPr>
        <w:t xml:space="preserve"> </w:t>
      </w:r>
      <w:proofErr w:type="spellStart"/>
      <w:r w:rsidRPr="00DF57CB">
        <w:rPr>
          <w:rStyle w:val="Strong"/>
          <w:color w:val="0000FF"/>
          <w:sz w:val="36"/>
          <w:szCs w:val="36"/>
        </w:rPr>
        <w:t>từ</w:t>
      </w:r>
      <w:proofErr w:type="spellEnd"/>
      <w:r w:rsidRPr="00DF57CB">
        <w:rPr>
          <w:sz w:val="36"/>
          <w:szCs w:val="36"/>
        </w:rPr>
        <w:fldChar w:fldCharType="end"/>
      </w:r>
      <w:r w:rsidRPr="00DF57CB">
        <w:rPr>
          <w:color w:val="000000"/>
          <w:sz w:val="36"/>
          <w:szCs w:val="36"/>
        </w:rPr>
        <w:t xml:space="preserve">. </w:t>
      </w:r>
      <w:proofErr w:type="spellStart"/>
      <w:r w:rsidRPr="00DF57CB">
        <w:rPr>
          <w:color w:val="000000"/>
          <w:sz w:val="36"/>
          <w:szCs w:val="36"/>
        </w:rPr>
        <w:t>Sóng</w:t>
      </w:r>
      <w:proofErr w:type="spellEnd"/>
      <w:r w:rsidRPr="00DF57CB">
        <w:rPr>
          <w:color w:val="000000"/>
          <w:sz w:val="36"/>
          <w:szCs w:val="36"/>
        </w:rPr>
        <w:t xml:space="preserve"> </w:t>
      </w:r>
      <w:proofErr w:type="spellStart"/>
      <w:r w:rsidRPr="00DF57CB">
        <w:rPr>
          <w:color w:val="000000"/>
          <w:sz w:val="36"/>
          <w:szCs w:val="36"/>
        </w:rPr>
        <w:t>vô</w:t>
      </w:r>
      <w:proofErr w:type="spellEnd"/>
      <w:r w:rsidRPr="00DF57CB">
        <w:rPr>
          <w:color w:val="000000"/>
          <w:sz w:val="36"/>
          <w:szCs w:val="36"/>
        </w:rPr>
        <w:t xml:space="preserve"> </w:t>
      </w:r>
      <w:proofErr w:type="spellStart"/>
      <w:r w:rsidRPr="00DF57CB">
        <w:rPr>
          <w:color w:val="000000"/>
          <w:sz w:val="36"/>
          <w:szCs w:val="36"/>
        </w:rPr>
        <w:t>tuyến</w:t>
      </w:r>
      <w:proofErr w:type="spellEnd"/>
      <w:r w:rsidRPr="00DF57CB">
        <w:rPr>
          <w:color w:val="000000"/>
          <w:sz w:val="36"/>
          <w:szCs w:val="36"/>
        </w:rPr>
        <w:t xml:space="preserve"> </w:t>
      </w:r>
      <w:proofErr w:type="spellStart"/>
      <w:r w:rsidRPr="00DF57CB">
        <w:rPr>
          <w:color w:val="000000"/>
          <w:sz w:val="36"/>
          <w:szCs w:val="36"/>
        </w:rPr>
        <w:t>truyền</w:t>
      </w:r>
      <w:proofErr w:type="spellEnd"/>
      <w:r w:rsidRPr="00DF57CB">
        <w:rPr>
          <w:color w:val="000000"/>
          <w:sz w:val="36"/>
          <w:szCs w:val="36"/>
        </w:rPr>
        <w:t xml:space="preserve"> </w:t>
      </w:r>
      <w:proofErr w:type="spellStart"/>
      <w:r w:rsidRPr="00DF57CB">
        <w:rPr>
          <w:color w:val="000000"/>
          <w:sz w:val="36"/>
          <w:szCs w:val="36"/>
        </w:rPr>
        <w:t>với</w:t>
      </w:r>
      <w:proofErr w:type="spellEnd"/>
      <w:r w:rsidRPr="00DF57CB">
        <w:rPr>
          <w:color w:val="000000"/>
          <w:sz w:val="36"/>
          <w:szCs w:val="36"/>
        </w:rPr>
        <w:t xml:space="preserve"> </w:t>
      </w:r>
      <w:proofErr w:type="spellStart"/>
      <w:r w:rsidRPr="00DF57CB">
        <w:rPr>
          <w:color w:val="000000"/>
          <w:sz w:val="36"/>
          <w:szCs w:val="36"/>
        </w:rPr>
        <w:t>vận</w:t>
      </w:r>
      <w:proofErr w:type="spellEnd"/>
      <w:r w:rsidRPr="00DF57CB">
        <w:rPr>
          <w:color w:val="000000"/>
          <w:sz w:val="36"/>
          <w:szCs w:val="36"/>
        </w:rPr>
        <w:t xml:space="preserve"> </w:t>
      </w:r>
      <w:proofErr w:type="spellStart"/>
      <w:r w:rsidRPr="00DF57CB">
        <w:rPr>
          <w:color w:val="000000"/>
          <w:sz w:val="36"/>
          <w:szCs w:val="36"/>
        </w:rPr>
        <w:t>tốc</w:t>
      </w:r>
      <w:proofErr w:type="spellEnd"/>
      <w:r w:rsidRPr="00DF57CB">
        <w:rPr>
          <w:color w:val="000000"/>
          <w:sz w:val="36"/>
          <w:szCs w:val="36"/>
        </w:rPr>
        <w:t xml:space="preserve"> </w:t>
      </w:r>
      <w:proofErr w:type="spellStart"/>
      <w:r w:rsidRPr="00DF57CB">
        <w:rPr>
          <w:color w:val="000000"/>
          <w:sz w:val="36"/>
          <w:szCs w:val="36"/>
        </w:rPr>
        <w:t>ánh</w:t>
      </w:r>
      <w:proofErr w:type="spellEnd"/>
      <w:r w:rsidRPr="00DF57CB">
        <w:rPr>
          <w:color w:val="000000"/>
          <w:sz w:val="36"/>
          <w:szCs w:val="36"/>
        </w:rPr>
        <w:t xml:space="preserve"> </w:t>
      </w:r>
      <w:proofErr w:type="spellStart"/>
      <w:r w:rsidRPr="00DF57CB">
        <w:rPr>
          <w:color w:val="000000"/>
          <w:sz w:val="36"/>
          <w:szCs w:val="36"/>
        </w:rPr>
        <w:t>sáng</w:t>
      </w:r>
      <w:proofErr w:type="spellEnd"/>
      <w:r w:rsidRPr="00DF57CB">
        <w:rPr>
          <w:color w:val="000000"/>
          <w:sz w:val="36"/>
          <w:szCs w:val="36"/>
        </w:rPr>
        <w:t xml:space="preserve"> </w:t>
      </w:r>
      <w:proofErr w:type="spellStart"/>
      <w:r w:rsidRPr="00DF57CB">
        <w:rPr>
          <w:color w:val="000000"/>
          <w:sz w:val="36"/>
          <w:szCs w:val="36"/>
        </w:rPr>
        <w:t>trong</w:t>
      </w:r>
      <w:proofErr w:type="spellEnd"/>
      <w:r w:rsidRPr="00DF57CB">
        <w:rPr>
          <w:color w:val="000000"/>
          <w:sz w:val="36"/>
          <w:szCs w:val="36"/>
        </w:rPr>
        <w:t xml:space="preserve"> </w:t>
      </w:r>
      <w:proofErr w:type="spellStart"/>
      <w:r w:rsidRPr="00DF57CB">
        <w:rPr>
          <w:color w:val="000000"/>
          <w:sz w:val="36"/>
          <w:szCs w:val="36"/>
        </w:rPr>
        <w:t>môi</w:t>
      </w:r>
      <w:proofErr w:type="spellEnd"/>
      <w:r w:rsidRPr="00DF57CB">
        <w:rPr>
          <w:color w:val="000000"/>
          <w:sz w:val="36"/>
          <w:szCs w:val="36"/>
        </w:rPr>
        <w:t xml:space="preserve"> </w:t>
      </w:r>
      <w:proofErr w:type="spellStart"/>
      <w:r w:rsidRPr="00DF57CB">
        <w:rPr>
          <w:color w:val="000000"/>
          <w:sz w:val="36"/>
          <w:szCs w:val="36"/>
        </w:rPr>
        <w:t>trường</w:t>
      </w:r>
      <w:proofErr w:type="spellEnd"/>
      <w:r w:rsidRPr="00DF57CB">
        <w:rPr>
          <w:color w:val="000000"/>
          <w:sz w:val="36"/>
          <w:szCs w:val="36"/>
        </w:rPr>
        <w:t xml:space="preserve"> </w:t>
      </w:r>
      <w:proofErr w:type="spellStart"/>
      <w:r w:rsidRPr="00DF57CB">
        <w:rPr>
          <w:color w:val="000000"/>
          <w:sz w:val="36"/>
          <w:szCs w:val="36"/>
        </w:rPr>
        <w:t>chân</w:t>
      </w:r>
      <w:proofErr w:type="spellEnd"/>
      <w:r w:rsidRPr="00DF57CB">
        <w:rPr>
          <w:color w:val="000000"/>
          <w:sz w:val="36"/>
          <w:szCs w:val="36"/>
        </w:rPr>
        <w:t xml:space="preserve"> </w:t>
      </w:r>
      <w:proofErr w:type="spellStart"/>
      <w:r w:rsidRPr="00DF57CB">
        <w:rPr>
          <w:color w:val="000000"/>
          <w:sz w:val="36"/>
          <w:szCs w:val="36"/>
        </w:rPr>
        <w:t>không</w:t>
      </w:r>
      <w:proofErr w:type="spellEnd"/>
      <w:r w:rsidRPr="00DF57CB">
        <w:rPr>
          <w:color w:val="000000"/>
          <w:sz w:val="36"/>
          <w:szCs w:val="36"/>
        </w:rPr>
        <w:t xml:space="preserve">. </w:t>
      </w:r>
      <w:proofErr w:type="spellStart"/>
      <w:r w:rsidRPr="00DF57CB">
        <w:rPr>
          <w:color w:val="000000"/>
          <w:sz w:val="36"/>
          <w:szCs w:val="36"/>
        </w:rPr>
        <w:t>Nó</w:t>
      </w:r>
      <w:proofErr w:type="spellEnd"/>
      <w:r w:rsidRPr="00DF57CB">
        <w:rPr>
          <w:color w:val="000000"/>
          <w:sz w:val="36"/>
          <w:szCs w:val="36"/>
        </w:rPr>
        <w:t xml:space="preserve"> </w:t>
      </w:r>
      <w:proofErr w:type="spellStart"/>
      <w:r w:rsidRPr="00DF57CB">
        <w:rPr>
          <w:color w:val="000000"/>
          <w:sz w:val="36"/>
          <w:szCs w:val="36"/>
        </w:rPr>
        <w:t>có</w:t>
      </w:r>
      <w:proofErr w:type="spellEnd"/>
      <w:r w:rsidRPr="00DF57CB">
        <w:rPr>
          <w:color w:val="000000"/>
          <w:sz w:val="36"/>
          <w:szCs w:val="36"/>
        </w:rPr>
        <w:t xml:space="preserve"> </w:t>
      </w:r>
      <w:proofErr w:type="spellStart"/>
      <w:r w:rsidRPr="00DF57CB">
        <w:rPr>
          <w:color w:val="000000"/>
          <w:sz w:val="36"/>
          <w:szCs w:val="36"/>
        </w:rPr>
        <w:t>thể</w:t>
      </w:r>
      <w:proofErr w:type="spellEnd"/>
      <w:r w:rsidRPr="00DF57CB">
        <w:rPr>
          <w:color w:val="000000"/>
          <w:sz w:val="36"/>
          <w:szCs w:val="36"/>
        </w:rPr>
        <w:t xml:space="preserve"> </w:t>
      </w:r>
      <w:proofErr w:type="spellStart"/>
      <w:proofErr w:type="gramStart"/>
      <w:r w:rsidRPr="00DF57CB">
        <w:rPr>
          <w:color w:val="000000"/>
          <w:sz w:val="36"/>
          <w:szCs w:val="36"/>
        </w:rPr>
        <w:t>lan</w:t>
      </w:r>
      <w:proofErr w:type="spellEnd"/>
      <w:proofErr w:type="gramEnd"/>
      <w:r w:rsidRPr="00DF57CB">
        <w:rPr>
          <w:color w:val="000000"/>
          <w:sz w:val="36"/>
          <w:szCs w:val="36"/>
        </w:rPr>
        <w:t xml:space="preserve"> </w:t>
      </w:r>
      <w:proofErr w:type="spellStart"/>
      <w:r w:rsidRPr="00DF57CB">
        <w:rPr>
          <w:color w:val="000000"/>
          <w:sz w:val="36"/>
          <w:szCs w:val="36"/>
        </w:rPr>
        <w:t>truyền</w:t>
      </w:r>
      <w:proofErr w:type="spellEnd"/>
      <w:r w:rsidRPr="00DF57CB">
        <w:rPr>
          <w:color w:val="000000"/>
          <w:sz w:val="36"/>
          <w:szCs w:val="36"/>
        </w:rPr>
        <w:t xml:space="preserve"> </w:t>
      </w:r>
      <w:proofErr w:type="spellStart"/>
      <w:r w:rsidRPr="00DF57CB">
        <w:rPr>
          <w:color w:val="000000"/>
          <w:sz w:val="36"/>
          <w:szCs w:val="36"/>
        </w:rPr>
        <w:t>trong</w:t>
      </w:r>
      <w:proofErr w:type="spellEnd"/>
      <w:r w:rsidRPr="00DF57CB">
        <w:rPr>
          <w:color w:val="000000"/>
          <w:sz w:val="36"/>
          <w:szCs w:val="36"/>
        </w:rPr>
        <w:t xml:space="preserve"> </w:t>
      </w:r>
      <w:proofErr w:type="spellStart"/>
      <w:r w:rsidRPr="00DF57CB">
        <w:rPr>
          <w:color w:val="000000"/>
          <w:sz w:val="36"/>
          <w:szCs w:val="36"/>
        </w:rPr>
        <w:t>các</w:t>
      </w:r>
      <w:proofErr w:type="spellEnd"/>
      <w:r w:rsidRPr="00DF57CB">
        <w:rPr>
          <w:color w:val="000000"/>
          <w:sz w:val="36"/>
          <w:szCs w:val="36"/>
        </w:rPr>
        <w:t xml:space="preserve"> </w:t>
      </w:r>
      <w:proofErr w:type="spellStart"/>
      <w:r w:rsidRPr="00DF57CB">
        <w:rPr>
          <w:color w:val="000000"/>
          <w:sz w:val="36"/>
          <w:szCs w:val="36"/>
        </w:rPr>
        <w:t>môi</w:t>
      </w:r>
      <w:proofErr w:type="spellEnd"/>
      <w:r w:rsidRPr="00DF57CB">
        <w:rPr>
          <w:color w:val="000000"/>
          <w:sz w:val="36"/>
          <w:szCs w:val="36"/>
        </w:rPr>
        <w:t xml:space="preserve"> </w:t>
      </w:r>
      <w:proofErr w:type="spellStart"/>
      <w:r w:rsidRPr="00DF57CB">
        <w:rPr>
          <w:color w:val="000000"/>
          <w:sz w:val="36"/>
          <w:szCs w:val="36"/>
        </w:rPr>
        <w:t>trường</w:t>
      </w:r>
      <w:proofErr w:type="spellEnd"/>
      <w:r w:rsidRPr="00DF57CB">
        <w:rPr>
          <w:color w:val="000000"/>
          <w:sz w:val="36"/>
          <w:szCs w:val="36"/>
        </w:rPr>
        <w:t xml:space="preserve"> </w:t>
      </w:r>
      <w:proofErr w:type="spellStart"/>
      <w:r w:rsidRPr="00DF57CB">
        <w:rPr>
          <w:color w:val="000000"/>
          <w:sz w:val="36"/>
          <w:szCs w:val="36"/>
        </w:rPr>
        <w:t>khác</w:t>
      </w:r>
      <w:proofErr w:type="spellEnd"/>
      <w:r w:rsidRPr="00DF57CB">
        <w:rPr>
          <w:color w:val="000000"/>
          <w:sz w:val="36"/>
          <w:szCs w:val="36"/>
        </w:rPr>
        <w:t xml:space="preserve"> </w:t>
      </w:r>
      <w:proofErr w:type="spellStart"/>
      <w:r w:rsidRPr="00DF57CB">
        <w:rPr>
          <w:color w:val="000000"/>
          <w:sz w:val="36"/>
          <w:szCs w:val="36"/>
        </w:rPr>
        <w:t>nhau</w:t>
      </w:r>
      <w:proofErr w:type="spellEnd"/>
      <w:r w:rsidRPr="00DF57CB">
        <w:rPr>
          <w:color w:val="000000"/>
          <w:sz w:val="36"/>
          <w:szCs w:val="36"/>
        </w:rPr>
        <w:t xml:space="preserve">. </w:t>
      </w:r>
      <w:proofErr w:type="spellStart"/>
      <w:r w:rsidRPr="00DF57CB">
        <w:rPr>
          <w:color w:val="000000"/>
          <w:sz w:val="36"/>
          <w:szCs w:val="36"/>
        </w:rPr>
        <w:t>Trong</w:t>
      </w:r>
      <w:proofErr w:type="spellEnd"/>
      <w:r w:rsidRPr="00DF57CB">
        <w:rPr>
          <w:color w:val="000000"/>
          <w:sz w:val="36"/>
          <w:szCs w:val="36"/>
        </w:rPr>
        <w:t xml:space="preserve"> </w:t>
      </w:r>
      <w:proofErr w:type="spellStart"/>
      <w:r w:rsidRPr="00DF57CB">
        <w:rPr>
          <w:color w:val="000000"/>
          <w:sz w:val="36"/>
          <w:szCs w:val="36"/>
        </w:rPr>
        <w:t>khi</w:t>
      </w:r>
      <w:proofErr w:type="spellEnd"/>
      <w:r w:rsidRPr="00DF57CB">
        <w:rPr>
          <w:color w:val="000000"/>
          <w:sz w:val="36"/>
          <w:szCs w:val="36"/>
        </w:rPr>
        <w:t xml:space="preserve"> di </w:t>
      </w:r>
      <w:proofErr w:type="spellStart"/>
      <w:r w:rsidRPr="00DF57CB">
        <w:rPr>
          <w:color w:val="000000"/>
          <w:sz w:val="36"/>
          <w:szCs w:val="36"/>
        </w:rPr>
        <w:t>chuyển</w:t>
      </w:r>
      <w:proofErr w:type="spellEnd"/>
      <w:r w:rsidRPr="00DF57CB">
        <w:rPr>
          <w:color w:val="000000"/>
          <w:sz w:val="36"/>
          <w:szCs w:val="36"/>
        </w:rPr>
        <w:t xml:space="preserve">, </w:t>
      </w:r>
      <w:proofErr w:type="spellStart"/>
      <w:r w:rsidRPr="00DF57CB">
        <w:rPr>
          <w:color w:val="000000"/>
          <w:sz w:val="36"/>
          <w:szCs w:val="36"/>
        </w:rPr>
        <w:t>nếu</w:t>
      </w:r>
      <w:proofErr w:type="spellEnd"/>
      <w:r w:rsidRPr="00DF57CB">
        <w:rPr>
          <w:color w:val="000000"/>
          <w:sz w:val="36"/>
          <w:szCs w:val="36"/>
        </w:rPr>
        <w:t xml:space="preserve"> </w:t>
      </w:r>
      <w:proofErr w:type="spellStart"/>
      <w:r w:rsidRPr="00DF57CB">
        <w:rPr>
          <w:color w:val="000000"/>
          <w:sz w:val="36"/>
          <w:szCs w:val="36"/>
        </w:rPr>
        <w:t>gặp</w:t>
      </w:r>
      <w:proofErr w:type="spellEnd"/>
      <w:r w:rsidRPr="00DF57CB">
        <w:rPr>
          <w:color w:val="000000"/>
          <w:sz w:val="36"/>
          <w:szCs w:val="36"/>
        </w:rPr>
        <w:t xml:space="preserve"> </w:t>
      </w:r>
      <w:proofErr w:type="spellStart"/>
      <w:r w:rsidRPr="00DF57CB">
        <w:rPr>
          <w:color w:val="000000"/>
          <w:sz w:val="36"/>
          <w:szCs w:val="36"/>
        </w:rPr>
        <w:t>vật</w:t>
      </w:r>
      <w:proofErr w:type="spellEnd"/>
      <w:r w:rsidRPr="00DF57CB">
        <w:rPr>
          <w:color w:val="000000"/>
          <w:sz w:val="36"/>
          <w:szCs w:val="36"/>
        </w:rPr>
        <w:t xml:space="preserve"> </w:t>
      </w:r>
      <w:proofErr w:type="spellStart"/>
      <w:r w:rsidRPr="00DF57CB">
        <w:rPr>
          <w:color w:val="000000"/>
          <w:sz w:val="36"/>
          <w:szCs w:val="36"/>
        </w:rPr>
        <w:t>thể</w:t>
      </w:r>
      <w:proofErr w:type="spellEnd"/>
      <w:r w:rsidRPr="00DF57CB">
        <w:rPr>
          <w:color w:val="000000"/>
          <w:sz w:val="36"/>
          <w:szCs w:val="36"/>
        </w:rPr>
        <w:t xml:space="preserve">, </w:t>
      </w:r>
      <w:proofErr w:type="spellStart"/>
      <w:r w:rsidRPr="00DF57CB">
        <w:rPr>
          <w:color w:val="000000"/>
          <w:sz w:val="36"/>
          <w:szCs w:val="36"/>
        </w:rPr>
        <w:t>nó</w:t>
      </w:r>
      <w:proofErr w:type="spellEnd"/>
      <w:r w:rsidRPr="00DF57CB">
        <w:rPr>
          <w:color w:val="000000"/>
          <w:sz w:val="36"/>
          <w:szCs w:val="36"/>
        </w:rPr>
        <w:t xml:space="preserve"> </w:t>
      </w:r>
      <w:proofErr w:type="spellStart"/>
      <w:r w:rsidRPr="00DF57CB">
        <w:rPr>
          <w:color w:val="000000"/>
          <w:sz w:val="36"/>
          <w:szCs w:val="36"/>
        </w:rPr>
        <w:t>có</w:t>
      </w:r>
      <w:proofErr w:type="spellEnd"/>
      <w:r w:rsidRPr="00DF57CB">
        <w:rPr>
          <w:color w:val="000000"/>
          <w:sz w:val="36"/>
          <w:szCs w:val="36"/>
        </w:rPr>
        <w:t xml:space="preserve"> </w:t>
      </w:r>
      <w:proofErr w:type="spellStart"/>
      <w:r w:rsidRPr="00DF57CB">
        <w:rPr>
          <w:color w:val="000000"/>
          <w:sz w:val="36"/>
          <w:szCs w:val="36"/>
        </w:rPr>
        <w:t>thể</w:t>
      </w:r>
      <w:proofErr w:type="spellEnd"/>
      <w:r w:rsidRPr="00DF57CB">
        <w:rPr>
          <w:color w:val="000000"/>
          <w:sz w:val="36"/>
          <w:szCs w:val="36"/>
        </w:rPr>
        <w:t xml:space="preserve"> </w:t>
      </w:r>
      <w:proofErr w:type="spellStart"/>
      <w:r w:rsidRPr="00DF57CB">
        <w:rPr>
          <w:color w:val="000000"/>
          <w:sz w:val="36"/>
          <w:szCs w:val="36"/>
        </w:rPr>
        <w:t>đi</w:t>
      </w:r>
      <w:proofErr w:type="spellEnd"/>
      <w:r w:rsidRPr="00DF57CB">
        <w:rPr>
          <w:color w:val="000000"/>
          <w:sz w:val="36"/>
          <w:szCs w:val="36"/>
        </w:rPr>
        <w:t xml:space="preserve"> </w:t>
      </w:r>
      <w:proofErr w:type="spellStart"/>
      <w:r w:rsidRPr="00DF57CB">
        <w:rPr>
          <w:color w:val="000000"/>
          <w:sz w:val="36"/>
          <w:szCs w:val="36"/>
        </w:rPr>
        <w:t>chậm</w:t>
      </w:r>
      <w:proofErr w:type="spellEnd"/>
      <w:r w:rsidRPr="00DF57CB">
        <w:rPr>
          <w:color w:val="000000"/>
          <w:sz w:val="36"/>
          <w:szCs w:val="36"/>
        </w:rPr>
        <w:t xml:space="preserve"> </w:t>
      </w:r>
      <w:proofErr w:type="spellStart"/>
      <w:r w:rsidRPr="00DF57CB">
        <w:rPr>
          <w:color w:val="000000"/>
          <w:sz w:val="36"/>
          <w:szCs w:val="36"/>
        </w:rPr>
        <w:t>lại</w:t>
      </w:r>
      <w:proofErr w:type="spellEnd"/>
      <w:r w:rsidRPr="00DF57CB">
        <w:rPr>
          <w:color w:val="000000"/>
          <w:sz w:val="36"/>
          <w:szCs w:val="36"/>
        </w:rPr>
        <w:t xml:space="preserve">. </w:t>
      </w:r>
      <w:proofErr w:type="spellStart"/>
      <w:r w:rsidRPr="00DF57CB">
        <w:rPr>
          <w:color w:val="000000"/>
          <w:sz w:val="36"/>
          <w:szCs w:val="36"/>
        </w:rPr>
        <w:t>Mức</w:t>
      </w:r>
      <w:proofErr w:type="spellEnd"/>
      <w:r w:rsidRPr="00DF57CB">
        <w:rPr>
          <w:color w:val="000000"/>
          <w:sz w:val="36"/>
          <w:szCs w:val="36"/>
        </w:rPr>
        <w:t xml:space="preserve"> </w:t>
      </w:r>
      <w:proofErr w:type="spellStart"/>
      <w:r w:rsidRPr="00DF57CB">
        <w:rPr>
          <w:color w:val="000000"/>
          <w:sz w:val="36"/>
          <w:szCs w:val="36"/>
        </w:rPr>
        <w:t>độ</w:t>
      </w:r>
      <w:proofErr w:type="spellEnd"/>
      <w:r w:rsidRPr="00DF57CB">
        <w:rPr>
          <w:color w:val="000000"/>
          <w:sz w:val="36"/>
          <w:szCs w:val="36"/>
        </w:rPr>
        <w:t xml:space="preserve"> </w:t>
      </w:r>
      <w:proofErr w:type="spellStart"/>
      <w:r w:rsidRPr="00DF57CB">
        <w:rPr>
          <w:color w:val="000000"/>
          <w:sz w:val="36"/>
          <w:szCs w:val="36"/>
        </w:rPr>
        <w:t>này</w:t>
      </w:r>
      <w:proofErr w:type="spellEnd"/>
      <w:r w:rsidRPr="00DF57CB">
        <w:rPr>
          <w:color w:val="000000"/>
          <w:sz w:val="36"/>
          <w:szCs w:val="36"/>
        </w:rPr>
        <w:t xml:space="preserve"> </w:t>
      </w:r>
      <w:proofErr w:type="spellStart"/>
      <w:r w:rsidRPr="00DF57CB">
        <w:rPr>
          <w:color w:val="000000"/>
          <w:sz w:val="36"/>
          <w:szCs w:val="36"/>
        </w:rPr>
        <w:t>tùy</w:t>
      </w:r>
      <w:proofErr w:type="spellEnd"/>
      <w:r w:rsidRPr="00DF57CB">
        <w:rPr>
          <w:color w:val="000000"/>
          <w:sz w:val="36"/>
          <w:szCs w:val="36"/>
        </w:rPr>
        <w:t xml:space="preserve"> </w:t>
      </w:r>
      <w:proofErr w:type="spellStart"/>
      <w:r w:rsidRPr="00DF57CB">
        <w:rPr>
          <w:color w:val="000000"/>
          <w:sz w:val="36"/>
          <w:szCs w:val="36"/>
        </w:rPr>
        <w:t>thuộc</w:t>
      </w:r>
      <w:proofErr w:type="spellEnd"/>
      <w:r w:rsidRPr="00DF57CB">
        <w:rPr>
          <w:color w:val="000000"/>
          <w:sz w:val="36"/>
          <w:szCs w:val="36"/>
        </w:rPr>
        <w:t xml:space="preserve"> </w:t>
      </w:r>
      <w:proofErr w:type="spellStart"/>
      <w:r w:rsidRPr="00DF57CB">
        <w:rPr>
          <w:color w:val="000000"/>
          <w:sz w:val="36"/>
          <w:szCs w:val="36"/>
        </w:rPr>
        <w:t>vào</w:t>
      </w:r>
      <w:proofErr w:type="spellEnd"/>
      <w:r w:rsidRPr="00DF57CB">
        <w:rPr>
          <w:color w:val="000000"/>
          <w:sz w:val="36"/>
          <w:szCs w:val="36"/>
        </w:rPr>
        <w:t xml:space="preserve"> </w:t>
      </w:r>
      <w:proofErr w:type="spellStart"/>
      <w:r w:rsidRPr="00DF57CB">
        <w:rPr>
          <w:color w:val="000000"/>
          <w:sz w:val="36"/>
          <w:szCs w:val="36"/>
        </w:rPr>
        <w:t>độ</w:t>
      </w:r>
      <w:proofErr w:type="spellEnd"/>
      <w:r w:rsidRPr="00DF57CB">
        <w:rPr>
          <w:color w:val="000000"/>
          <w:sz w:val="36"/>
          <w:szCs w:val="36"/>
        </w:rPr>
        <w:t xml:space="preserve"> </w:t>
      </w:r>
      <w:proofErr w:type="spellStart"/>
      <w:r w:rsidRPr="00DF57CB">
        <w:rPr>
          <w:color w:val="000000"/>
          <w:sz w:val="36"/>
          <w:szCs w:val="36"/>
        </w:rPr>
        <w:t>từ</w:t>
      </w:r>
      <w:proofErr w:type="spellEnd"/>
      <w:r w:rsidRPr="00DF57CB">
        <w:rPr>
          <w:color w:val="000000"/>
          <w:sz w:val="36"/>
          <w:szCs w:val="36"/>
        </w:rPr>
        <w:t xml:space="preserve"> </w:t>
      </w:r>
      <w:proofErr w:type="spellStart"/>
      <w:r w:rsidRPr="00DF57CB">
        <w:rPr>
          <w:color w:val="000000"/>
          <w:sz w:val="36"/>
          <w:szCs w:val="36"/>
        </w:rPr>
        <w:t>thẩm</w:t>
      </w:r>
      <w:proofErr w:type="spellEnd"/>
      <w:r w:rsidRPr="00DF57CB">
        <w:rPr>
          <w:color w:val="000000"/>
          <w:sz w:val="36"/>
          <w:szCs w:val="36"/>
        </w:rPr>
        <w:t xml:space="preserve"> </w:t>
      </w:r>
      <w:proofErr w:type="spellStart"/>
      <w:r w:rsidRPr="00DF57CB">
        <w:rPr>
          <w:color w:val="000000"/>
          <w:sz w:val="36"/>
          <w:szCs w:val="36"/>
        </w:rPr>
        <w:t>và</w:t>
      </w:r>
      <w:proofErr w:type="spellEnd"/>
      <w:r w:rsidRPr="00DF57CB">
        <w:rPr>
          <w:color w:val="000000"/>
          <w:sz w:val="36"/>
          <w:szCs w:val="36"/>
        </w:rPr>
        <w:t xml:space="preserve"> </w:t>
      </w:r>
      <w:proofErr w:type="spellStart"/>
      <w:r w:rsidRPr="00DF57CB">
        <w:rPr>
          <w:color w:val="000000"/>
          <w:sz w:val="36"/>
          <w:szCs w:val="36"/>
        </w:rPr>
        <w:t>hằng</w:t>
      </w:r>
      <w:proofErr w:type="spellEnd"/>
      <w:r w:rsidRPr="00DF57CB">
        <w:rPr>
          <w:color w:val="000000"/>
          <w:sz w:val="36"/>
          <w:szCs w:val="36"/>
        </w:rPr>
        <w:t xml:space="preserve"> </w:t>
      </w:r>
      <w:proofErr w:type="spellStart"/>
      <w:r w:rsidRPr="00DF57CB">
        <w:rPr>
          <w:color w:val="000000"/>
          <w:sz w:val="36"/>
          <w:szCs w:val="36"/>
        </w:rPr>
        <w:t>số</w:t>
      </w:r>
      <w:proofErr w:type="spellEnd"/>
      <w:r w:rsidRPr="00DF57CB">
        <w:rPr>
          <w:color w:val="000000"/>
          <w:sz w:val="36"/>
          <w:szCs w:val="36"/>
        </w:rPr>
        <w:t xml:space="preserve"> </w:t>
      </w:r>
      <w:proofErr w:type="spellStart"/>
      <w:r w:rsidRPr="00DF57CB">
        <w:rPr>
          <w:color w:val="000000"/>
          <w:sz w:val="36"/>
          <w:szCs w:val="36"/>
        </w:rPr>
        <w:t>điện</w:t>
      </w:r>
      <w:proofErr w:type="spellEnd"/>
      <w:r w:rsidRPr="00DF57CB">
        <w:rPr>
          <w:color w:val="000000"/>
          <w:sz w:val="36"/>
          <w:szCs w:val="36"/>
        </w:rPr>
        <w:t xml:space="preserve"> </w:t>
      </w:r>
      <w:proofErr w:type="spellStart"/>
      <w:r w:rsidRPr="00DF57CB">
        <w:rPr>
          <w:color w:val="000000"/>
          <w:sz w:val="36"/>
          <w:szCs w:val="36"/>
        </w:rPr>
        <w:t>môi</w:t>
      </w:r>
      <w:proofErr w:type="spellEnd"/>
      <w:r w:rsidRPr="00DF57CB">
        <w:rPr>
          <w:color w:val="000000"/>
          <w:sz w:val="36"/>
          <w:szCs w:val="36"/>
        </w:rPr>
        <w:t xml:space="preserve"> </w:t>
      </w:r>
      <w:proofErr w:type="spellStart"/>
      <w:r w:rsidRPr="00DF57CB">
        <w:rPr>
          <w:color w:val="000000"/>
          <w:sz w:val="36"/>
          <w:szCs w:val="36"/>
        </w:rPr>
        <w:t>của</w:t>
      </w:r>
      <w:proofErr w:type="spellEnd"/>
      <w:r w:rsidRPr="00DF57CB">
        <w:rPr>
          <w:color w:val="000000"/>
          <w:sz w:val="36"/>
          <w:szCs w:val="36"/>
        </w:rPr>
        <w:t xml:space="preserve"> </w:t>
      </w:r>
      <w:proofErr w:type="spellStart"/>
      <w:r w:rsidRPr="00DF57CB">
        <w:rPr>
          <w:color w:val="000000"/>
          <w:sz w:val="36"/>
          <w:szCs w:val="36"/>
        </w:rPr>
        <w:t>môi</w:t>
      </w:r>
      <w:proofErr w:type="spellEnd"/>
      <w:r w:rsidRPr="00DF57CB">
        <w:rPr>
          <w:color w:val="000000"/>
          <w:sz w:val="36"/>
          <w:szCs w:val="36"/>
        </w:rPr>
        <w:t xml:space="preserve"> </w:t>
      </w:r>
      <w:proofErr w:type="spellStart"/>
      <w:r w:rsidRPr="00DF57CB">
        <w:rPr>
          <w:color w:val="000000"/>
          <w:sz w:val="36"/>
          <w:szCs w:val="36"/>
        </w:rPr>
        <w:t>trường</w:t>
      </w:r>
      <w:proofErr w:type="spellEnd"/>
      <w:r w:rsidRPr="00DF57CB">
        <w:rPr>
          <w:color w:val="000000"/>
          <w:sz w:val="36"/>
          <w:szCs w:val="36"/>
        </w:rPr>
        <w:t>.</w:t>
      </w:r>
    </w:p>
    <w:p w:rsidR="00DF57CB" w:rsidRPr="00DF57CB" w:rsidRDefault="00DF57CB" w:rsidP="00DF57CB">
      <w:pPr>
        <w:pStyle w:val="ListParagraph"/>
        <w:numPr>
          <w:ilvl w:val="0"/>
          <w:numId w:val="24"/>
        </w:numPr>
        <w:spacing w:line="330" w:lineRule="atLeast"/>
        <w:rPr>
          <w:color w:val="000000"/>
          <w:sz w:val="36"/>
          <w:szCs w:val="36"/>
        </w:rPr>
      </w:pPr>
      <w:proofErr w:type="spellStart"/>
      <w:r w:rsidRPr="00DF57CB">
        <w:rPr>
          <w:rFonts w:ascii="Arial" w:eastAsia="Times New Roman" w:hAnsi="Arial" w:cs="Arial"/>
          <w:b/>
          <w:bCs/>
          <w:color w:val="000000"/>
          <w:sz w:val="36"/>
          <w:szCs w:val="36"/>
        </w:rPr>
        <w:t>Sóng</w:t>
      </w:r>
      <w:proofErr w:type="spellEnd"/>
      <w:r w:rsidRPr="00DF57CB">
        <w:rPr>
          <w:rFonts w:ascii="Arial" w:eastAsia="Times New Roman" w:hAnsi="Arial" w:cs="Arial"/>
          <w:b/>
          <w:bCs/>
          <w:color w:val="000000"/>
          <w:sz w:val="36"/>
          <w:szCs w:val="36"/>
        </w:rPr>
        <w:t xml:space="preserve"> Radio:</w:t>
      </w:r>
      <w:r>
        <w:rPr>
          <w:rFonts w:ascii="Arial" w:eastAsia="Times New Roman" w:hAnsi="Arial" w:cs="Arial"/>
          <w:b/>
          <w:bCs/>
          <w:color w:val="000000"/>
          <w:sz w:val="36"/>
          <w:szCs w:val="36"/>
        </w:rPr>
        <w:t xml:space="preserve"> </w:t>
      </w:r>
      <w:proofErr w:type="spellStart"/>
      <w:r w:rsidRPr="00D97ADD">
        <w:rPr>
          <w:rFonts w:ascii="Arial" w:eastAsia="Times New Roman" w:hAnsi="Arial" w:cs="Arial"/>
          <w:bCs/>
          <w:color w:val="000000"/>
          <w:sz w:val="36"/>
          <w:szCs w:val="36"/>
        </w:rPr>
        <w:t>là</w:t>
      </w:r>
      <w:proofErr w:type="spellEnd"/>
      <w:r w:rsidRPr="00D97ADD">
        <w:rPr>
          <w:rFonts w:ascii="Arial" w:eastAsia="Times New Roman" w:hAnsi="Arial" w:cs="Arial"/>
          <w:bCs/>
          <w:color w:val="000000"/>
          <w:sz w:val="36"/>
          <w:szCs w:val="36"/>
        </w:rPr>
        <w:t xml:space="preserve"> 1 </w:t>
      </w:r>
      <w:proofErr w:type="spellStart"/>
      <w:r w:rsidRPr="00D97ADD">
        <w:rPr>
          <w:rFonts w:ascii="Arial" w:eastAsia="Times New Roman" w:hAnsi="Arial" w:cs="Arial"/>
          <w:bCs/>
          <w:color w:val="000000"/>
          <w:sz w:val="36"/>
          <w:szCs w:val="36"/>
        </w:rPr>
        <w:t>dạng</w:t>
      </w:r>
      <w:proofErr w:type="spellEnd"/>
      <w:r w:rsidRPr="00D97ADD">
        <w:rPr>
          <w:rFonts w:ascii="Arial" w:eastAsia="Times New Roman" w:hAnsi="Arial" w:cs="Arial"/>
          <w:bCs/>
          <w:color w:val="000000"/>
          <w:sz w:val="36"/>
          <w:szCs w:val="36"/>
        </w:rPr>
        <w:t xml:space="preserve"> </w:t>
      </w:r>
      <w:proofErr w:type="spellStart"/>
      <w:r w:rsidR="00D97ADD" w:rsidRPr="00D97ADD">
        <w:rPr>
          <w:rFonts w:ascii="Arial" w:eastAsia="Times New Roman" w:hAnsi="Arial" w:cs="Arial"/>
          <w:bCs/>
          <w:color w:val="000000"/>
          <w:sz w:val="36"/>
          <w:szCs w:val="36"/>
        </w:rPr>
        <w:t>sóng</w:t>
      </w:r>
      <w:proofErr w:type="spellEnd"/>
      <w:r w:rsidRPr="00D97ADD">
        <w:rPr>
          <w:rFonts w:ascii="Arial" w:eastAsia="Times New Roman" w:hAnsi="Arial" w:cs="Arial"/>
          <w:bCs/>
          <w:color w:val="000000"/>
          <w:sz w:val="36"/>
          <w:szCs w:val="36"/>
        </w:rPr>
        <w:t xml:space="preserve"> </w:t>
      </w:r>
      <w:proofErr w:type="spellStart"/>
      <w:r w:rsidR="00D97ADD" w:rsidRPr="00D97ADD">
        <w:rPr>
          <w:rFonts w:ascii="Arial" w:eastAsia="Times New Roman" w:hAnsi="Arial" w:cs="Arial"/>
          <w:bCs/>
          <w:color w:val="000000"/>
          <w:sz w:val="36"/>
          <w:szCs w:val="36"/>
        </w:rPr>
        <w:t>vô</w:t>
      </w:r>
      <w:proofErr w:type="spellEnd"/>
      <w:r w:rsidR="00D97ADD" w:rsidRPr="00D97ADD">
        <w:rPr>
          <w:rFonts w:ascii="Arial" w:eastAsia="Times New Roman" w:hAnsi="Arial" w:cs="Arial"/>
          <w:bCs/>
          <w:color w:val="000000"/>
          <w:sz w:val="36"/>
          <w:szCs w:val="36"/>
        </w:rPr>
        <w:t xml:space="preserve"> </w:t>
      </w:r>
      <w:proofErr w:type="spellStart"/>
      <w:r w:rsidR="00D97ADD" w:rsidRPr="00D97ADD">
        <w:rPr>
          <w:rFonts w:ascii="Arial" w:eastAsia="Times New Roman" w:hAnsi="Arial" w:cs="Arial"/>
          <w:bCs/>
          <w:color w:val="000000"/>
          <w:sz w:val="36"/>
          <w:szCs w:val="36"/>
        </w:rPr>
        <w:t>tuyến</w:t>
      </w:r>
      <w:proofErr w:type="spellEnd"/>
      <w:r w:rsidR="00D97ADD">
        <w:rPr>
          <w:rFonts w:ascii="Arial" w:eastAsia="Times New Roman" w:hAnsi="Arial" w:cs="Arial"/>
          <w:b/>
          <w:bCs/>
          <w:color w:val="000000"/>
          <w:sz w:val="36"/>
          <w:szCs w:val="36"/>
        </w:rPr>
        <w:t xml:space="preserve"> </w:t>
      </w:r>
      <w:r w:rsidRPr="00DF57CB">
        <w:rPr>
          <w:rFonts w:ascii="Arial" w:eastAsia="Times New Roman" w:hAnsi="Arial" w:cs="Arial"/>
          <w:color w:val="000000"/>
          <w:sz w:val="36"/>
          <w:szCs w:val="36"/>
        </w:rPr>
        <w:t> </w:t>
      </w:r>
      <w:proofErr w:type="spellStart"/>
      <w:r w:rsidRPr="00DF57CB">
        <w:rPr>
          <w:rFonts w:ascii="Arial" w:eastAsia="Times New Roman" w:hAnsi="Arial" w:cs="Arial"/>
          <w:color w:val="000000"/>
          <w:sz w:val="36"/>
          <w:szCs w:val="36"/>
        </w:rPr>
        <w:t>có</w:t>
      </w:r>
      <w:proofErr w:type="spellEnd"/>
      <w:r w:rsidRPr="00DF57CB">
        <w:rPr>
          <w:rFonts w:ascii="Arial" w:eastAsia="Times New Roman" w:hAnsi="Arial" w:cs="Arial"/>
          <w:color w:val="000000"/>
          <w:sz w:val="36"/>
          <w:szCs w:val="36"/>
        </w:rPr>
        <w:t xml:space="preserve"> </w:t>
      </w:r>
      <w:proofErr w:type="spellStart"/>
      <w:r w:rsidRPr="00DF57CB">
        <w:rPr>
          <w:rFonts w:ascii="Arial" w:eastAsia="Times New Roman" w:hAnsi="Arial" w:cs="Arial"/>
          <w:color w:val="000000"/>
          <w:sz w:val="36"/>
          <w:szCs w:val="36"/>
        </w:rPr>
        <w:t>bước</w:t>
      </w:r>
      <w:proofErr w:type="spellEnd"/>
      <w:r w:rsidRPr="00DF57CB">
        <w:rPr>
          <w:rFonts w:ascii="Arial" w:eastAsia="Times New Roman" w:hAnsi="Arial" w:cs="Arial"/>
          <w:color w:val="000000"/>
          <w:sz w:val="36"/>
          <w:szCs w:val="36"/>
        </w:rPr>
        <w:t xml:space="preserve"> </w:t>
      </w:r>
      <w:proofErr w:type="spellStart"/>
      <w:r w:rsidRPr="00DF57CB">
        <w:rPr>
          <w:rFonts w:ascii="Arial" w:eastAsia="Times New Roman" w:hAnsi="Arial" w:cs="Arial"/>
          <w:color w:val="000000"/>
          <w:sz w:val="36"/>
          <w:szCs w:val="36"/>
        </w:rPr>
        <w:t>sóng</w:t>
      </w:r>
      <w:proofErr w:type="spellEnd"/>
      <w:r w:rsidRPr="00DF57CB">
        <w:rPr>
          <w:rFonts w:ascii="Arial" w:eastAsia="Times New Roman" w:hAnsi="Arial" w:cs="Arial"/>
          <w:color w:val="000000"/>
          <w:sz w:val="36"/>
          <w:szCs w:val="36"/>
        </w:rPr>
        <w:t xml:space="preserve"> </w:t>
      </w:r>
      <w:proofErr w:type="spellStart"/>
      <w:r w:rsidRPr="00DF57CB">
        <w:rPr>
          <w:rFonts w:ascii="Arial" w:eastAsia="Times New Roman" w:hAnsi="Arial" w:cs="Arial"/>
          <w:color w:val="000000"/>
          <w:sz w:val="36"/>
          <w:szCs w:val="36"/>
        </w:rPr>
        <w:t>là</w:t>
      </w:r>
      <w:proofErr w:type="spellEnd"/>
      <w:r w:rsidRPr="00DF57CB">
        <w:rPr>
          <w:rFonts w:ascii="Arial" w:eastAsia="Times New Roman" w:hAnsi="Arial" w:cs="Arial"/>
          <w:color w:val="000000"/>
          <w:sz w:val="36"/>
          <w:szCs w:val="36"/>
        </w:rPr>
        <w:t xml:space="preserve"> 1mm – 100000km, </w:t>
      </w:r>
      <w:proofErr w:type="spellStart"/>
      <w:r w:rsidRPr="00DF57CB">
        <w:rPr>
          <w:rFonts w:ascii="Arial" w:eastAsia="Times New Roman" w:hAnsi="Arial" w:cs="Arial"/>
          <w:color w:val="000000"/>
          <w:sz w:val="36"/>
          <w:szCs w:val="36"/>
        </w:rPr>
        <w:t>tần</w:t>
      </w:r>
      <w:proofErr w:type="spellEnd"/>
      <w:r w:rsidRPr="00DF57CB">
        <w:rPr>
          <w:rFonts w:ascii="Arial" w:eastAsia="Times New Roman" w:hAnsi="Arial" w:cs="Arial"/>
          <w:color w:val="000000"/>
          <w:sz w:val="36"/>
          <w:szCs w:val="36"/>
        </w:rPr>
        <w:t xml:space="preserve"> </w:t>
      </w:r>
      <w:proofErr w:type="spellStart"/>
      <w:r w:rsidRPr="00DF57CB">
        <w:rPr>
          <w:rFonts w:ascii="Arial" w:eastAsia="Times New Roman" w:hAnsi="Arial" w:cs="Arial"/>
          <w:color w:val="000000"/>
          <w:sz w:val="36"/>
          <w:szCs w:val="36"/>
        </w:rPr>
        <w:t>số</w:t>
      </w:r>
      <w:proofErr w:type="spellEnd"/>
      <w:r w:rsidRPr="00DF57CB">
        <w:rPr>
          <w:rFonts w:ascii="Arial" w:eastAsia="Times New Roman" w:hAnsi="Arial" w:cs="Arial"/>
          <w:color w:val="000000"/>
          <w:sz w:val="36"/>
          <w:szCs w:val="36"/>
        </w:rPr>
        <w:t xml:space="preserve"> </w:t>
      </w:r>
      <w:proofErr w:type="spellStart"/>
      <w:r w:rsidRPr="00DF57CB">
        <w:rPr>
          <w:rFonts w:ascii="Arial" w:eastAsia="Times New Roman" w:hAnsi="Arial" w:cs="Arial"/>
          <w:color w:val="000000"/>
          <w:sz w:val="36"/>
          <w:szCs w:val="36"/>
        </w:rPr>
        <w:t>là</w:t>
      </w:r>
      <w:proofErr w:type="spellEnd"/>
      <w:r w:rsidRPr="00DF57CB">
        <w:rPr>
          <w:rFonts w:ascii="Arial" w:eastAsia="Times New Roman" w:hAnsi="Arial" w:cs="Arial"/>
          <w:color w:val="000000"/>
          <w:sz w:val="36"/>
          <w:szCs w:val="36"/>
        </w:rPr>
        <w:t xml:space="preserve"> 300 MHz – 3 Hz, </w:t>
      </w:r>
      <w:proofErr w:type="spellStart"/>
      <w:r w:rsidRPr="00DF57CB">
        <w:rPr>
          <w:rFonts w:ascii="Arial" w:eastAsia="Times New Roman" w:hAnsi="Arial" w:cs="Arial"/>
          <w:color w:val="000000"/>
          <w:sz w:val="36"/>
          <w:szCs w:val="36"/>
        </w:rPr>
        <w:t>năng</w:t>
      </w:r>
      <w:proofErr w:type="spellEnd"/>
      <w:r w:rsidRPr="00DF57CB">
        <w:rPr>
          <w:rFonts w:ascii="Arial" w:eastAsia="Times New Roman" w:hAnsi="Arial" w:cs="Arial"/>
          <w:color w:val="000000"/>
          <w:sz w:val="36"/>
          <w:szCs w:val="36"/>
        </w:rPr>
        <w:t xml:space="preserve"> </w:t>
      </w:r>
      <w:proofErr w:type="spellStart"/>
      <w:r w:rsidRPr="00DF57CB">
        <w:rPr>
          <w:rFonts w:ascii="Arial" w:eastAsia="Times New Roman" w:hAnsi="Arial" w:cs="Arial"/>
          <w:color w:val="000000"/>
          <w:sz w:val="36"/>
          <w:szCs w:val="36"/>
        </w:rPr>
        <w:t>lượng</w:t>
      </w:r>
      <w:proofErr w:type="spellEnd"/>
      <w:r w:rsidRPr="00DF57CB">
        <w:rPr>
          <w:rFonts w:ascii="Arial" w:eastAsia="Times New Roman" w:hAnsi="Arial" w:cs="Arial"/>
          <w:color w:val="000000"/>
          <w:sz w:val="36"/>
          <w:szCs w:val="36"/>
        </w:rPr>
        <w:t xml:space="preserve"> </w:t>
      </w:r>
      <w:proofErr w:type="spellStart"/>
      <w:r w:rsidRPr="00DF57CB">
        <w:rPr>
          <w:rFonts w:ascii="Arial" w:eastAsia="Times New Roman" w:hAnsi="Arial" w:cs="Arial"/>
          <w:color w:val="000000"/>
          <w:sz w:val="36"/>
          <w:szCs w:val="36"/>
        </w:rPr>
        <w:t>mang</w:t>
      </w:r>
      <w:proofErr w:type="spellEnd"/>
      <w:r w:rsidRPr="00DF57CB">
        <w:rPr>
          <w:rFonts w:ascii="Arial" w:eastAsia="Times New Roman" w:hAnsi="Arial" w:cs="Arial"/>
          <w:color w:val="000000"/>
          <w:sz w:val="36"/>
          <w:szCs w:val="36"/>
        </w:rPr>
        <w:t xml:space="preserve"> </w:t>
      </w:r>
      <w:proofErr w:type="spellStart"/>
      <w:r w:rsidRPr="00DF57CB">
        <w:rPr>
          <w:rFonts w:ascii="Arial" w:eastAsia="Times New Roman" w:hAnsi="Arial" w:cs="Arial"/>
          <w:color w:val="000000"/>
          <w:sz w:val="36"/>
          <w:szCs w:val="36"/>
        </w:rPr>
        <w:t>theo</w:t>
      </w:r>
      <w:proofErr w:type="spellEnd"/>
      <w:r w:rsidRPr="00DF57CB">
        <w:rPr>
          <w:rFonts w:ascii="Arial" w:eastAsia="Times New Roman" w:hAnsi="Arial" w:cs="Arial"/>
          <w:color w:val="000000"/>
          <w:sz w:val="36"/>
          <w:szCs w:val="36"/>
        </w:rPr>
        <w:t xml:space="preserve"> </w:t>
      </w:r>
      <w:proofErr w:type="spellStart"/>
      <w:r w:rsidRPr="00DF57CB">
        <w:rPr>
          <w:rFonts w:ascii="Arial" w:eastAsia="Times New Roman" w:hAnsi="Arial" w:cs="Arial"/>
          <w:color w:val="000000"/>
          <w:sz w:val="36"/>
          <w:szCs w:val="36"/>
        </w:rPr>
        <w:t>là</w:t>
      </w:r>
      <w:proofErr w:type="spellEnd"/>
      <w:r w:rsidRPr="00DF57CB">
        <w:rPr>
          <w:rFonts w:ascii="Arial" w:eastAsia="Times New Roman" w:hAnsi="Arial" w:cs="Arial"/>
          <w:color w:val="000000"/>
          <w:sz w:val="36"/>
          <w:szCs w:val="36"/>
        </w:rPr>
        <w:t xml:space="preserve"> 12.4 </w:t>
      </w:r>
      <w:proofErr w:type="spellStart"/>
      <w:r w:rsidRPr="00DF57CB">
        <w:rPr>
          <w:rFonts w:ascii="Arial" w:eastAsia="Times New Roman" w:hAnsi="Arial" w:cs="Arial"/>
          <w:color w:val="000000"/>
          <w:sz w:val="36"/>
          <w:szCs w:val="36"/>
        </w:rPr>
        <w:t>feV</w:t>
      </w:r>
      <w:proofErr w:type="spellEnd"/>
      <w:r w:rsidRPr="00DF57CB">
        <w:rPr>
          <w:rFonts w:ascii="Arial" w:eastAsia="Times New Roman" w:hAnsi="Arial" w:cs="Arial"/>
          <w:color w:val="000000"/>
          <w:sz w:val="36"/>
          <w:szCs w:val="36"/>
        </w:rPr>
        <w:t xml:space="preserve"> – 1.24 </w:t>
      </w:r>
      <w:proofErr w:type="spellStart"/>
      <w:r w:rsidRPr="00DF57CB">
        <w:rPr>
          <w:rFonts w:ascii="Arial" w:eastAsia="Times New Roman" w:hAnsi="Arial" w:cs="Arial"/>
          <w:color w:val="000000"/>
          <w:sz w:val="36"/>
          <w:szCs w:val="36"/>
        </w:rPr>
        <w:t>meV</w:t>
      </w:r>
      <w:proofErr w:type="spellEnd"/>
      <w:r w:rsidRPr="00DF57CB">
        <w:rPr>
          <w:rFonts w:ascii="Arial" w:eastAsia="Times New Roman" w:hAnsi="Arial" w:cs="Arial"/>
          <w:color w:val="000000"/>
          <w:sz w:val="36"/>
          <w:szCs w:val="36"/>
        </w:rPr>
        <w:t>.</w:t>
      </w:r>
    </w:p>
    <w:p w:rsidR="00DF57CB" w:rsidRDefault="00DF57CB" w:rsidP="00DF57CB">
      <w:pPr>
        <w:pStyle w:val="ListParagraph"/>
        <w:spacing w:line="330" w:lineRule="atLeast"/>
        <w:rPr>
          <w:rFonts w:ascii="Arial" w:hAnsi="Arial" w:cs="Arial"/>
          <w:color w:val="000000"/>
          <w:sz w:val="36"/>
          <w:szCs w:val="36"/>
        </w:rPr>
      </w:pPr>
      <w:r w:rsidRPr="00DF57CB">
        <w:rPr>
          <w:rFonts w:ascii="Arial" w:eastAsia="Times New Roman" w:hAnsi="Arial" w:cs="Arial"/>
          <w:bCs/>
          <w:color w:val="000000"/>
          <w:sz w:val="36"/>
          <w:szCs w:val="36"/>
        </w:rPr>
        <w:t>-</w:t>
      </w:r>
      <w:r w:rsidRPr="00DF57CB">
        <w:rPr>
          <w:rFonts w:ascii="Arial" w:hAnsi="Arial" w:cs="Arial"/>
          <w:color w:val="000000"/>
          <w:sz w:val="36"/>
          <w:szCs w:val="36"/>
        </w:rPr>
        <w:t xml:space="preserve">  </w:t>
      </w:r>
      <w:proofErr w:type="spellStart"/>
      <w:r w:rsidRPr="00DF57CB">
        <w:rPr>
          <w:rFonts w:ascii="Arial" w:hAnsi="Arial" w:cs="Arial"/>
          <w:color w:val="000000"/>
          <w:sz w:val="36"/>
          <w:szCs w:val="36"/>
        </w:rPr>
        <w:t>Sóng</w:t>
      </w:r>
      <w:proofErr w:type="spellEnd"/>
      <w:r w:rsidRPr="00DF57CB">
        <w:rPr>
          <w:rFonts w:ascii="Arial" w:hAnsi="Arial" w:cs="Arial"/>
          <w:color w:val="000000"/>
          <w:sz w:val="36"/>
          <w:szCs w:val="36"/>
        </w:rPr>
        <w:t xml:space="preserve"> radio </w:t>
      </w:r>
      <w:proofErr w:type="spellStart"/>
      <w:r w:rsidRPr="00DF57CB">
        <w:rPr>
          <w:rFonts w:ascii="Arial" w:hAnsi="Arial" w:cs="Arial"/>
          <w:color w:val="000000"/>
          <w:sz w:val="36"/>
          <w:szCs w:val="36"/>
        </w:rPr>
        <w:t>thường</w:t>
      </w:r>
      <w:proofErr w:type="spellEnd"/>
      <w:r w:rsidRPr="00DF57CB">
        <w:rPr>
          <w:rFonts w:ascii="Arial" w:hAnsi="Arial" w:cs="Arial"/>
          <w:color w:val="000000"/>
          <w:sz w:val="36"/>
          <w:szCs w:val="36"/>
        </w:rPr>
        <w:t xml:space="preserve"> </w:t>
      </w:r>
      <w:proofErr w:type="spellStart"/>
      <w:r w:rsidRPr="00DF57CB">
        <w:rPr>
          <w:rFonts w:ascii="Arial" w:hAnsi="Arial" w:cs="Arial"/>
          <w:color w:val="000000"/>
          <w:sz w:val="36"/>
          <w:szCs w:val="36"/>
        </w:rPr>
        <w:t>sẽ</w:t>
      </w:r>
      <w:proofErr w:type="spellEnd"/>
      <w:r w:rsidRPr="00DF57CB">
        <w:rPr>
          <w:rFonts w:ascii="Arial" w:hAnsi="Arial" w:cs="Arial"/>
          <w:color w:val="000000"/>
          <w:sz w:val="36"/>
          <w:szCs w:val="36"/>
        </w:rPr>
        <w:t xml:space="preserve"> </w:t>
      </w:r>
      <w:proofErr w:type="spellStart"/>
      <w:r w:rsidRPr="00DF57CB">
        <w:rPr>
          <w:rFonts w:ascii="Arial" w:hAnsi="Arial" w:cs="Arial"/>
          <w:color w:val="000000"/>
          <w:sz w:val="36"/>
          <w:szCs w:val="36"/>
        </w:rPr>
        <w:t>có</w:t>
      </w:r>
      <w:proofErr w:type="spellEnd"/>
      <w:r w:rsidRPr="00DF57CB">
        <w:rPr>
          <w:rFonts w:ascii="Arial" w:hAnsi="Arial" w:cs="Arial"/>
          <w:color w:val="000000"/>
          <w:sz w:val="36"/>
          <w:szCs w:val="36"/>
        </w:rPr>
        <w:t xml:space="preserve"> </w:t>
      </w:r>
      <w:proofErr w:type="spellStart"/>
      <w:r w:rsidRPr="00DF57CB">
        <w:rPr>
          <w:rFonts w:ascii="Arial" w:hAnsi="Arial" w:cs="Arial"/>
          <w:color w:val="000000"/>
          <w:sz w:val="36"/>
          <w:szCs w:val="36"/>
        </w:rPr>
        <w:t>ít</w:t>
      </w:r>
      <w:proofErr w:type="spellEnd"/>
      <w:r w:rsidRPr="00DF57CB">
        <w:rPr>
          <w:rFonts w:ascii="Arial" w:hAnsi="Arial" w:cs="Arial"/>
          <w:color w:val="000000"/>
          <w:sz w:val="36"/>
          <w:szCs w:val="36"/>
        </w:rPr>
        <w:t xml:space="preserve"> </w:t>
      </w:r>
      <w:proofErr w:type="spellStart"/>
      <w:r w:rsidRPr="00DF57CB">
        <w:rPr>
          <w:rFonts w:ascii="Arial" w:hAnsi="Arial" w:cs="Arial"/>
          <w:color w:val="000000"/>
          <w:sz w:val="36"/>
          <w:szCs w:val="36"/>
        </w:rPr>
        <w:t>tương</w:t>
      </w:r>
      <w:proofErr w:type="spellEnd"/>
      <w:r w:rsidRPr="00DF57CB">
        <w:rPr>
          <w:rFonts w:ascii="Arial" w:hAnsi="Arial" w:cs="Arial"/>
          <w:color w:val="000000"/>
          <w:sz w:val="36"/>
          <w:szCs w:val="36"/>
        </w:rPr>
        <w:t xml:space="preserve"> </w:t>
      </w:r>
      <w:proofErr w:type="spellStart"/>
      <w:r w:rsidRPr="00DF57CB">
        <w:rPr>
          <w:rFonts w:ascii="Arial" w:hAnsi="Arial" w:cs="Arial"/>
          <w:color w:val="000000"/>
          <w:sz w:val="36"/>
          <w:szCs w:val="36"/>
        </w:rPr>
        <w:t>tác</w:t>
      </w:r>
      <w:proofErr w:type="spellEnd"/>
      <w:r w:rsidRPr="00DF57CB">
        <w:rPr>
          <w:rFonts w:ascii="Arial" w:hAnsi="Arial" w:cs="Arial"/>
          <w:color w:val="000000"/>
          <w:sz w:val="36"/>
          <w:szCs w:val="36"/>
        </w:rPr>
        <w:t xml:space="preserve"> </w:t>
      </w:r>
      <w:proofErr w:type="spellStart"/>
      <w:r w:rsidRPr="00DF57CB">
        <w:rPr>
          <w:rFonts w:ascii="Arial" w:hAnsi="Arial" w:cs="Arial"/>
          <w:color w:val="000000"/>
          <w:sz w:val="36"/>
          <w:szCs w:val="36"/>
        </w:rPr>
        <w:t>với</w:t>
      </w:r>
      <w:proofErr w:type="spellEnd"/>
      <w:r w:rsidRPr="00DF57CB">
        <w:rPr>
          <w:rFonts w:ascii="Arial" w:hAnsi="Arial" w:cs="Arial"/>
          <w:color w:val="000000"/>
          <w:sz w:val="36"/>
          <w:szCs w:val="36"/>
        </w:rPr>
        <w:t xml:space="preserve"> </w:t>
      </w:r>
      <w:proofErr w:type="spellStart"/>
      <w:r w:rsidRPr="00DF57CB">
        <w:rPr>
          <w:rFonts w:ascii="Arial" w:hAnsi="Arial" w:cs="Arial"/>
          <w:color w:val="000000"/>
          <w:sz w:val="36"/>
          <w:szCs w:val="36"/>
        </w:rPr>
        <w:t>vật</w:t>
      </w:r>
      <w:proofErr w:type="spellEnd"/>
      <w:r w:rsidRPr="00DF57CB">
        <w:rPr>
          <w:rFonts w:ascii="Arial" w:hAnsi="Arial" w:cs="Arial"/>
          <w:color w:val="000000"/>
          <w:sz w:val="36"/>
          <w:szCs w:val="36"/>
        </w:rPr>
        <w:t xml:space="preserve"> </w:t>
      </w:r>
      <w:proofErr w:type="spellStart"/>
      <w:r w:rsidRPr="00DF57CB">
        <w:rPr>
          <w:rFonts w:ascii="Arial" w:hAnsi="Arial" w:cs="Arial"/>
          <w:color w:val="000000"/>
          <w:sz w:val="36"/>
          <w:szCs w:val="36"/>
        </w:rPr>
        <w:t>chất</w:t>
      </w:r>
      <w:proofErr w:type="spellEnd"/>
      <w:r w:rsidRPr="00DF57CB">
        <w:rPr>
          <w:rFonts w:ascii="Arial" w:hAnsi="Arial" w:cs="Arial"/>
          <w:color w:val="000000"/>
          <w:sz w:val="36"/>
          <w:szCs w:val="36"/>
        </w:rPr>
        <w:t xml:space="preserve"> </w:t>
      </w:r>
      <w:proofErr w:type="spellStart"/>
      <w:r w:rsidRPr="00DF57CB">
        <w:rPr>
          <w:rFonts w:ascii="Arial" w:hAnsi="Arial" w:cs="Arial"/>
          <w:color w:val="000000"/>
          <w:sz w:val="36"/>
          <w:szCs w:val="36"/>
        </w:rPr>
        <w:t>vì</w:t>
      </w:r>
      <w:proofErr w:type="spellEnd"/>
      <w:r w:rsidRPr="00DF57CB">
        <w:rPr>
          <w:rFonts w:ascii="Arial" w:hAnsi="Arial" w:cs="Arial"/>
          <w:color w:val="000000"/>
          <w:sz w:val="36"/>
          <w:szCs w:val="36"/>
        </w:rPr>
        <w:t xml:space="preserve"> </w:t>
      </w:r>
      <w:proofErr w:type="spellStart"/>
      <w:r w:rsidRPr="00DF57CB">
        <w:rPr>
          <w:rFonts w:ascii="Arial" w:hAnsi="Arial" w:cs="Arial"/>
          <w:color w:val="000000"/>
          <w:sz w:val="36"/>
          <w:szCs w:val="36"/>
        </w:rPr>
        <w:t>năng</w:t>
      </w:r>
      <w:proofErr w:type="spellEnd"/>
      <w:r w:rsidRPr="00DF57CB">
        <w:rPr>
          <w:rFonts w:ascii="Arial" w:hAnsi="Arial" w:cs="Arial"/>
          <w:color w:val="000000"/>
          <w:sz w:val="36"/>
          <w:szCs w:val="36"/>
        </w:rPr>
        <w:t xml:space="preserve"> </w:t>
      </w:r>
      <w:proofErr w:type="spellStart"/>
      <w:r w:rsidRPr="00DF57CB">
        <w:rPr>
          <w:rFonts w:ascii="Arial" w:hAnsi="Arial" w:cs="Arial"/>
          <w:color w:val="000000"/>
          <w:sz w:val="36"/>
          <w:szCs w:val="36"/>
        </w:rPr>
        <w:t>lượng</w:t>
      </w:r>
      <w:proofErr w:type="spellEnd"/>
      <w:r w:rsidRPr="00DF57CB">
        <w:rPr>
          <w:rFonts w:ascii="Arial" w:hAnsi="Arial" w:cs="Arial"/>
          <w:color w:val="000000"/>
          <w:sz w:val="36"/>
          <w:szCs w:val="36"/>
        </w:rPr>
        <w:t xml:space="preserve"> </w:t>
      </w:r>
      <w:proofErr w:type="spellStart"/>
      <w:r w:rsidRPr="00DF57CB">
        <w:rPr>
          <w:rFonts w:ascii="Arial" w:hAnsi="Arial" w:cs="Arial"/>
          <w:color w:val="000000"/>
          <w:sz w:val="36"/>
          <w:szCs w:val="36"/>
        </w:rPr>
        <w:t>của</w:t>
      </w:r>
      <w:proofErr w:type="spellEnd"/>
      <w:r w:rsidRPr="00DF57CB">
        <w:rPr>
          <w:rFonts w:ascii="Arial" w:hAnsi="Arial" w:cs="Arial"/>
          <w:color w:val="000000"/>
          <w:sz w:val="36"/>
          <w:szCs w:val="36"/>
        </w:rPr>
        <w:t xml:space="preserve"> </w:t>
      </w:r>
      <w:proofErr w:type="spellStart"/>
      <w:r w:rsidRPr="00DF57CB">
        <w:rPr>
          <w:rFonts w:ascii="Arial" w:hAnsi="Arial" w:cs="Arial"/>
          <w:color w:val="000000"/>
          <w:sz w:val="36"/>
          <w:szCs w:val="36"/>
        </w:rPr>
        <w:t>các</w:t>
      </w:r>
      <w:proofErr w:type="spellEnd"/>
      <w:r w:rsidRPr="00DF57CB">
        <w:rPr>
          <w:rFonts w:ascii="Arial" w:hAnsi="Arial" w:cs="Arial"/>
          <w:color w:val="000000"/>
          <w:sz w:val="36"/>
          <w:szCs w:val="36"/>
        </w:rPr>
        <w:t xml:space="preserve"> photon </w:t>
      </w:r>
      <w:proofErr w:type="spellStart"/>
      <w:r w:rsidRPr="00DF57CB">
        <w:rPr>
          <w:rFonts w:ascii="Arial" w:hAnsi="Arial" w:cs="Arial"/>
          <w:color w:val="000000"/>
          <w:sz w:val="36"/>
          <w:szCs w:val="36"/>
        </w:rPr>
        <w:t>rất</w:t>
      </w:r>
      <w:proofErr w:type="spellEnd"/>
      <w:r w:rsidRPr="00DF57CB">
        <w:rPr>
          <w:rFonts w:ascii="Arial" w:hAnsi="Arial" w:cs="Arial"/>
          <w:color w:val="000000"/>
          <w:sz w:val="36"/>
          <w:szCs w:val="36"/>
        </w:rPr>
        <w:t xml:space="preserve"> </w:t>
      </w:r>
      <w:proofErr w:type="spellStart"/>
      <w:r w:rsidRPr="00DF57CB">
        <w:rPr>
          <w:rFonts w:ascii="Arial" w:hAnsi="Arial" w:cs="Arial"/>
          <w:color w:val="000000"/>
          <w:sz w:val="36"/>
          <w:szCs w:val="36"/>
        </w:rPr>
        <w:t>nhỏ</w:t>
      </w:r>
      <w:proofErr w:type="spellEnd"/>
      <w:r w:rsidRPr="00DF57CB">
        <w:rPr>
          <w:rFonts w:ascii="Arial" w:hAnsi="Arial" w:cs="Arial"/>
          <w:color w:val="000000"/>
          <w:sz w:val="36"/>
          <w:szCs w:val="36"/>
        </w:rPr>
        <w:t xml:space="preserve">. </w:t>
      </w:r>
      <w:proofErr w:type="spellStart"/>
      <w:r w:rsidRPr="00DF57CB">
        <w:rPr>
          <w:rFonts w:ascii="Arial" w:hAnsi="Arial" w:cs="Arial"/>
          <w:color w:val="000000"/>
          <w:sz w:val="36"/>
          <w:szCs w:val="36"/>
        </w:rPr>
        <w:t>Chính</w:t>
      </w:r>
      <w:proofErr w:type="spellEnd"/>
      <w:r w:rsidRPr="00DF57CB">
        <w:rPr>
          <w:rFonts w:ascii="Arial" w:hAnsi="Arial" w:cs="Arial"/>
          <w:color w:val="000000"/>
          <w:sz w:val="36"/>
          <w:szCs w:val="36"/>
        </w:rPr>
        <w:t xml:space="preserve"> </w:t>
      </w:r>
      <w:proofErr w:type="spellStart"/>
      <w:r w:rsidRPr="00DF57CB">
        <w:rPr>
          <w:rFonts w:ascii="Arial" w:hAnsi="Arial" w:cs="Arial"/>
          <w:color w:val="000000"/>
          <w:sz w:val="36"/>
          <w:szCs w:val="36"/>
        </w:rPr>
        <w:t>vì</w:t>
      </w:r>
      <w:proofErr w:type="spellEnd"/>
      <w:r w:rsidRPr="00DF57CB">
        <w:rPr>
          <w:rFonts w:ascii="Arial" w:hAnsi="Arial" w:cs="Arial"/>
          <w:color w:val="000000"/>
          <w:sz w:val="36"/>
          <w:szCs w:val="36"/>
        </w:rPr>
        <w:t xml:space="preserve"> </w:t>
      </w:r>
      <w:proofErr w:type="spellStart"/>
      <w:r w:rsidRPr="00DF57CB">
        <w:rPr>
          <w:rFonts w:ascii="Arial" w:hAnsi="Arial" w:cs="Arial"/>
          <w:color w:val="000000"/>
          <w:sz w:val="36"/>
          <w:szCs w:val="36"/>
        </w:rPr>
        <w:t>thế</w:t>
      </w:r>
      <w:proofErr w:type="spellEnd"/>
      <w:r w:rsidRPr="00DF57CB">
        <w:rPr>
          <w:rFonts w:ascii="Arial" w:hAnsi="Arial" w:cs="Arial"/>
          <w:color w:val="000000"/>
          <w:sz w:val="36"/>
          <w:szCs w:val="36"/>
        </w:rPr>
        <w:t xml:space="preserve"> </w:t>
      </w:r>
      <w:proofErr w:type="spellStart"/>
      <w:r w:rsidRPr="00DF57CB">
        <w:rPr>
          <w:rFonts w:ascii="Arial" w:hAnsi="Arial" w:cs="Arial"/>
          <w:color w:val="000000"/>
          <w:sz w:val="36"/>
          <w:szCs w:val="36"/>
        </w:rPr>
        <w:t>mà</w:t>
      </w:r>
      <w:proofErr w:type="spellEnd"/>
      <w:r w:rsidRPr="00DF57CB">
        <w:rPr>
          <w:rFonts w:ascii="Arial" w:hAnsi="Arial" w:cs="Arial"/>
          <w:color w:val="000000"/>
          <w:sz w:val="36"/>
          <w:szCs w:val="36"/>
        </w:rPr>
        <w:t xml:space="preserve"> </w:t>
      </w:r>
      <w:proofErr w:type="spellStart"/>
      <w:r w:rsidRPr="00DF57CB">
        <w:rPr>
          <w:rFonts w:ascii="Arial" w:hAnsi="Arial" w:cs="Arial"/>
          <w:color w:val="000000"/>
          <w:sz w:val="36"/>
          <w:szCs w:val="36"/>
        </w:rPr>
        <w:t>chúng</w:t>
      </w:r>
      <w:proofErr w:type="spellEnd"/>
      <w:r w:rsidRPr="00DF57CB">
        <w:rPr>
          <w:rFonts w:ascii="Arial" w:hAnsi="Arial" w:cs="Arial"/>
          <w:color w:val="000000"/>
          <w:sz w:val="36"/>
          <w:szCs w:val="36"/>
        </w:rPr>
        <w:t xml:space="preserve"> </w:t>
      </w:r>
      <w:proofErr w:type="spellStart"/>
      <w:r w:rsidRPr="00DF57CB">
        <w:rPr>
          <w:rFonts w:ascii="Arial" w:hAnsi="Arial" w:cs="Arial"/>
          <w:color w:val="000000"/>
          <w:sz w:val="36"/>
          <w:szCs w:val="36"/>
        </w:rPr>
        <w:t>có</w:t>
      </w:r>
      <w:proofErr w:type="spellEnd"/>
      <w:r w:rsidRPr="00DF57CB">
        <w:rPr>
          <w:rFonts w:ascii="Arial" w:hAnsi="Arial" w:cs="Arial"/>
          <w:color w:val="000000"/>
          <w:sz w:val="36"/>
          <w:szCs w:val="36"/>
        </w:rPr>
        <w:t xml:space="preserve"> </w:t>
      </w:r>
      <w:proofErr w:type="spellStart"/>
      <w:r w:rsidRPr="00DF57CB">
        <w:rPr>
          <w:rFonts w:ascii="Arial" w:hAnsi="Arial" w:cs="Arial"/>
          <w:color w:val="000000"/>
          <w:sz w:val="36"/>
          <w:szCs w:val="36"/>
        </w:rPr>
        <w:t>thể</w:t>
      </w:r>
      <w:proofErr w:type="spellEnd"/>
      <w:r w:rsidRPr="00DF57CB">
        <w:rPr>
          <w:rFonts w:ascii="Arial" w:hAnsi="Arial" w:cs="Arial"/>
          <w:color w:val="000000"/>
          <w:sz w:val="36"/>
          <w:szCs w:val="36"/>
        </w:rPr>
        <w:t xml:space="preserve"> </w:t>
      </w:r>
      <w:proofErr w:type="spellStart"/>
      <w:r w:rsidRPr="00DF57CB">
        <w:rPr>
          <w:rFonts w:ascii="Arial" w:hAnsi="Arial" w:cs="Arial"/>
          <w:color w:val="000000"/>
          <w:sz w:val="36"/>
          <w:szCs w:val="36"/>
        </w:rPr>
        <w:t>đi</w:t>
      </w:r>
      <w:proofErr w:type="spellEnd"/>
      <w:r w:rsidRPr="00DF57CB">
        <w:rPr>
          <w:rFonts w:ascii="Arial" w:hAnsi="Arial" w:cs="Arial"/>
          <w:color w:val="000000"/>
          <w:sz w:val="36"/>
          <w:szCs w:val="36"/>
        </w:rPr>
        <w:t xml:space="preserve"> </w:t>
      </w:r>
      <w:proofErr w:type="spellStart"/>
      <w:r w:rsidRPr="00DF57CB">
        <w:rPr>
          <w:rFonts w:ascii="Arial" w:hAnsi="Arial" w:cs="Arial"/>
          <w:color w:val="000000"/>
          <w:sz w:val="36"/>
          <w:szCs w:val="36"/>
        </w:rPr>
        <w:t>vượt</w:t>
      </w:r>
      <w:proofErr w:type="spellEnd"/>
      <w:r w:rsidRPr="00DF57CB">
        <w:rPr>
          <w:rFonts w:ascii="Arial" w:hAnsi="Arial" w:cs="Arial"/>
          <w:color w:val="000000"/>
          <w:sz w:val="36"/>
          <w:szCs w:val="36"/>
        </w:rPr>
        <w:t xml:space="preserve"> qua </w:t>
      </w:r>
      <w:proofErr w:type="spellStart"/>
      <w:r w:rsidRPr="00DF57CB">
        <w:rPr>
          <w:rFonts w:ascii="Arial" w:hAnsi="Arial" w:cs="Arial"/>
          <w:color w:val="000000"/>
          <w:sz w:val="36"/>
          <w:szCs w:val="36"/>
        </w:rPr>
        <w:t>khoảng</w:t>
      </w:r>
      <w:proofErr w:type="spellEnd"/>
      <w:r w:rsidRPr="00DF57CB">
        <w:rPr>
          <w:rFonts w:ascii="Arial" w:hAnsi="Arial" w:cs="Arial"/>
          <w:color w:val="000000"/>
          <w:sz w:val="36"/>
          <w:szCs w:val="36"/>
        </w:rPr>
        <w:t xml:space="preserve"> </w:t>
      </w:r>
      <w:proofErr w:type="spellStart"/>
      <w:r w:rsidRPr="00DF57CB">
        <w:rPr>
          <w:rFonts w:ascii="Arial" w:hAnsi="Arial" w:cs="Arial"/>
          <w:color w:val="000000"/>
          <w:sz w:val="36"/>
          <w:szCs w:val="36"/>
        </w:rPr>
        <w:t>cách</w:t>
      </w:r>
      <w:proofErr w:type="spellEnd"/>
      <w:r w:rsidRPr="00DF57CB">
        <w:rPr>
          <w:rFonts w:ascii="Arial" w:hAnsi="Arial" w:cs="Arial"/>
          <w:color w:val="000000"/>
          <w:sz w:val="36"/>
          <w:szCs w:val="36"/>
        </w:rPr>
        <w:t xml:space="preserve"> </w:t>
      </w:r>
      <w:proofErr w:type="spellStart"/>
      <w:r w:rsidRPr="00DF57CB">
        <w:rPr>
          <w:rFonts w:ascii="Arial" w:hAnsi="Arial" w:cs="Arial"/>
          <w:color w:val="000000"/>
          <w:sz w:val="36"/>
          <w:szCs w:val="36"/>
        </w:rPr>
        <w:t>dài</w:t>
      </w:r>
      <w:proofErr w:type="spellEnd"/>
      <w:r w:rsidRPr="00DF57CB">
        <w:rPr>
          <w:rFonts w:ascii="Arial" w:hAnsi="Arial" w:cs="Arial"/>
          <w:color w:val="000000"/>
          <w:sz w:val="36"/>
          <w:szCs w:val="36"/>
        </w:rPr>
        <w:t xml:space="preserve"> </w:t>
      </w:r>
      <w:proofErr w:type="spellStart"/>
      <w:r w:rsidRPr="00DF57CB">
        <w:rPr>
          <w:rFonts w:ascii="Arial" w:hAnsi="Arial" w:cs="Arial"/>
          <w:color w:val="000000"/>
          <w:sz w:val="36"/>
          <w:szCs w:val="36"/>
        </w:rPr>
        <w:t>mà</w:t>
      </w:r>
      <w:proofErr w:type="spellEnd"/>
      <w:r w:rsidRPr="00DF57CB">
        <w:rPr>
          <w:rFonts w:ascii="Arial" w:hAnsi="Arial" w:cs="Arial"/>
          <w:color w:val="000000"/>
          <w:sz w:val="36"/>
          <w:szCs w:val="36"/>
        </w:rPr>
        <w:t xml:space="preserve"> </w:t>
      </w:r>
      <w:proofErr w:type="spellStart"/>
      <w:r w:rsidRPr="00DF57CB">
        <w:rPr>
          <w:rFonts w:ascii="Arial" w:hAnsi="Arial" w:cs="Arial"/>
          <w:color w:val="000000"/>
          <w:sz w:val="36"/>
          <w:szCs w:val="36"/>
        </w:rPr>
        <w:t>không</w:t>
      </w:r>
      <w:proofErr w:type="spellEnd"/>
      <w:r w:rsidRPr="00DF57CB">
        <w:rPr>
          <w:rFonts w:ascii="Arial" w:hAnsi="Arial" w:cs="Arial"/>
          <w:color w:val="000000"/>
          <w:sz w:val="36"/>
          <w:szCs w:val="36"/>
        </w:rPr>
        <w:t xml:space="preserve"> </w:t>
      </w:r>
      <w:proofErr w:type="spellStart"/>
      <w:r w:rsidRPr="00DF57CB">
        <w:rPr>
          <w:rFonts w:ascii="Arial" w:hAnsi="Arial" w:cs="Arial"/>
          <w:color w:val="000000"/>
          <w:sz w:val="36"/>
          <w:szCs w:val="36"/>
        </w:rPr>
        <w:t>bị</w:t>
      </w:r>
      <w:proofErr w:type="spellEnd"/>
      <w:r w:rsidRPr="00DF57CB">
        <w:rPr>
          <w:rFonts w:ascii="Arial" w:hAnsi="Arial" w:cs="Arial"/>
          <w:color w:val="000000"/>
          <w:sz w:val="36"/>
          <w:szCs w:val="36"/>
        </w:rPr>
        <w:t xml:space="preserve"> </w:t>
      </w:r>
      <w:proofErr w:type="spellStart"/>
      <w:r w:rsidRPr="00DF57CB">
        <w:rPr>
          <w:rFonts w:ascii="Arial" w:hAnsi="Arial" w:cs="Arial"/>
          <w:color w:val="000000"/>
          <w:sz w:val="36"/>
          <w:szCs w:val="36"/>
        </w:rPr>
        <w:t>mất</w:t>
      </w:r>
      <w:proofErr w:type="spellEnd"/>
      <w:r w:rsidRPr="00DF57CB">
        <w:rPr>
          <w:rFonts w:ascii="Arial" w:hAnsi="Arial" w:cs="Arial"/>
          <w:color w:val="000000"/>
          <w:sz w:val="36"/>
          <w:szCs w:val="36"/>
        </w:rPr>
        <w:t xml:space="preserve"> </w:t>
      </w:r>
      <w:proofErr w:type="spellStart"/>
      <w:r w:rsidRPr="00DF57CB">
        <w:rPr>
          <w:rFonts w:ascii="Arial" w:hAnsi="Arial" w:cs="Arial"/>
          <w:color w:val="000000"/>
          <w:sz w:val="36"/>
          <w:szCs w:val="36"/>
        </w:rPr>
        <w:t>năng</w:t>
      </w:r>
      <w:proofErr w:type="spellEnd"/>
      <w:r w:rsidRPr="00DF57CB">
        <w:rPr>
          <w:rFonts w:ascii="Arial" w:hAnsi="Arial" w:cs="Arial"/>
          <w:color w:val="000000"/>
          <w:sz w:val="36"/>
          <w:szCs w:val="36"/>
        </w:rPr>
        <w:t xml:space="preserve"> </w:t>
      </w:r>
      <w:proofErr w:type="spellStart"/>
      <w:r w:rsidRPr="00DF57CB">
        <w:rPr>
          <w:rFonts w:ascii="Arial" w:hAnsi="Arial" w:cs="Arial"/>
          <w:color w:val="000000"/>
          <w:sz w:val="36"/>
          <w:szCs w:val="36"/>
        </w:rPr>
        <w:t>lượng</w:t>
      </w:r>
      <w:proofErr w:type="spellEnd"/>
      <w:r w:rsidRPr="00DF57CB">
        <w:rPr>
          <w:rFonts w:ascii="Arial" w:hAnsi="Arial" w:cs="Arial"/>
          <w:color w:val="000000"/>
          <w:sz w:val="36"/>
          <w:szCs w:val="36"/>
        </w:rPr>
        <w:t xml:space="preserve"> </w:t>
      </w:r>
      <w:proofErr w:type="spellStart"/>
      <w:r w:rsidRPr="00DF57CB">
        <w:rPr>
          <w:rFonts w:ascii="Arial" w:hAnsi="Arial" w:cs="Arial"/>
          <w:color w:val="000000"/>
          <w:sz w:val="36"/>
          <w:szCs w:val="36"/>
        </w:rPr>
        <w:t>cho</w:t>
      </w:r>
      <w:proofErr w:type="spellEnd"/>
      <w:r w:rsidRPr="00DF57CB">
        <w:rPr>
          <w:rFonts w:ascii="Arial" w:hAnsi="Arial" w:cs="Arial"/>
          <w:color w:val="000000"/>
          <w:sz w:val="36"/>
          <w:szCs w:val="36"/>
        </w:rPr>
        <w:t xml:space="preserve"> </w:t>
      </w:r>
      <w:proofErr w:type="spellStart"/>
      <w:r w:rsidRPr="00DF57CB">
        <w:rPr>
          <w:rFonts w:ascii="Arial" w:hAnsi="Arial" w:cs="Arial"/>
          <w:color w:val="000000"/>
          <w:sz w:val="36"/>
          <w:szCs w:val="36"/>
        </w:rPr>
        <w:t>tương</w:t>
      </w:r>
      <w:proofErr w:type="spellEnd"/>
      <w:r w:rsidRPr="00DF57CB">
        <w:rPr>
          <w:rFonts w:ascii="Arial" w:hAnsi="Arial" w:cs="Arial"/>
          <w:color w:val="000000"/>
          <w:sz w:val="36"/>
          <w:szCs w:val="36"/>
        </w:rPr>
        <w:t xml:space="preserve"> </w:t>
      </w:r>
      <w:proofErr w:type="spellStart"/>
      <w:r w:rsidRPr="00DF57CB">
        <w:rPr>
          <w:rFonts w:ascii="Arial" w:hAnsi="Arial" w:cs="Arial"/>
          <w:color w:val="000000"/>
          <w:sz w:val="36"/>
          <w:szCs w:val="36"/>
        </w:rPr>
        <w:t>tác</w:t>
      </w:r>
      <w:proofErr w:type="spellEnd"/>
      <w:r w:rsidRPr="00DF57CB">
        <w:rPr>
          <w:rFonts w:ascii="Arial" w:hAnsi="Arial" w:cs="Arial"/>
          <w:color w:val="000000"/>
          <w:sz w:val="36"/>
          <w:szCs w:val="36"/>
        </w:rPr>
        <w:t xml:space="preserve">, do </w:t>
      </w:r>
      <w:proofErr w:type="spellStart"/>
      <w:r w:rsidRPr="00DF57CB">
        <w:rPr>
          <w:rFonts w:ascii="Arial" w:hAnsi="Arial" w:cs="Arial"/>
          <w:color w:val="000000"/>
          <w:sz w:val="36"/>
          <w:szCs w:val="36"/>
        </w:rPr>
        <w:t>vậy</w:t>
      </w:r>
      <w:proofErr w:type="spellEnd"/>
      <w:r w:rsidRPr="00DF57CB">
        <w:rPr>
          <w:rFonts w:ascii="Arial" w:hAnsi="Arial" w:cs="Arial"/>
          <w:color w:val="000000"/>
          <w:sz w:val="36"/>
          <w:szCs w:val="36"/>
        </w:rPr>
        <w:t xml:space="preserve"> </w:t>
      </w:r>
      <w:proofErr w:type="spellStart"/>
      <w:r w:rsidRPr="00DF57CB">
        <w:rPr>
          <w:rFonts w:ascii="Arial" w:hAnsi="Arial" w:cs="Arial"/>
          <w:color w:val="000000"/>
          <w:sz w:val="36"/>
          <w:szCs w:val="36"/>
        </w:rPr>
        <w:t>được</w:t>
      </w:r>
      <w:proofErr w:type="spellEnd"/>
      <w:r w:rsidRPr="00DF57CB">
        <w:rPr>
          <w:rFonts w:ascii="Arial" w:hAnsi="Arial" w:cs="Arial"/>
          <w:color w:val="000000"/>
          <w:sz w:val="36"/>
          <w:szCs w:val="36"/>
        </w:rPr>
        <w:t xml:space="preserve"> </w:t>
      </w:r>
      <w:proofErr w:type="spellStart"/>
      <w:r w:rsidRPr="00DF57CB">
        <w:rPr>
          <w:rFonts w:ascii="Arial" w:hAnsi="Arial" w:cs="Arial"/>
          <w:color w:val="000000"/>
          <w:sz w:val="36"/>
          <w:szCs w:val="36"/>
        </w:rPr>
        <w:t>sử</w:t>
      </w:r>
      <w:proofErr w:type="spellEnd"/>
      <w:r w:rsidRPr="00DF57CB">
        <w:rPr>
          <w:rFonts w:ascii="Arial" w:hAnsi="Arial" w:cs="Arial"/>
          <w:color w:val="000000"/>
          <w:sz w:val="36"/>
          <w:szCs w:val="36"/>
        </w:rPr>
        <w:t xml:space="preserve"> </w:t>
      </w:r>
      <w:proofErr w:type="spellStart"/>
      <w:r w:rsidRPr="00DF57CB">
        <w:rPr>
          <w:rFonts w:ascii="Arial" w:hAnsi="Arial" w:cs="Arial"/>
          <w:color w:val="000000"/>
          <w:sz w:val="36"/>
          <w:szCs w:val="36"/>
        </w:rPr>
        <w:t>dụng</w:t>
      </w:r>
      <w:proofErr w:type="spellEnd"/>
      <w:r w:rsidRPr="00DF57CB">
        <w:rPr>
          <w:rFonts w:ascii="Arial" w:hAnsi="Arial" w:cs="Arial"/>
          <w:color w:val="000000"/>
          <w:sz w:val="36"/>
          <w:szCs w:val="36"/>
        </w:rPr>
        <w:t xml:space="preserve"> </w:t>
      </w:r>
      <w:proofErr w:type="spellStart"/>
      <w:r w:rsidRPr="00DF57CB">
        <w:rPr>
          <w:rFonts w:ascii="Arial" w:hAnsi="Arial" w:cs="Arial"/>
          <w:color w:val="000000"/>
          <w:sz w:val="36"/>
          <w:szCs w:val="36"/>
        </w:rPr>
        <w:t>để</w:t>
      </w:r>
      <w:proofErr w:type="spellEnd"/>
      <w:r w:rsidRPr="00DF57CB">
        <w:rPr>
          <w:rFonts w:ascii="Arial" w:hAnsi="Arial" w:cs="Arial"/>
          <w:color w:val="000000"/>
          <w:sz w:val="36"/>
          <w:szCs w:val="36"/>
        </w:rPr>
        <w:t xml:space="preserve"> </w:t>
      </w:r>
      <w:proofErr w:type="spellStart"/>
      <w:r w:rsidRPr="00DF57CB">
        <w:rPr>
          <w:rFonts w:ascii="Arial" w:hAnsi="Arial" w:cs="Arial"/>
          <w:color w:val="000000"/>
          <w:sz w:val="36"/>
          <w:szCs w:val="36"/>
        </w:rPr>
        <w:t>truyền</w:t>
      </w:r>
      <w:proofErr w:type="spellEnd"/>
      <w:r w:rsidRPr="00DF57CB">
        <w:rPr>
          <w:rFonts w:ascii="Arial" w:hAnsi="Arial" w:cs="Arial"/>
          <w:color w:val="000000"/>
          <w:sz w:val="36"/>
          <w:szCs w:val="36"/>
        </w:rPr>
        <w:t xml:space="preserve"> </w:t>
      </w:r>
      <w:proofErr w:type="spellStart"/>
      <w:r w:rsidRPr="00DF57CB">
        <w:rPr>
          <w:rFonts w:ascii="Arial" w:hAnsi="Arial" w:cs="Arial"/>
          <w:color w:val="000000"/>
          <w:sz w:val="36"/>
          <w:szCs w:val="36"/>
        </w:rPr>
        <w:t>thông</w:t>
      </w:r>
      <w:proofErr w:type="spellEnd"/>
      <w:r w:rsidRPr="00DF57CB">
        <w:rPr>
          <w:rFonts w:ascii="Arial" w:hAnsi="Arial" w:cs="Arial"/>
          <w:color w:val="000000"/>
          <w:sz w:val="36"/>
          <w:szCs w:val="36"/>
        </w:rPr>
        <w:t xml:space="preserve"> tin </w:t>
      </w:r>
      <w:proofErr w:type="spellStart"/>
      <w:r w:rsidRPr="00DF57CB">
        <w:rPr>
          <w:rFonts w:ascii="Arial" w:hAnsi="Arial" w:cs="Arial"/>
          <w:color w:val="000000"/>
          <w:sz w:val="36"/>
          <w:szCs w:val="36"/>
        </w:rPr>
        <w:t>từ</w:t>
      </w:r>
      <w:proofErr w:type="spellEnd"/>
      <w:r w:rsidRPr="00DF57CB">
        <w:rPr>
          <w:rFonts w:ascii="Arial" w:hAnsi="Arial" w:cs="Arial"/>
          <w:color w:val="000000"/>
          <w:sz w:val="36"/>
          <w:szCs w:val="36"/>
        </w:rPr>
        <w:t xml:space="preserve"> </w:t>
      </w:r>
      <w:proofErr w:type="spellStart"/>
      <w:r w:rsidRPr="00DF57CB">
        <w:rPr>
          <w:rFonts w:ascii="Arial" w:hAnsi="Arial" w:cs="Arial"/>
          <w:color w:val="000000"/>
          <w:sz w:val="36"/>
          <w:szCs w:val="36"/>
        </w:rPr>
        <w:t>xa</w:t>
      </w:r>
      <w:proofErr w:type="spellEnd"/>
      <w:r w:rsidR="00D97ADD">
        <w:rPr>
          <w:rFonts w:ascii="Arial" w:hAnsi="Arial" w:cs="Arial"/>
          <w:color w:val="000000"/>
          <w:sz w:val="36"/>
          <w:szCs w:val="36"/>
        </w:rPr>
        <w:t>.</w:t>
      </w:r>
    </w:p>
    <w:p w:rsidR="00631068" w:rsidRPr="00631068" w:rsidRDefault="00631068" w:rsidP="00DF57CB">
      <w:pPr>
        <w:pStyle w:val="ListParagraph"/>
        <w:spacing w:line="330" w:lineRule="atLeast"/>
        <w:rPr>
          <w:rFonts w:ascii="Arial" w:hAnsi="Arial" w:cs="Arial"/>
          <w:color w:val="000000"/>
          <w:sz w:val="36"/>
          <w:szCs w:val="36"/>
        </w:rPr>
      </w:pPr>
      <w:r w:rsidRPr="00631068">
        <w:rPr>
          <w:rFonts w:ascii="Helvetica" w:hAnsi="Helvetica"/>
          <w:color w:val="222222"/>
          <w:sz w:val="36"/>
          <w:szCs w:val="36"/>
          <w:shd w:val="clear" w:color="auto" w:fill="FFFFFF"/>
        </w:rPr>
        <w:t xml:space="preserve">- </w:t>
      </w:r>
      <w:proofErr w:type="spellStart"/>
      <w:r w:rsidRPr="00631068">
        <w:rPr>
          <w:rFonts w:ascii="Helvetica" w:hAnsi="Helvetica"/>
          <w:color w:val="222222"/>
          <w:sz w:val="36"/>
          <w:szCs w:val="36"/>
          <w:shd w:val="clear" w:color="auto" w:fill="FFFFFF"/>
        </w:rPr>
        <w:t>Tần</w:t>
      </w:r>
      <w:proofErr w:type="spellEnd"/>
      <w:r w:rsidRPr="00631068">
        <w:rPr>
          <w:rFonts w:ascii="Helvetica" w:hAnsi="Helvetica"/>
          <w:color w:val="222222"/>
          <w:sz w:val="36"/>
          <w:szCs w:val="36"/>
          <w:shd w:val="clear" w:color="auto" w:fill="FFFFFF"/>
        </w:rPr>
        <w:t xml:space="preserve"> </w:t>
      </w:r>
      <w:proofErr w:type="spellStart"/>
      <w:r w:rsidRPr="00631068">
        <w:rPr>
          <w:rFonts w:ascii="Helvetica" w:hAnsi="Helvetica"/>
          <w:color w:val="222222"/>
          <w:sz w:val="36"/>
          <w:szCs w:val="36"/>
          <w:shd w:val="clear" w:color="auto" w:fill="FFFFFF"/>
        </w:rPr>
        <w:t>số</w:t>
      </w:r>
      <w:proofErr w:type="spellEnd"/>
      <w:r w:rsidRPr="00631068">
        <w:rPr>
          <w:rFonts w:ascii="Helvetica" w:hAnsi="Helvetica"/>
          <w:color w:val="222222"/>
          <w:sz w:val="36"/>
          <w:szCs w:val="36"/>
          <w:shd w:val="clear" w:color="auto" w:fill="FFFFFF"/>
        </w:rPr>
        <w:t xml:space="preserve"> radio </w:t>
      </w:r>
      <w:proofErr w:type="spellStart"/>
      <w:r w:rsidRPr="00631068">
        <w:rPr>
          <w:rFonts w:ascii="Helvetica" w:hAnsi="Helvetica"/>
          <w:color w:val="222222"/>
          <w:sz w:val="36"/>
          <w:szCs w:val="36"/>
          <w:shd w:val="clear" w:color="auto" w:fill="FFFFFF"/>
        </w:rPr>
        <w:t>ảnh</w:t>
      </w:r>
      <w:proofErr w:type="spellEnd"/>
      <w:r w:rsidRPr="00631068">
        <w:rPr>
          <w:rFonts w:ascii="Helvetica" w:hAnsi="Helvetica"/>
          <w:color w:val="222222"/>
          <w:sz w:val="36"/>
          <w:szCs w:val="36"/>
          <w:shd w:val="clear" w:color="auto" w:fill="FFFFFF"/>
        </w:rPr>
        <w:t xml:space="preserve"> </w:t>
      </w:r>
      <w:proofErr w:type="spellStart"/>
      <w:r w:rsidRPr="00631068">
        <w:rPr>
          <w:rFonts w:ascii="Helvetica" w:hAnsi="Helvetica"/>
          <w:color w:val="222222"/>
          <w:sz w:val="36"/>
          <w:szCs w:val="36"/>
          <w:shd w:val="clear" w:color="auto" w:fill="FFFFFF"/>
        </w:rPr>
        <w:t>hưởng</w:t>
      </w:r>
      <w:proofErr w:type="spellEnd"/>
      <w:r w:rsidRPr="00631068">
        <w:rPr>
          <w:rFonts w:ascii="Helvetica" w:hAnsi="Helvetica"/>
          <w:color w:val="222222"/>
          <w:sz w:val="36"/>
          <w:szCs w:val="36"/>
          <w:shd w:val="clear" w:color="auto" w:fill="FFFFFF"/>
        </w:rPr>
        <w:t xml:space="preserve"> </w:t>
      </w:r>
      <w:proofErr w:type="spellStart"/>
      <w:r w:rsidRPr="00631068">
        <w:rPr>
          <w:rFonts w:ascii="Helvetica" w:hAnsi="Helvetica"/>
          <w:color w:val="222222"/>
          <w:sz w:val="36"/>
          <w:szCs w:val="36"/>
          <w:shd w:val="clear" w:color="auto" w:fill="FFFFFF"/>
        </w:rPr>
        <w:t>rất</w:t>
      </w:r>
      <w:proofErr w:type="spellEnd"/>
      <w:r w:rsidRPr="00631068">
        <w:rPr>
          <w:rFonts w:ascii="Helvetica" w:hAnsi="Helvetica"/>
          <w:color w:val="222222"/>
          <w:sz w:val="36"/>
          <w:szCs w:val="36"/>
          <w:shd w:val="clear" w:color="auto" w:fill="FFFFFF"/>
        </w:rPr>
        <w:t xml:space="preserve"> </w:t>
      </w:r>
      <w:proofErr w:type="spellStart"/>
      <w:r w:rsidRPr="00631068">
        <w:rPr>
          <w:rFonts w:ascii="Helvetica" w:hAnsi="Helvetica"/>
          <w:color w:val="222222"/>
          <w:sz w:val="36"/>
          <w:szCs w:val="36"/>
          <w:shd w:val="clear" w:color="auto" w:fill="FFFFFF"/>
        </w:rPr>
        <w:t>nhiều</w:t>
      </w:r>
      <w:proofErr w:type="spellEnd"/>
      <w:r w:rsidRPr="00631068">
        <w:rPr>
          <w:rFonts w:ascii="Helvetica" w:hAnsi="Helvetica"/>
          <w:color w:val="222222"/>
          <w:sz w:val="36"/>
          <w:szCs w:val="36"/>
          <w:shd w:val="clear" w:color="auto" w:fill="FFFFFF"/>
        </w:rPr>
        <w:t xml:space="preserve"> </w:t>
      </w:r>
      <w:proofErr w:type="spellStart"/>
      <w:r w:rsidRPr="00631068">
        <w:rPr>
          <w:rFonts w:ascii="Helvetica" w:hAnsi="Helvetica"/>
          <w:color w:val="222222"/>
          <w:sz w:val="36"/>
          <w:szCs w:val="36"/>
          <w:shd w:val="clear" w:color="auto" w:fill="FFFFFF"/>
        </w:rPr>
        <w:t>đến</w:t>
      </w:r>
      <w:proofErr w:type="spellEnd"/>
      <w:r w:rsidRPr="00631068">
        <w:rPr>
          <w:rFonts w:ascii="Helvetica" w:hAnsi="Helvetica"/>
          <w:color w:val="222222"/>
          <w:sz w:val="36"/>
          <w:szCs w:val="36"/>
          <w:shd w:val="clear" w:color="auto" w:fill="FFFFFF"/>
        </w:rPr>
        <w:t xml:space="preserve"> </w:t>
      </w:r>
      <w:proofErr w:type="spellStart"/>
      <w:r w:rsidRPr="00631068">
        <w:rPr>
          <w:rFonts w:ascii="Helvetica" w:hAnsi="Helvetica"/>
          <w:color w:val="222222"/>
          <w:sz w:val="36"/>
          <w:szCs w:val="36"/>
          <w:shd w:val="clear" w:color="auto" w:fill="FFFFFF"/>
        </w:rPr>
        <w:t>tốc</w:t>
      </w:r>
      <w:proofErr w:type="spellEnd"/>
      <w:r w:rsidRPr="00631068">
        <w:rPr>
          <w:rFonts w:ascii="Helvetica" w:hAnsi="Helvetica"/>
          <w:color w:val="222222"/>
          <w:sz w:val="36"/>
          <w:szCs w:val="36"/>
          <w:shd w:val="clear" w:color="auto" w:fill="FFFFFF"/>
        </w:rPr>
        <w:t xml:space="preserve"> </w:t>
      </w:r>
      <w:proofErr w:type="spellStart"/>
      <w:r w:rsidRPr="00631068">
        <w:rPr>
          <w:rFonts w:ascii="Helvetica" w:hAnsi="Helvetica"/>
          <w:color w:val="222222"/>
          <w:sz w:val="36"/>
          <w:szCs w:val="36"/>
          <w:shd w:val="clear" w:color="auto" w:fill="FFFFFF"/>
        </w:rPr>
        <w:t>độ</w:t>
      </w:r>
      <w:proofErr w:type="spellEnd"/>
      <w:r w:rsidRPr="00631068">
        <w:rPr>
          <w:rFonts w:ascii="Helvetica" w:hAnsi="Helvetica"/>
          <w:color w:val="222222"/>
          <w:sz w:val="36"/>
          <w:szCs w:val="36"/>
          <w:shd w:val="clear" w:color="auto" w:fill="FFFFFF"/>
        </w:rPr>
        <w:t xml:space="preserve"> </w:t>
      </w:r>
      <w:proofErr w:type="spellStart"/>
      <w:r w:rsidRPr="00631068">
        <w:rPr>
          <w:rFonts w:ascii="Helvetica" w:hAnsi="Helvetica"/>
          <w:color w:val="222222"/>
          <w:sz w:val="36"/>
          <w:szCs w:val="36"/>
          <w:shd w:val="clear" w:color="auto" w:fill="FFFFFF"/>
        </w:rPr>
        <w:t>truyền</w:t>
      </w:r>
      <w:proofErr w:type="spellEnd"/>
      <w:r w:rsidRPr="00631068">
        <w:rPr>
          <w:rFonts w:ascii="Helvetica" w:hAnsi="Helvetica"/>
          <w:color w:val="222222"/>
          <w:sz w:val="36"/>
          <w:szCs w:val="36"/>
          <w:shd w:val="clear" w:color="auto" w:fill="FFFFFF"/>
        </w:rPr>
        <w:t xml:space="preserve"> </w:t>
      </w:r>
      <w:proofErr w:type="spellStart"/>
      <w:r w:rsidRPr="00631068">
        <w:rPr>
          <w:rFonts w:ascii="Helvetica" w:hAnsi="Helvetica"/>
          <w:color w:val="222222"/>
          <w:sz w:val="36"/>
          <w:szCs w:val="36"/>
          <w:shd w:val="clear" w:color="auto" w:fill="FFFFFF"/>
        </w:rPr>
        <w:t>dữ</w:t>
      </w:r>
      <w:proofErr w:type="spellEnd"/>
      <w:r w:rsidRPr="00631068">
        <w:rPr>
          <w:rFonts w:ascii="Helvetica" w:hAnsi="Helvetica"/>
          <w:color w:val="222222"/>
          <w:sz w:val="36"/>
          <w:szCs w:val="36"/>
          <w:shd w:val="clear" w:color="auto" w:fill="FFFFFF"/>
        </w:rPr>
        <w:t xml:space="preserve"> </w:t>
      </w:r>
      <w:proofErr w:type="spellStart"/>
      <w:r w:rsidRPr="00631068">
        <w:rPr>
          <w:rFonts w:ascii="Helvetica" w:hAnsi="Helvetica"/>
          <w:color w:val="222222"/>
          <w:sz w:val="36"/>
          <w:szCs w:val="36"/>
          <w:shd w:val="clear" w:color="auto" w:fill="FFFFFF"/>
        </w:rPr>
        <w:t>liệu</w:t>
      </w:r>
      <w:proofErr w:type="spellEnd"/>
      <w:r w:rsidRPr="00631068">
        <w:rPr>
          <w:rFonts w:ascii="Helvetica" w:hAnsi="Helvetica"/>
          <w:color w:val="222222"/>
          <w:sz w:val="36"/>
          <w:szCs w:val="36"/>
          <w:shd w:val="clear" w:color="auto" w:fill="FFFFFF"/>
        </w:rPr>
        <w:t xml:space="preserve">. </w:t>
      </w:r>
      <w:proofErr w:type="spellStart"/>
      <w:r w:rsidRPr="00631068">
        <w:rPr>
          <w:rFonts w:ascii="Helvetica" w:hAnsi="Helvetica"/>
          <w:color w:val="222222"/>
          <w:sz w:val="36"/>
          <w:szCs w:val="36"/>
          <w:shd w:val="clear" w:color="auto" w:fill="FFFFFF"/>
        </w:rPr>
        <w:t>Ví</w:t>
      </w:r>
      <w:proofErr w:type="spellEnd"/>
      <w:r w:rsidRPr="00631068">
        <w:rPr>
          <w:rFonts w:ascii="Helvetica" w:hAnsi="Helvetica"/>
          <w:color w:val="222222"/>
          <w:sz w:val="36"/>
          <w:szCs w:val="36"/>
          <w:shd w:val="clear" w:color="auto" w:fill="FFFFFF"/>
        </w:rPr>
        <w:t xml:space="preserve"> </w:t>
      </w:r>
      <w:proofErr w:type="spellStart"/>
      <w:r w:rsidRPr="00631068">
        <w:rPr>
          <w:rFonts w:ascii="Helvetica" w:hAnsi="Helvetica"/>
          <w:color w:val="222222"/>
          <w:sz w:val="36"/>
          <w:szCs w:val="36"/>
          <w:shd w:val="clear" w:color="auto" w:fill="FFFFFF"/>
        </w:rPr>
        <w:t>dụ</w:t>
      </w:r>
      <w:proofErr w:type="spellEnd"/>
      <w:r w:rsidRPr="00631068">
        <w:rPr>
          <w:rFonts w:ascii="Helvetica" w:hAnsi="Helvetica"/>
          <w:color w:val="222222"/>
          <w:sz w:val="36"/>
          <w:szCs w:val="36"/>
          <w:shd w:val="clear" w:color="auto" w:fill="FFFFFF"/>
        </w:rPr>
        <w:t xml:space="preserve">: </w:t>
      </w:r>
      <w:proofErr w:type="spellStart"/>
      <w:r w:rsidRPr="00631068">
        <w:rPr>
          <w:rFonts w:ascii="Helvetica" w:hAnsi="Helvetica"/>
          <w:color w:val="222222"/>
          <w:sz w:val="36"/>
          <w:szCs w:val="36"/>
          <w:shd w:val="clear" w:color="auto" w:fill="FFFFFF"/>
        </w:rPr>
        <w:t>sóng</w:t>
      </w:r>
      <w:proofErr w:type="spellEnd"/>
      <w:r w:rsidRPr="00631068">
        <w:rPr>
          <w:rFonts w:ascii="Helvetica" w:hAnsi="Helvetica"/>
          <w:color w:val="222222"/>
          <w:sz w:val="36"/>
          <w:szCs w:val="36"/>
          <w:shd w:val="clear" w:color="auto" w:fill="FFFFFF"/>
        </w:rPr>
        <w:t xml:space="preserve"> radio </w:t>
      </w:r>
      <w:proofErr w:type="spellStart"/>
      <w:r w:rsidRPr="00631068">
        <w:rPr>
          <w:rFonts w:ascii="Helvetica" w:hAnsi="Helvetica"/>
          <w:color w:val="222222"/>
          <w:sz w:val="36"/>
          <w:szCs w:val="36"/>
          <w:shd w:val="clear" w:color="auto" w:fill="FFFFFF"/>
        </w:rPr>
        <w:t>có</w:t>
      </w:r>
      <w:proofErr w:type="spellEnd"/>
      <w:r w:rsidRPr="00631068">
        <w:rPr>
          <w:rFonts w:ascii="Helvetica" w:hAnsi="Helvetica"/>
          <w:color w:val="222222"/>
          <w:sz w:val="36"/>
          <w:szCs w:val="36"/>
          <w:shd w:val="clear" w:color="auto" w:fill="FFFFFF"/>
        </w:rPr>
        <w:t xml:space="preserve"> </w:t>
      </w:r>
      <w:proofErr w:type="spellStart"/>
      <w:r w:rsidRPr="00631068">
        <w:rPr>
          <w:rFonts w:ascii="Helvetica" w:hAnsi="Helvetica"/>
          <w:color w:val="222222"/>
          <w:sz w:val="36"/>
          <w:szCs w:val="36"/>
          <w:shd w:val="clear" w:color="auto" w:fill="FFFFFF"/>
        </w:rPr>
        <w:t>tần</w:t>
      </w:r>
      <w:proofErr w:type="spellEnd"/>
      <w:r w:rsidRPr="00631068">
        <w:rPr>
          <w:rFonts w:ascii="Helvetica" w:hAnsi="Helvetica"/>
          <w:color w:val="222222"/>
          <w:sz w:val="36"/>
          <w:szCs w:val="36"/>
          <w:shd w:val="clear" w:color="auto" w:fill="FFFFFF"/>
        </w:rPr>
        <w:t xml:space="preserve"> </w:t>
      </w:r>
      <w:proofErr w:type="spellStart"/>
      <w:r w:rsidRPr="00631068">
        <w:rPr>
          <w:rFonts w:ascii="Helvetica" w:hAnsi="Helvetica"/>
          <w:color w:val="222222"/>
          <w:sz w:val="36"/>
          <w:szCs w:val="36"/>
          <w:shd w:val="clear" w:color="auto" w:fill="FFFFFF"/>
        </w:rPr>
        <w:t>số</w:t>
      </w:r>
      <w:proofErr w:type="spellEnd"/>
      <w:r w:rsidRPr="00631068">
        <w:rPr>
          <w:rFonts w:ascii="Helvetica" w:hAnsi="Helvetica"/>
          <w:color w:val="222222"/>
          <w:sz w:val="36"/>
          <w:szCs w:val="36"/>
          <w:shd w:val="clear" w:color="auto" w:fill="FFFFFF"/>
        </w:rPr>
        <w:t xml:space="preserve"> </w:t>
      </w:r>
      <w:proofErr w:type="spellStart"/>
      <w:r w:rsidRPr="00631068">
        <w:rPr>
          <w:rFonts w:ascii="Helvetica" w:hAnsi="Helvetica"/>
          <w:color w:val="222222"/>
          <w:sz w:val="36"/>
          <w:szCs w:val="36"/>
          <w:shd w:val="clear" w:color="auto" w:fill="FFFFFF"/>
        </w:rPr>
        <w:t>thấp</w:t>
      </w:r>
      <w:proofErr w:type="spellEnd"/>
      <w:r w:rsidRPr="00631068">
        <w:rPr>
          <w:rFonts w:ascii="Helvetica" w:hAnsi="Helvetica"/>
          <w:color w:val="222222"/>
          <w:sz w:val="36"/>
          <w:szCs w:val="36"/>
          <w:shd w:val="clear" w:color="auto" w:fill="FFFFFF"/>
        </w:rPr>
        <w:t xml:space="preserve">, </w:t>
      </w:r>
      <w:proofErr w:type="spellStart"/>
      <w:r w:rsidRPr="00631068">
        <w:rPr>
          <w:rFonts w:ascii="Helvetica" w:hAnsi="Helvetica"/>
          <w:color w:val="222222"/>
          <w:sz w:val="36"/>
          <w:szCs w:val="36"/>
          <w:shd w:val="clear" w:color="auto" w:fill="FFFFFF"/>
        </w:rPr>
        <w:t>tốc</w:t>
      </w:r>
      <w:proofErr w:type="spellEnd"/>
      <w:r w:rsidRPr="00631068">
        <w:rPr>
          <w:rFonts w:ascii="Helvetica" w:hAnsi="Helvetica"/>
          <w:color w:val="222222"/>
          <w:sz w:val="36"/>
          <w:szCs w:val="36"/>
          <w:shd w:val="clear" w:color="auto" w:fill="FFFFFF"/>
        </w:rPr>
        <w:t xml:space="preserve"> </w:t>
      </w:r>
      <w:proofErr w:type="spellStart"/>
      <w:r w:rsidRPr="00631068">
        <w:rPr>
          <w:rFonts w:ascii="Helvetica" w:hAnsi="Helvetica"/>
          <w:color w:val="222222"/>
          <w:sz w:val="36"/>
          <w:szCs w:val="36"/>
          <w:shd w:val="clear" w:color="auto" w:fill="FFFFFF"/>
        </w:rPr>
        <w:t>độ</w:t>
      </w:r>
      <w:proofErr w:type="spellEnd"/>
      <w:r w:rsidRPr="00631068">
        <w:rPr>
          <w:rFonts w:ascii="Helvetica" w:hAnsi="Helvetica"/>
          <w:color w:val="222222"/>
          <w:sz w:val="36"/>
          <w:szCs w:val="36"/>
          <w:shd w:val="clear" w:color="auto" w:fill="FFFFFF"/>
        </w:rPr>
        <w:t xml:space="preserve"> </w:t>
      </w:r>
      <w:proofErr w:type="spellStart"/>
      <w:r w:rsidRPr="00631068">
        <w:rPr>
          <w:rFonts w:ascii="Helvetica" w:hAnsi="Helvetica"/>
          <w:color w:val="222222"/>
          <w:sz w:val="36"/>
          <w:szCs w:val="36"/>
          <w:shd w:val="clear" w:color="auto" w:fill="FFFFFF"/>
        </w:rPr>
        <w:t>truyền</w:t>
      </w:r>
      <w:proofErr w:type="spellEnd"/>
      <w:r w:rsidRPr="00631068">
        <w:rPr>
          <w:rFonts w:ascii="Helvetica" w:hAnsi="Helvetica"/>
          <w:color w:val="222222"/>
          <w:sz w:val="36"/>
          <w:szCs w:val="36"/>
          <w:shd w:val="clear" w:color="auto" w:fill="FFFFFF"/>
        </w:rPr>
        <w:t xml:space="preserve"> tin </w:t>
      </w:r>
      <w:proofErr w:type="spellStart"/>
      <w:r w:rsidRPr="00631068">
        <w:rPr>
          <w:rFonts w:ascii="Helvetica" w:hAnsi="Helvetica"/>
          <w:color w:val="222222"/>
          <w:sz w:val="36"/>
          <w:szCs w:val="36"/>
          <w:shd w:val="clear" w:color="auto" w:fill="FFFFFF"/>
        </w:rPr>
        <w:t>sẽ</w:t>
      </w:r>
      <w:proofErr w:type="spellEnd"/>
      <w:r w:rsidRPr="00631068">
        <w:rPr>
          <w:rFonts w:ascii="Helvetica" w:hAnsi="Helvetica"/>
          <w:color w:val="222222"/>
          <w:sz w:val="36"/>
          <w:szCs w:val="36"/>
          <w:shd w:val="clear" w:color="auto" w:fill="FFFFFF"/>
        </w:rPr>
        <w:t xml:space="preserve"> </w:t>
      </w:r>
      <w:proofErr w:type="spellStart"/>
      <w:r w:rsidRPr="00631068">
        <w:rPr>
          <w:rFonts w:ascii="Helvetica" w:hAnsi="Helvetica"/>
          <w:color w:val="222222"/>
          <w:sz w:val="36"/>
          <w:szCs w:val="36"/>
          <w:shd w:val="clear" w:color="auto" w:fill="FFFFFF"/>
        </w:rPr>
        <w:t>chậm</w:t>
      </w:r>
      <w:proofErr w:type="spellEnd"/>
      <w:r w:rsidRPr="00631068">
        <w:rPr>
          <w:rFonts w:ascii="Helvetica" w:hAnsi="Helvetica"/>
          <w:color w:val="222222"/>
          <w:sz w:val="36"/>
          <w:szCs w:val="36"/>
          <w:shd w:val="clear" w:color="auto" w:fill="FFFFFF"/>
        </w:rPr>
        <w:t xml:space="preserve">. </w:t>
      </w:r>
      <w:proofErr w:type="spellStart"/>
      <w:r w:rsidRPr="00631068">
        <w:rPr>
          <w:rFonts w:ascii="Helvetica" w:hAnsi="Helvetica"/>
          <w:color w:val="222222"/>
          <w:sz w:val="36"/>
          <w:szCs w:val="36"/>
          <w:shd w:val="clear" w:color="auto" w:fill="FFFFFF"/>
        </w:rPr>
        <w:t>Tuy</w:t>
      </w:r>
      <w:proofErr w:type="spellEnd"/>
      <w:r w:rsidRPr="00631068">
        <w:rPr>
          <w:rFonts w:ascii="Helvetica" w:hAnsi="Helvetica"/>
          <w:color w:val="222222"/>
          <w:sz w:val="36"/>
          <w:szCs w:val="36"/>
          <w:shd w:val="clear" w:color="auto" w:fill="FFFFFF"/>
        </w:rPr>
        <w:t xml:space="preserve"> </w:t>
      </w:r>
      <w:proofErr w:type="spellStart"/>
      <w:r w:rsidRPr="00631068">
        <w:rPr>
          <w:rFonts w:ascii="Helvetica" w:hAnsi="Helvetica"/>
          <w:color w:val="222222"/>
          <w:sz w:val="36"/>
          <w:szCs w:val="36"/>
          <w:shd w:val="clear" w:color="auto" w:fill="FFFFFF"/>
        </w:rPr>
        <w:t>nhiên</w:t>
      </w:r>
      <w:proofErr w:type="spellEnd"/>
      <w:r w:rsidRPr="00631068">
        <w:rPr>
          <w:rFonts w:ascii="Helvetica" w:hAnsi="Helvetica"/>
          <w:color w:val="222222"/>
          <w:sz w:val="36"/>
          <w:szCs w:val="36"/>
          <w:shd w:val="clear" w:color="auto" w:fill="FFFFFF"/>
        </w:rPr>
        <w:t xml:space="preserve">, </w:t>
      </w:r>
      <w:proofErr w:type="spellStart"/>
      <w:r w:rsidRPr="00631068">
        <w:rPr>
          <w:rFonts w:ascii="Helvetica" w:hAnsi="Helvetica"/>
          <w:color w:val="222222"/>
          <w:sz w:val="36"/>
          <w:szCs w:val="36"/>
          <w:shd w:val="clear" w:color="auto" w:fill="FFFFFF"/>
        </w:rPr>
        <w:t>khả</w:t>
      </w:r>
      <w:proofErr w:type="spellEnd"/>
      <w:r w:rsidRPr="00631068">
        <w:rPr>
          <w:rFonts w:ascii="Helvetica" w:hAnsi="Helvetica"/>
          <w:color w:val="222222"/>
          <w:sz w:val="36"/>
          <w:szCs w:val="36"/>
          <w:shd w:val="clear" w:color="auto" w:fill="FFFFFF"/>
        </w:rPr>
        <w:t xml:space="preserve"> </w:t>
      </w:r>
      <w:proofErr w:type="spellStart"/>
      <w:r w:rsidRPr="00631068">
        <w:rPr>
          <w:rFonts w:ascii="Helvetica" w:hAnsi="Helvetica"/>
          <w:color w:val="222222"/>
          <w:sz w:val="36"/>
          <w:szCs w:val="36"/>
          <w:shd w:val="clear" w:color="auto" w:fill="FFFFFF"/>
        </w:rPr>
        <w:t>năng</w:t>
      </w:r>
      <w:proofErr w:type="spellEnd"/>
      <w:r w:rsidRPr="00631068">
        <w:rPr>
          <w:rFonts w:ascii="Helvetica" w:hAnsi="Helvetica"/>
          <w:color w:val="222222"/>
          <w:sz w:val="36"/>
          <w:szCs w:val="36"/>
          <w:shd w:val="clear" w:color="auto" w:fill="FFFFFF"/>
        </w:rPr>
        <w:t xml:space="preserve"> </w:t>
      </w:r>
      <w:proofErr w:type="spellStart"/>
      <w:r w:rsidRPr="00631068">
        <w:rPr>
          <w:rFonts w:ascii="Helvetica" w:hAnsi="Helvetica"/>
          <w:color w:val="222222"/>
          <w:sz w:val="36"/>
          <w:szCs w:val="36"/>
          <w:shd w:val="clear" w:color="auto" w:fill="FFFFFF"/>
        </w:rPr>
        <w:t>vượt</w:t>
      </w:r>
      <w:proofErr w:type="spellEnd"/>
      <w:r w:rsidRPr="00631068">
        <w:rPr>
          <w:rFonts w:ascii="Helvetica" w:hAnsi="Helvetica"/>
          <w:color w:val="222222"/>
          <w:sz w:val="36"/>
          <w:szCs w:val="36"/>
          <w:shd w:val="clear" w:color="auto" w:fill="FFFFFF"/>
        </w:rPr>
        <w:t xml:space="preserve"> </w:t>
      </w:r>
      <w:proofErr w:type="spellStart"/>
      <w:r w:rsidRPr="00631068">
        <w:rPr>
          <w:rFonts w:ascii="Helvetica" w:hAnsi="Helvetica"/>
          <w:color w:val="222222"/>
          <w:sz w:val="36"/>
          <w:szCs w:val="36"/>
          <w:shd w:val="clear" w:color="auto" w:fill="FFFFFF"/>
        </w:rPr>
        <w:t>vật</w:t>
      </w:r>
      <w:proofErr w:type="spellEnd"/>
      <w:r w:rsidRPr="00631068">
        <w:rPr>
          <w:rFonts w:ascii="Helvetica" w:hAnsi="Helvetica"/>
          <w:color w:val="222222"/>
          <w:sz w:val="36"/>
          <w:szCs w:val="36"/>
          <w:shd w:val="clear" w:color="auto" w:fill="FFFFFF"/>
        </w:rPr>
        <w:t xml:space="preserve"> </w:t>
      </w:r>
      <w:proofErr w:type="spellStart"/>
      <w:r w:rsidRPr="00631068">
        <w:rPr>
          <w:rFonts w:ascii="Helvetica" w:hAnsi="Helvetica"/>
          <w:color w:val="222222"/>
          <w:sz w:val="36"/>
          <w:szCs w:val="36"/>
          <w:shd w:val="clear" w:color="auto" w:fill="FFFFFF"/>
        </w:rPr>
        <w:t>cản</w:t>
      </w:r>
      <w:proofErr w:type="spellEnd"/>
      <w:r w:rsidRPr="00631068">
        <w:rPr>
          <w:rFonts w:ascii="Helvetica" w:hAnsi="Helvetica"/>
          <w:color w:val="222222"/>
          <w:sz w:val="36"/>
          <w:szCs w:val="36"/>
          <w:shd w:val="clear" w:color="auto" w:fill="FFFFFF"/>
        </w:rPr>
        <w:t xml:space="preserve"> </w:t>
      </w:r>
      <w:proofErr w:type="spellStart"/>
      <w:r w:rsidRPr="00631068">
        <w:rPr>
          <w:rFonts w:ascii="Helvetica" w:hAnsi="Helvetica"/>
          <w:color w:val="222222"/>
          <w:sz w:val="36"/>
          <w:szCs w:val="36"/>
          <w:shd w:val="clear" w:color="auto" w:fill="FFFFFF"/>
        </w:rPr>
        <w:t>và</w:t>
      </w:r>
      <w:proofErr w:type="spellEnd"/>
      <w:r w:rsidRPr="00631068">
        <w:rPr>
          <w:rFonts w:ascii="Helvetica" w:hAnsi="Helvetica"/>
          <w:color w:val="222222"/>
          <w:sz w:val="36"/>
          <w:szCs w:val="36"/>
          <w:shd w:val="clear" w:color="auto" w:fill="FFFFFF"/>
        </w:rPr>
        <w:t xml:space="preserve"> </w:t>
      </w:r>
      <w:proofErr w:type="spellStart"/>
      <w:r w:rsidRPr="00631068">
        <w:rPr>
          <w:rFonts w:ascii="Helvetica" w:hAnsi="Helvetica"/>
          <w:color w:val="222222"/>
          <w:sz w:val="36"/>
          <w:szCs w:val="36"/>
          <w:shd w:val="clear" w:color="auto" w:fill="FFFFFF"/>
        </w:rPr>
        <w:t>ít</w:t>
      </w:r>
      <w:proofErr w:type="spellEnd"/>
      <w:r w:rsidRPr="00631068">
        <w:rPr>
          <w:rFonts w:ascii="Helvetica" w:hAnsi="Helvetica"/>
          <w:color w:val="222222"/>
          <w:sz w:val="36"/>
          <w:szCs w:val="36"/>
          <w:shd w:val="clear" w:color="auto" w:fill="FFFFFF"/>
        </w:rPr>
        <w:t xml:space="preserve"> </w:t>
      </w:r>
      <w:proofErr w:type="spellStart"/>
      <w:r w:rsidRPr="00631068">
        <w:rPr>
          <w:rFonts w:ascii="Helvetica" w:hAnsi="Helvetica"/>
          <w:color w:val="222222"/>
          <w:sz w:val="36"/>
          <w:szCs w:val="36"/>
          <w:shd w:val="clear" w:color="auto" w:fill="FFFFFF"/>
        </w:rPr>
        <w:t>bị</w:t>
      </w:r>
      <w:proofErr w:type="spellEnd"/>
      <w:r w:rsidRPr="00631068">
        <w:rPr>
          <w:rFonts w:ascii="Helvetica" w:hAnsi="Helvetica"/>
          <w:color w:val="222222"/>
          <w:sz w:val="36"/>
          <w:szCs w:val="36"/>
          <w:shd w:val="clear" w:color="auto" w:fill="FFFFFF"/>
        </w:rPr>
        <w:t xml:space="preserve"> </w:t>
      </w:r>
      <w:proofErr w:type="spellStart"/>
      <w:r w:rsidRPr="00631068">
        <w:rPr>
          <w:rFonts w:ascii="Helvetica" w:hAnsi="Helvetica"/>
          <w:color w:val="222222"/>
          <w:sz w:val="36"/>
          <w:szCs w:val="36"/>
          <w:shd w:val="clear" w:color="auto" w:fill="FFFFFF"/>
        </w:rPr>
        <w:t>hấp</w:t>
      </w:r>
      <w:proofErr w:type="spellEnd"/>
      <w:r w:rsidRPr="00631068">
        <w:rPr>
          <w:rFonts w:ascii="Helvetica" w:hAnsi="Helvetica"/>
          <w:color w:val="222222"/>
          <w:sz w:val="36"/>
          <w:szCs w:val="36"/>
          <w:shd w:val="clear" w:color="auto" w:fill="FFFFFF"/>
        </w:rPr>
        <w:t xml:space="preserve"> </w:t>
      </w:r>
      <w:proofErr w:type="spellStart"/>
      <w:r w:rsidRPr="00631068">
        <w:rPr>
          <w:rFonts w:ascii="Helvetica" w:hAnsi="Helvetica"/>
          <w:color w:val="222222"/>
          <w:sz w:val="36"/>
          <w:szCs w:val="36"/>
          <w:shd w:val="clear" w:color="auto" w:fill="FFFFFF"/>
        </w:rPr>
        <w:t>thụ</w:t>
      </w:r>
      <w:proofErr w:type="spellEnd"/>
      <w:r w:rsidRPr="00631068">
        <w:rPr>
          <w:rFonts w:ascii="Helvetica" w:hAnsi="Helvetica"/>
          <w:color w:val="222222"/>
          <w:sz w:val="36"/>
          <w:szCs w:val="36"/>
          <w:shd w:val="clear" w:color="auto" w:fill="FFFFFF"/>
        </w:rPr>
        <w:t xml:space="preserve"> </w:t>
      </w:r>
      <w:proofErr w:type="spellStart"/>
      <w:r w:rsidRPr="00631068">
        <w:rPr>
          <w:rFonts w:ascii="Helvetica" w:hAnsi="Helvetica"/>
          <w:color w:val="222222"/>
          <w:sz w:val="36"/>
          <w:szCs w:val="36"/>
          <w:shd w:val="clear" w:color="auto" w:fill="FFFFFF"/>
        </w:rPr>
        <w:t>bởi</w:t>
      </w:r>
      <w:proofErr w:type="spellEnd"/>
      <w:r w:rsidRPr="00631068">
        <w:rPr>
          <w:rFonts w:ascii="Helvetica" w:hAnsi="Helvetica"/>
          <w:color w:val="222222"/>
          <w:sz w:val="36"/>
          <w:szCs w:val="36"/>
          <w:shd w:val="clear" w:color="auto" w:fill="FFFFFF"/>
        </w:rPr>
        <w:t xml:space="preserve"> </w:t>
      </w:r>
      <w:proofErr w:type="spellStart"/>
      <w:r w:rsidRPr="00631068">
        <w:rPr>
          <w:rFonts w:ascii="Helvetica" w:hAnsi="Helvetica"/>
          <w:color w:val="222222"/>
          <w:sz w:val="36"/>
          <w:szCs w:val="36"/>
          <w:shd w:val="clear" w:color="auto" w:fill="FFFFFF"/>
        </w:rPr>
        <w:t>môi</w:t>
      </w:r>
      <w:proofErr w:type="spellEnd"/>
      <w:r w:rsidRPr="00631068">
        <w:rPr>
          <w:rFonts w:ascii="Helvetica" w:hAnsi="Helvetica"/>
          <w:color w:val="222222"/>
          <w:sz w:val="36"/>
          <w:szCs w:val="36"/>
          <w:shd w:val="clear" w:color="auto" w:fill="FFFFFF"/>
        </w:rPr>
        <w:t xml:space="preserve"> </w:t>
      </w:r>
      <w:proofErr w:type="spellStart"/>
      <w:r w:rsidRPr="00631068">
        <w:rPr>
          <w:rFonts w:ascii="Helvetica" w:hAnsi="Helvetica"/>
          <w:color w:val="222222"/>
          <w:sz w:val="36"/>
          <w:szCs w:val="36"/>
          <w:shd w:val="clear" w:color="auto" w:fill="FFFFFF"/>
        </w:rPr>
        <w:t>trường</w:t>
      </w:r>
      <w:proofErr w:type="spellEnd"/>
      <w:r w:rsidRPr="00631068">
        <w:rPr>
          <w:rFonts w:ascii="Helvetica" w:hAnsi="Helvetica"/>
          <w:color w:val="222222"/>
          <w:sz w:val="36"/>
          <w:szCs w:val="36"/>
          <w:shd w:val="clear" w:color="auto" w:fill="FFFFFF"/>
        </w:rPr>
        <w:t xml:space="preserve"> </w:t>
      </w:r>
      <w:proofErr w:type="spellStart"/>
      <w:r w:rsidRPr="00631068">
        <w:rPr>
          <w:rFonts w:ascii="Helvetica" w:hAnsi="Helvetica"/>
          <w:color w:val="222222"/>
          <w:sz w:val="36"/>
          <w:szCs w:val="36"/>
          <w:shd w:val="clear" w:color="auto" w:fill="FFFFFF"/>
        </w:rPr>
        <w:t>sẽ</w:t>
      </w:r>
      <w:proofErr w:type="spellEnd"/>
      <w:r w:rsidRPr="00631068">
        <w:rPr>
          <w:rFonts w:ascii="Helvetica" w:hAnsi="Helvetica"/>
          <w:color w:val="222222"/>
          <w:sz w:val="36"/>
          <w:szCs w:val="36"/>
          <w:shd w:val="clear" w:color="auto" w:fill="FFFFFF"/>
        </w:rPr>
        <w:t xml:space="preserve"> </w:t>
      </w:r>
      <w:proofErr w:type="spellStart"/>
      <w:r w:rsidRPr="00631068">
        <w:rPr>
          <w:rFonts w:ascii="Helvetica" w:hAnsi="Helvetica"/>
          <w:color w:val="222222"/>
          <w:sz w:val="36"/>
          <w:szCs w:val="36"/>
          <w:shd w:val="clear" w:color="auto" w:fill="FFFFFF"/>
        </w:rPr>
        <w:t>càng</w:t>
      </w:r>
      <w:proofErr w:type="spellEnd"/>
      <w:r w:rsidRPr="00631068">
        <w:rPr>
          <w:rFonts w:ascii="Helvetica" w:hAnsi="Helvetica"/>
          <w:color w:val="222222"/>
          <w:sz w:val="36"/>
          <w:szCs w:val="36"/>
          <w:shd w:val="clear" w:color="auto" w:fill="FFFFFF"/>
        </w:rPr>
        <w:t xml:space="preserve"> </w:t>
      </w:r>
      <w:proofErr w:type="spellStart"/>
      <w:r w:rsidRPr="00631068">
        <w:rPr>
          <w:rFonts w:ascii="Helvetica" w:hAnsi="Helvetica"/>
          <w:color w:val="222222"/>
          <w:sz w:val="36"/>
          <w:szCs w:val="36"/>
          <w:shd w:val="clear" w:color="auto" w:fill="FFFFFF"/>
        </w:rPr>
        <w:t>cao</w:t>
      </w:r>
      <w:proofErr w:type="spellEnd"/>
      <w:r w:rsidRPr="00631068">
        <w:rPr>
          <w:rFonts w:ascii="Helvetica" w:hAnsi="Helvetica"/>
          <w:color w:val="222222"/>
          <w:sz w:val="36"/>
          <w:szCs w:val="36"/>
          <w:shd w:val="clear" w:color="auto" w:fill="FFFFFF"/>
        </w:rPr>
        <w:t xml:space="preserve">. </w:t>
      </w:r>
      <w:proofErr w:type="spellStart"/>
      <w:r w:rsidRPr="00631068">
        <w:rPr>
          <w:rFonts w:ascii="Helvetica" w:hAnsi="Helvetica"/>
          <w:color w:val="222222"/>
          <w:sz w:val="36"/>
          <w:szCs w:val="36"/>
          <w:shd w:val="clear" w:color="auto" w:fill="FFFFFF"/>
        </w:rPr>
        <w:t>Ngược</w:t>
      </w:r>
      <w:proofErr w:type="spellEnd"/>
      <w:r w:rsidRPr="00631068">
        <w:rPr>
          <w:rFonts w:ascii="Helvetica" w:hAnsi="Helvetica"/>
          <w:color w:val="222222"/>
          <w:sz w:val="36"/>
          <w:szCs w:val="36"/>
          <w:shd w:val="clear" w:color="auto" w:fill="FFFFFF"/>
        </w:rPr>
        <w:t xml:space="preserve"> </w:t>
      </w:r>
      <w:proofErr w:type="spellStart"/>
      <w:r w:rsidRPr="00631068">
        <w:rPr>
          <w:rFonts w:ascii="Helvetica" w:hAnsi="Helvetica"/>
          <w:color w:val="222222"/>
          <w:sz w:val="36"/>
          <w:szCs w:val="36"/>
          <w:shd w:val="clear" w:color="auto" w:fill="FFFFFF"/>
        </w:rPr>
        <w:t>lại</w:t>
      </w:r>
      <w:proofErr w:type="spellEnd"/>
      <w:r w:rsidRPr="00631068">
        <w:rPr>
          <w:rFonts w:ascii="Helvetica" w:hAnsi="Helvetica"/>
          <w:color w:val="222222"/>
          <w:sz w:val="36"/>
          <w:szCs w:val="36"/>
          <w:shd w:val="clear" w:color="auto" w:fill="FFFFFF"/>
        </w:rPr>
        <w:t xml:space="preserve">, </w:t>
      </w:r>
      <w:proofErr w:type="spellStart"/>
      <w:r w:rsidRPr="00631068">
        <w:rPr>
          <w:rFonts w:ascii="Helvetica" w:hAnsi="Helvetica"/>
          <w:color w:val="222222"/>
          <w:sz w:val="36"/>
          <w:szCs w:val="36"/>
          <w:shd w:val="clear" w:color="auto" w:fill="FFFFFF"/>
        </w:rPr>
        <w:t>sóng</w:t>
      </w:r>
      <w:proofErr w:type="spellEnd"/>
      <w:r w:rsidRPr="00631068">
        <w:rPr>
          <w:rFonts w:ascii="Helvetica" w:hAnsi="Helvetica"/>
          <w:color w:val="222222"/>
          <w:sz w:val="36"/>
          <w:szCs w:val="36"/>
          <w:shd w:val="clear" w:color="auto" w:fill="FFFFFF"/>
        </w:rPr>
        <w:t xml:space="preserve"> radio </w:t>
      </w:r>
      <w:proofErr w:type="spellStart"/>
      <w:r w:rsidRPr="00631068">
        <w:rPr>
          <w:rFonts w:ascii="Helvetica" w:hAnsi="Helvetica"/>
          <w:color w:val="222222"/>
          <w:sz w:val="36"/>
          <w:szCs w:val="36"/>
          <w:shd w:val="clear" w:color="auto" w:fill="FFFFFF"/>
        </w:rPr>
        <w:t>có</w:t>
      </w:r>
      <w:proofErr w:type="spellEnd"/>
      <w:r w:rsidRPr="00631068">
        <w:rPr>
          <w:rFonts w:ascii="Helvetica" w:hAnsi="Helvetica"/>
          <w:color w:val="222222"/>
          <w:sz w:val="36"/>
          <w:szCs w:val="36"/>
          <w:shd w:val="clear" w:color="auto" w:fill="FFFFFF"/>
        </w:rPr>
        <w:t xml:space="preserve"> </w:t>
      </w:r>
      <w:proofErr w:type="spellStart"/>
      <w:r w:rsidRPr="00631068">
        <w:rPr>
          <w:rFonts w:ascii="Helvetica" w:hAnsi="Helvetica"/>
          <w:color w:val="222222"/>
          <w:sz w:val="36"/>
          <w:szCs w:val="36"/>
          <w:shd w:val="clear" w:color="auto" w:fill="FFFFFF"/>
        </w:rPr>
        <w:t>tần</w:t>
      </w:r>
      <w:proofErr w:type="spellEnd"/>
      <w:r w:rsidRPr="00631068">
        <w:rPr>
          <w:rFonts w:ascii="Helvetica" w:hAnsi="Helvetica"/>
          <w:color w:val="222222"/>
          <w:sz w:val="36"/>
          <w:szCs w:val="36"/>
          <w:shd w:val="clear" w:color="auto" w:fill="FFFFFF"/>
        </w:rPr>
        <w:t xml:space="preserve"> </w:t>
      </w:r>
      <w:proofErr w:type="spellStart"/>
      <w:r w:rsidRPr="00631068">
        <w:rPr>
          <w:rFonts w:ascii="Helvetica" w:hAnsi="Helvetica"/>
          <w:color w:val="222222"/>
          <w:sz w:val="36"/>
          <w:szCs w:val="36"/>
          <w:shd w:val="clear" w:color="auto" w:fill="FFFFFF"/>
        </w:rPr>
        <w:t>số</w:t>
      </w:r>
      <w:proofErr w:type="spellEnd"/>
      <w:r w:rsidRPr="00631068">
        <w:rPr>
          <w:rFonts w:ascii="Helvetica" w:hAnsi="Helvetica"/>
          <w:color w:val="222222"/>
          <w:sz w:val="36"/>
          <w:szCs w:val="36"/>
          <w:shd w:val="clear" w:color="auto" w:fill="FFFFFF"/>
        </w:rPr>
        <w:t xml:space="preserve"> </w:t>
      </w:r>
      <w:proofErr w:type="spellStart"/>
      <w:r w:rsidRPr="00631068">
        <w:rPr>
          <w:rFonts w:ascii="Helvetica" w:hAnsi="Helvetica"/>
          <w:color w:val="222222"/>
          <w:sz w:val="36"/>
          <w:szCs w:val="36"/>
          <w:shd w:val="clear" w:color="auto" w:fill="FFFFFF"/>
        </w:rPr>
        <w:t>càng</w:t>
      </w:r>
      <w:proofErr w:type="spellEnd"/>
      <w:r w:rsidRPr="00631068">
        <w:rPr>
          <w:rFonts w:ascii="Helvetica" w:hAnsi="Helvetica"/>
          <w:color w:val="222222"/>
          <w:sz w:val="36"/>
          <w:szCs w:val="36"/>
          <w:shd w:val="clear" w:color="auto" w:fill="FFFFFF"/>
        </w:rPr>
        <w:t xml:space="preserve"> </w:t>
      </w:r>
      <w:proofErr w:type="spellStart"/>
      <w:r w:rsidRPr="00631068">
        <w:rPr>
          <w:rFonts w:ascii="Helvetica" w:hAnsi="Helvetica"/>
          <w:color w:val="222222"/>
          <w:sz w:val="36"/>
          <w:szCs w:val="36"/>
          <w:shd w:val="clear" w:color="auto" w:fill="FFFFFF"/>
        </w:rPr>
        <w:t>cao</w:t>
      </w:r>
      <w:proofErr w:type="spellEnd"/>
      <w:r w:rsidRPr="00631068">
        <w:rPr>
          <w:rFonts w:ascii="Helvetica" w:hAnsi="Helvetica"/>
          <w:color w:val="222222"/>
          <w:sz w:val="36"/>
          <w:szCs w:val="36"/>
          <w:shd w:val="clear" w:color="auto" w:fill="FFFFFF"/>
        </w:rPr>
        <w:t xml:space="preserve">, </w:t>
      </w:r>
      <w:proofErr w:type="spellStart"/>
      <w:r w:rsidRPr="00631068">
        <w:rPr>
          <w:rFonts w:ascii="Helvetica" w:hAnsi="Helvetica"/>
          <w:color w:val="222222"/>
          <w:sz w:val="36"/>
          <w:szCs w:val="36"/>
          <w:shd w:val="clear" w:color="auto" w:fill="FFFFFF"/>
        </w:rPr>
        <w:t>tốc</w:t>
      </w:r>
      <w:proofErr w:type="spellEnd"/>
      <w:r w:rsidRPr="00631068">
        <w:rPr>
          <w:rFonts w:ascii="Helvetica" w:hAnsi="Helvetica"/>
          <w:color w:val="222222"/>
          <w:sz w:val="36"/>
          <w:szCs w:val="36"/>
          <w:shd w:val="clear" w:color="auto" w:fill="FFFFFF"/>
        </w:rPr>
        <w:t xml:space="preserve"> </w:t>
      </w:r>
      <w:proofErr w:type="spellStart"/>
      <w:r w:rsidRPr="00631068">
        <w:rPr>
          <w:rFonts w:ascii="Helvetica" w:hAnsi="Helvetica"/>
          <w:color w:val="222222"/>
          <w:sz w:val="36"/>
          <w:szCs w:val="36"/>
          <w:shd w:val="clear" w:color="auto" w:fill="FFFFFF"/>
        </w:rPr>
        <w:t>độ</w:t>
      </w:r>
      <w:proofErr w:type="spellEnd"/>
      <w:r w:rsidRPr="00631068">
        <w:rPr>
          <w:rFonts w:ascii="Helvetica" w:hAnsi="Helvetica"/>
          <w:color w:val="222222"/>
          <w:sz w:val="36"/>
          <w:szCs w:val="36"/>
          <w:shd w:val="clear" w:color="auto" w:fill="FFFFFF"/>
        </w:rPr>
        <w:t xml:space="preserve"> </w:t>
      </w:r>
      <w:proofErr w:type="spellStart"/>
      <w:r w:rsidRPr="00631068">
        <w:rPr>
          <w:rFonts w:ascii="Helvetica" w:hAnsi="Helvetica"/>
          <w:color w:val="222222"/>
          <w:sz w:val="36"/>
          <w:szCs w:val="36"/>
          <w:shd w:val="clear" w:color="auto" w:fill="FFFFFF"/>
        </w:rPr>
        <w:t>truyền</w:t>
      </w:r>
      <w:proofErr w:type="spellEnd"/>
      <w:r w:rsidRPr="00631068">
        <w:rPr>
          <w:rFonts w:ascii="Helvetica" w:hAnsi="Helvetica"/>
          <w:color w:val="222222"/>
          <w:sz w:val="36"/>
          <w:szCs w:val="36"/>
          <w:shd w:val="clear" w:color="auto" w:fill="FFFFFF"/>
        </w:rPr>
        <w:t xml:space="preserve"> tin </w:t>
      </w:r>
      <w:proofErr w:type="spellStart"/>
      <w:r w:rsidRPr="00631068">
        <w:rPr>
          <w:rFonts w:ascii="Helvetica" w:hAnsi="Helvetica"/>
          <w:color w:val="222222"/>
          <w:sz w:val="36"/>
          <w:szCs w:val="36"/>
          <w:shd w:val="clear" w:color="auto" w:fill="FFFFFF"/>
        </w:rPr>
        <w:lastRenderedPageBreak/>
        <w:t>nhanh</w:t>
      </w:r>
      <w:proofErr w:type="spellEnd"/>
      <w:r w:rsidRPr="00631068">
        <w:rPr>
          <w:rFonts w:ascii="Helvetica" w:hAnsi="Helvetica"/>
          <w:color w:val="222222"/>
          <w:sz w:val="36"/>
          <w:szCs w:val="36"/>
          <w:shd w:val="clear" w:color="auto" w:fill="FFFFFF"/>
        </w:rPr>
        <w:t xml:space="preserve"> </w:t>
      </w:r>
      <w:proofErr w:type="spellStart"/>
      <w:r w:rsidRPr="00631068">
        <w:rPr>
          <w:rFonts w:ascii="Helvetica" w:hAnsi="Helvetica"/>
          <w:color w:val="222222"/>
          <w:sz w:val="36"/>
          <w:szCs w:val="36"/>
          <w:shd w:val="clear" w:color="auto" w:fill="FFFFFF"/>
        </w:rPr>
        <w:t>và</w:t>
      </w:r>
      <w:proofErr w:type="spellEnd"/>
      <w:r w:rsidRPr="00631068">
        <w:rPr>
          <w:rFonts w:ascii="Helvetica" w:hAnsi="Helvetica"/>
          <w:color w:val="222222"/>
          <w:sz w:val="36"/>
          <w:szCs w:val="36"/>
          <w:shd w:val="clear" w:color="auto" w:fill="FFFFFF"/>
        </w:rPr>
        <w:t xml:space="preserve"> </w:t>
      </w:r>
      <w:proofErr w:type="spellStart"/>
      <w:r w:rsidRPr="00631068">
        <w:rPr>
          <w:rFonts w:ascii="Helvetica" w:hAnsi="Helvetica"/>
          <w:color w:val="222222"/>
          <w:sz w:val="36"/>
          <w:szCs w:val="36"/>
          <w:shd w:val="clear" w:color="auto" w:fill="FFFFFF"/>
        </w:rPr>
        <w:t>khả</w:t>
      </w:r>
      <w:proofErr w:type="spellEnd"/>
      <w:r w:rsidRPr="00631068">
        <w:rPr>
          <w:rFonts w:ascii="Helvetica" w:hAnsi="Helvetica"/>
          <w:color w:val="222222"/>
          <w:sz w:val="36"/>
          <w:szCs w:val="36"/>
          <w:shd w:val="clear" w:color="auto" w:fill="FFFFFF"/>
        </w:rPr>
        <w:t xml:space="preserve"> </w:t>
      </w:r>
      <w:proofErr w:type="spellStart"/>
      <w:r w:rsidRPr="00631068">
        <w:rPr>
          <w:rFonts w:ascii="Helvetica" w:hAnsi="Helvetica"/>
          <w:color w:val="222222"/>
          <w:sz w:val="36"/>
          <w:szCs w:val="36"/>
          <w:shd w:val="clear" w:color="auto" w:fill="FFFFFF"/>
        </w:rPr>
        <w:t>năng</w:t>
      </w:r>
      <w:proofErr w:type="spellEnd"/>
      <w:r w:rsidRPr="00631068">
        <w:rPr>
          <w:rFonts w:ascii="Helvetica" w:hAnsi="Helvetica"/>
          <w:color w:val="222222"/>
          <w:sz w:val="36"/>
          <w:szCs w:val="36"/>
          <w:shd w:val="clear" w:color="auto" w:fill="FFFFFF"/>
        </w:rPr>
        <w:t xml:space="preserve"> </w:t>
      </w:r>
      <w:proofErr w:type="spellStart"/>
      <w:r w:rsidRPr="00631068">
        <w:rPr>
          <w:rFonts w:ascii="Helvetica" w:hAnsi="Helvetica"/>
          <w:color w:val="222222"/>
          <w:sz w:val="36"/>
          <w:szCs w:val="36"/>
          <w:shd w:val="clear" w:color="auto" w:fill="FFFFFF"/>
        </w:rPr>
        <w:t>vượt</w:t>
      </w:r>
      <w:proofErr w:type="spellEnd"/>
      <w:r w:rsidRPr="00631068">
        <w:rPr>
          <w:rFonts w:ascii="Helvetica" w:hAnsi="Helvetica"/>
          <w:color w:val="222222"/>
          <w:sz w:val="36"/>
          <w:szCs w:val="36"/>
          <w:shd w:val="clear" w:color="auto" w:fill="FFFFFF"/>
        </w:rPr>
        <w:t xml:space="preserve"> qua </w:t>
      </w:r>
      <w:proofErr w:type="spellStart"/>
      <w:r w:rsidRPr="00631068">
        <w:rPr>
          <w:rFonts w:ascii="Helvetica" w:hAnsi="Helvetica"/>
          <w:color w:val="222222"/>
          <w:sz w:val="36"/>
          <w:szCs w:val="36"/>
          <w:shd w:val="clear" w:color="auto" w:fill="FFFFFF"/>
        </w:rPr>
        <w:t>vật</w:t>
      </w:r>
      <w:proofErr w:type="spellEnd"/>
      <w:r w:rsidRPr="00631068">
        <w:rPr>
          <w:rFonts w:ascii="Helvetica" w:hAnsi="Helvetica"/>
          <w:color w:val="222222"/>
          <w:sz w:val="36"/>
          <w:szCs w:val="36"/>
          <w:shd w:val="clear" w:color="auto" w:fill="FFFFFF"/>
        </w:rPr>
        <w:t xml:space="preserve"> </w:t>
      </w:r>
      <w:proofErr w:type="spellStart"/>
      <w:r w:rsidRPr="00631068">
        <w:rPr>
          <w:rFonts w:ascii="Helvetica" w:hAnsi="Helvetica"/>
          <w:color w:val="222222"/>
          <w:sz w:val="36"/>
          <w:szCs w:val="36"/>
          <w:shd w:val="clear" w:color="auto" w:fill="FFFFFF"/>
        </w:rPr>
        <w:t>cản</w:t>
      </w:r>
      <w:proofErr w:type="spellEnd"/>
      <w:r w:rsidRPr="00631068">
        <w:rPr>
          <w:rFonts w:ascii="Helvetica" w:hAnsi="Helvetica"/>
          <w:color w:val="222222"/>
          <w:sz w:val="36"/>
          <w:szCs w:val="36"/>
          <w:shd w:val="clear" w:color="auto" w:fill="FFFFFF"/>
        </w:rPr>
        <w:t xml:space="preserve"> </w:t>
      </w:r>
      <w:proofErr w:type="spellStart"/>
      <w:r w:rsidRPr="00631068">
        <w:rPr>
          <w:rFonts w:ascii="Helvetica" w:hAnsi="Helvetica"/>
          <w:color w:val="222222"/>
          <w:sz w:val="36"/>
          <w:szCs w:val="36"/>
          <w:shd w:val="clear" w:color="auto" w:fill="FFFFFF"/>
        </w:rPr>
        <w:t>yếu</w:t>
      </w:r>
      <w:proofErr w:type="spellEnd"/>
      <w:r w:rsidRPr="00631068">
        <w:rPr>
          <w:rFonts w:ascii="Helvetica" w:hAnsi="Helvetica"/>
          <w:color w:val="222222"/>
          <w:sz w:val="36"/>
          <w:szCs w:val="36"/>
          <w:shd w:val="clear" w:color="auto" w:fill="FFFFFF"/>
        </w:rPr>
        <w:t xml:space="preserve">. </w:t>
      </w:r>
      <w:proofErr w:type="spellStart"/>
      <w:r w:rsidRPr="00631068">
        <w:rPr>
          <w:rFonts w:ascii="Helvetica" w:hAnsi="Helvetica"/>
          <w:color w:val="222222"/>
          <w:sz w:val="36"/>
          <w:szCs w:val="36"/>
          <w:shd w:val="clear" w:color="auto" w:fill="FFFFFF"/>
        </w:rPr>
        <w:t>Cũng</w:t>
      </w:r>
      <w:proofErr w:type="spellEnd"/>
      <w:r w:rsidRPr="00631068">
        <w:rPr>
          <w:rFonts w:ascii="Helvetica" w:hAnsi="Helvetica"/>
          <w:color w:val="222222"/>
          <w:sz w:val="36"/>
          <w:szCs w:val="36"/>
          <w:shd w:val="clear" w:color="auto" w:fill="FFFFFF"/>
        </w:rPr>
        <w:t xml:space="preserve"> </w:t>
      </w:r>
      <w:proofErr w:type="spellStart"/>
      <w:r w:rsidRPr="00631068">
        <w:rPr>
          <w:rFonts w:ascii="Helvetica" w:hAnsi="Helvetica"/>
          <w:color w:val="222222"/>
          <w:sz w:val="36"/>
          <w:szCs w:val="36"/>
          <w:shd w:val="clear" w:color="auto" w:fill="FFFFFF"/>
        </w:rPr>
        <w:t>như</w:t>
      </w:r>
      <w:proofErr w:type="spellEnd"/>
      <w:r w:rsidRPr="00631068">
        <w:rPr>
          <w:rFonts w:ascii="Helvetica" w:hAnsi="Helvetica"/>
          <w:color w:val="222222"/>
          <w:sz w:val="36"/>
          <w:szCs w:val="36"/>
          <w:shd w:val="clear" w:color="auto" w:fill="FFFFFF"/>
        </w:rPr>
        <w:t xml:space="preserve">, </w:t>
      </w:r>
      <w:proofErr w:type="spellStart"/>
      <w:r w:rsidRPr="00631068">
        <w:rPr>
          <w:rFonts w:ascii="Helvetica" w:hAnsi="Helvetica"/>
          <w:color w:val="222222"/>
          <w:sz w:val="36"/>
          <w:szCs w:val="36"/>
          <w:shd w:val="clear" w:color="auto" w:fill="FFFFFF"/>
        </w:rPr>
        <w:t>bị</w:t>
      </w:r>
      <w:proofErr w:type="spellEnd"/>
      <w:r w:rsidRPr="00631068">
        <w:rPr>
          <w:rFonts w:ascii="Helvetica" w:hAnsi="Helvetica"/>
          <w:color w:val="222222"/>
          <w:sz w:val="36"/>
          <w:szCs w:val="36"/>
          <w:shd w:val="clear" w:color="auto" w:fill="FFFFFF"/>
        </w:rPr>
        <w:t xml:space="preserve"> </w:t>
      </w:r>
      <w:proofErr w:type="spellStart"/>
      <w:r w:rsidRPr="00631068">
        <w:rPr>
          <w:rFonts w:ascii="Helvetica" w:hAnsi="Helvetica"/>
          <w:color w:val="222222"/>
          <w:sz w:val="36"/>
          <w:szCs w:val="36"/>
          <w:shd w:val="clear" w:color="auto" w:fill="FFFFFF"/>
        </w:rPr>
        <w:t>môi</w:t>
      </w:r>
      <w:proofErr w:type="spellEnd"/>
      <w:r w:rsidRPr="00631068">
        <w:rPr>
          <w:rFonts w:ascii="Helvetica" w:hAnsi="Helvetica"/>
          <w:color w:val="222222"/>
          <w:sz w:val="36"/>
          <w:szCs w:val="36"/>
          <w:shd w:val="clear" w:color="auto" w:fill="FFFFFF"/>
        </w:rPr>
        <w:t xml:space="preserve"> </w:t>
      </w:r>
      <w:proofErr w:type="spellStart"/>
      <w:r w:rsidRPr="00631068">
        <w:rPr>
          <w:rFonts w:ascii="Helvetica" w:hAnsi="Helvetica"/>
          <w:color w:val="222222"/>
          <w:sz w:val="36"/>
          <w:szCs w:val="36"/>
          <w:shd w:val="clear" w:color="auto" w:fill="FFFFFF"/>
        </w:rPr>
        <w:t>trường</w:t>
      </w:r>
      <w:proofErr w:type="spellEnd"/>
      <w:r w:rsidRPr="00631068">
        <w:rPr>
          <w:rFonts w:ascii="Helvetica" w:hAnsi="Helvetica"/>
          <w:color w:val="222222"/>
          <w:sz w:val="36"/>
          <w:szCs w:val="36"/>
          <w:shd w:val="clear" w:color="auto" w:fill="FFFFFF"/>
        </w:rPr>
        <w:t xml:space="preserve"> </w:t>
      </w:r>
      <w:proofErr w:type="spellStart"/>
      <w:r w:rsidRPr="00631068">
        <w:rPr>
          <w:rFonts w:ascii="Helvetica" w:hAnsi="Helvetica"/>
          <w:color w:val="222222"/>
          <w:sz w:val="36"/>
          <w:szCs w:val="36"/>
          <w:shd w:val="clear" w:color="auto" w:fill="FFFFFF"/>
        </w:rPr>
        <w:t>hấp</w:t>
      </w:r>
      <w:proofErr w:type="spellEnd"/>
      <w:r w:rsidRPr="00631068">
        <w:rPr>
          <w:rFonts w:ascii="Helvetica" w:hAnsi="Helvetica"/>
          <w:color w:val="222222"/>
          <w:sz w:val="36"/>
          <w:szCs w:val="36"/>
          <w:shd w:val="clear" w:color="auto" w:fill="FFFFFF"/>
        </w:rPr>
        <w:t xml:space="preserve"> </w:t>
      </w:r>
      <w:proofErr w:type="spellStart"/>
      <w:r w:rsidRPr="00631068">
        <w:rPr>
          <w:rFonts w:ascii="Helvetica" w:hAnsi="Helvetica"/>
          <w:color w:val="222222"/>
          <w:sz w:val="36"/>
          <w:szCs w:val="36"/>
          <w:shd w:val="clear" w:color="auto" w:fill="FFFFFF"/>
        </w:rPr>
        <w:t>thụ</w:t>
      </w:r>
      <w:proofErr w:type="spellEnd"/>
      <w:r w:rsidRPr="00631068">
        <w:rPr>
          <w:rFonts w:ascii="Helvetica" w:hAnsi="Helvetica"/>
          <w:color w:val="222222"/>
          <w:sz w:val="36"/>
          <w:szCs w:val="36"/>
          <w:shd w:val="clear" w:color="auto" w:fill="FFFFFF"/>
        </w:rPr>
        <w:t xml:space="preserve"> </w:t>
      </w:r>
      <w:proofErr w:type="spellStart"/>
      <w:r w:rsidRPr="00631068">
        <w:rPr>
          <w:rFonts w:ascii="Helvetica" w:hAnsi="Helvetica"/>
          <w:color w:val="222222"/>
          <w:sz w:val="36"/>
          <w:szCs w:val="36"/>
          <w:shd w:val="clear" w:color="auto" w:fill="FFFFFF"/>
        </w:rPr>
        <w:t>nhiều</w:t>
      </w:r>
      <w:proofErr w:type="spellEnd"/>
      <w:r w:rsidRPr="00631068">
        <w:rPr>
          <w:rFonts w:ascii="Helvetica" w:hAnsi="Helvetica"/>
          <w:color w:val="222222"/>
          <w:sz w:val="36"/>
          <w:szCs w:val="36"/>
          <w:shd w:val="clear" w:color="auto" w:fill="FFFFFF"/>
        </w:rPr>
        <w:t>.</w:t>
      </w:r>
    </w:p>
    <w:p w:rsidR="00D97ADD" w:rsidRDefault="00D97ADD" w:rsidP="00D97ADD">
      <w:pPr>
        <w:pStyle w:val="ListParagraph"/>
        <w:numPr>
          <w:ilvl w:val="0"/>
          <w:numId w:val="24"/>
        </w:numPr>
        <w:spacing w:line="330" w:lineRule="atLeast"/>
        <w:ind w:left="1180"/>
        <w:rPr>
          <w:rFonts w:ascii="Tahoma" w:eastAsia="Times New Roman" w:hAnsi="Tahoma" w:cs="Tahoma"/>
          <w:color w:val="000000"/>
          <w:sz w:val="36"/>
          <w:szCs w:val="36"/>
        </w:rPr>
      </w:pPr>
      <w:proofErr w:type="spellStart"/>
      <w:r w:rsidRPr="00D97ADD">
        <w:rPr>
          <w:rStyle w:val="Strong"/>
          <w:rFonts w:ascii="Arial" w:hAnsi="Arial" w:cs="Arial"/>
          <w:color w:val="333333"/>
          <w:sz w:val="36"/>
          <w:szCs w:val="36"/>
          <w:shd w:val="clear" w:color="auto" w:fill="FFFFFF"/>
        </w:rPr>
        <w:t>Hồng</w:t>
      </w:r>
      <w:proofErr w:type="spellEnd"/>
      <w:r w:rsidRPr="00D97ADD">
        <w:rPr>
          <w:rStyle w:val="Strong"/>
          <w:rFonts w:ascii="Arial" w:hAnsi="Arial" w:cs="Arial"/>
          <w:color w:val="333333"/>
          <w:sz w:val="36"/>
          <w:szCs w:val="36"/>
          <w:shd w:val="clear" w:color="auto" w:fill="FFFFFF"/>
        </w:rPr>
        <w:t xml:space="preserve"> </w:t>
      </w:r>
      <w:proofErr w:type="spellStart"/>
      <w:r w:rsidRPr="00D97ADD">
        <w:rPr>
          <w:rStyle w:val="Strong"/>
          <w:rFonts w:ascii="Arial" w:hAnsi="Arial" w:cs="Arial"/>
          <w:color w:val="333333"/>
          <w:sz w:val="36"/>
          <w:szCs w:val="36"/>
          <w:shd w:val="clear" w:color="auto" w:fill="FFFFFF"/>
        </w:rPr>
        <w:t>ngoại</w:t>
      </w:r>
      <w:proofErr w:type="spellEnd"/>
      <w:r w:rsidRPr="00D97ADD">
        <w:rPr>
          <w:rStyle w:val="Strong"/>
          <w:rFonts w:ascii="Arial" w:hAnsi="Arial" w:cs="Arial"/>
          <w:color w:val="333333"/>
          <w:sz w:val="36"/>
          <w:szCs w:val="36"/>
          <w:shd w:val="clear" w:color="auto" w:fill="FFFFFF"/>
        </w:rPr>
        <w:t>:</w:t>
      </w:r>
      <w:r w:rsidRPr="00D97ADD">
        <w:rPr>
          <w:rFonts w:ascii="Arial" w:hAnsi="Arial" w:cs="Arial"/>
          <w:color w:val="333333"/>
          <w:sz w:val="36"/>
          <w:szCs w:val="36"/>
          <w:shd w:val="clear" w:color="auto" w:fill="FFFFFF"/>
        </w:rPr>
        <w:t> </w:t>
      </w:r>
      <w:r w:rsidRPr="00D97ADD">
        <w:rPr>
          <w:rStyle w:val="Strong"/>
          <w:rFonts w:ascii="Arial" w:hAnsi="Arial" w:cs="Arial"/>
          <w:b w:val="0"/>
          <w:color w:val="3C4043"/>
          <w:sz w:val="36"/>
          <w:szCs w:val="36"/>
          <w:shd w:val="clear" w:color="auto" w:fill="FFFFFF"/>
        </w:rPr>
        <w:t xml:space="preserve">Tia </w:t>
      </w:r>
      <w:proofErr w:type="spellStart"/>
      <w:r w:rsidRPr="00D97ADD">
        <w:rPr>
          <w:rStyle w:val="Strong"/>
          <w:rFonts w:ascii="Arial" w:hAnsi="Arial" w:cs="Arial"/>
          <w:b w:val="0"/>
          <w:color w:val="3C4043"/>
          <w:sz w:val="36"/>
          <w:szCs w:val="36"/>
          <w:shd w:val="clear" w:color="auto" w:fill="FFFFFF"/>
        </w:rPr>
        <w:t>hồng</w:t>
      </w:r>
      <w:proofErr w:type="spellEnd"/>
      <w:r w:rsidRPr="00D97ADD">
        <w:rPr>
          <w:rStyle w:val="Strong"/>
          <w:rFonts w:ascii="Arial" w:hAnsi="Arial" w:cs="Arial"/>
          <w:b w:val="0"/>
          <w:color w:val="3C4043"/>
          <w:sz w:val="36"/>
          <w:szCs w:val="36"/>
          <w:shd w:val="clear" w:color="auto" w:fill="FFFFFF"/>
        </w:rPr>
        <w:t xml:space="preserve"> </w:t>
      </w:r>
      <w:proofErr w:type="spellStart"/>
      <w:r w:rsidRPr="00D97ADD">
        <w:rPr>
          <w:rStyle w:val="Strong"/>
          <w:rFonts w:ascii="Arial" w:hAnsi="Arial" w:cs="Arial"/>
          <w:b w:val="0"/>
          <w:color w:val="3C4043"/>
          <w:sz w:val="36"/>
          <w:szCs w:val="36"/>
          <w:shd w:val="clear" w:color="auto" w:fill="FFFFFF"/>
        </w:rPr>
        <w:t>ngoại</w:t>
      </w:r>
      <w:proofErr w:type="spellEnd"/>
      <w:r w:rsidRPr="00D97ADD">
        <w:rPr>
          <w:rStyle w:val="Strong"/>
          <w:rFonts w:ascii="Arial" w:hAnsi="Arial" w:cs="Arial"/>
          <w:b w:val="0"/>
          <w:color w:val="3C4043"/>
          <w:sz w:val="36"/>
          <w:szCs w:val="36"/>
          <w:shd w:val="clear" w:color="auto" w:fill="FFFFFF"/>
        </w:rPr>
        <w:t xml:space="preserve"> </w:t>
      </w:r>
      <w:proofErr w:type="spellStart"/>
      <w:r w:rsidRPr="00D97ADD">
        <w:rPr>
          <w:rStyle w:val="Strong"/>
          <w:rFonts w:ascii="Arial" w:hAnsi="Arial" w:cs="Arial"/>
          <w:b w:val="0"/>
          <w:color w:val="3C4043"/>
          <w:sz w:val="36"/>
          <w:szCs w:val="36"/>
          <w:shd w:val="clear" w:color="auto" w:fill="FFFFFF"/>
        </w:rPr>
        <w:t>là</w:t>
      </w:r>
      <w:proofErr w:type="spellEnd"/>
      <w:r w:rsidRPr="00D97ADD">
        <w:rPr>
          <w:rStyle w:val="Strong"/>
          <w:rFonts w:ascii="Arial" w:hAnsi="Arial" w:cs="Arial"/>
          <w:b w:val="0"/>
          <w:color w:val="3C4043"/>
          <w:sz w:val="36"/>
          <w:szCs w:val="36"/>
          <w:shd w:val="clear" w:color="auto" w:fill="FFFFFF"/>
        </w:rPr>
        <w:t xml:space="preserve"> </w:t>
      </w:r>
      <w:proofErr w:type="spellStart"/>
      <w:r w:rsidRPr="00D97ADD">
        <w:rPr>
          <w:rStyle w:val="Strong"/>
          <w:rFonts w:ascii="Arial" w:hAnsi="Arial" w:cs="Arial"/>
          <w:b w:val="0"/>
          <w:color w:val="3C4043"/>
          <w:sz w:val="36"/>
          <w:szCs w:val="36"/>
          <w:shd w:val="clear" w:color="auto" w:fill="FFFFFF"/>
        </w:rPr>
        <w:t>những</w:t>
      </w:r>
      <w:proofErr w:type="spellEnd"/>
      <w:r w:rsidRPr="00D97ADD">
        <w:rPr>
          <w:rStyle w:val="Strong"/>
          <w:rFonts w:ascii="Arial" w:hAnsi="Arial" w:cs="Arial"/>
          <w:b w:val="0"/>
          <w:color w:val="3C4043"/>
          <w:sz w:val="36"/>
          <w:szCs w:val="36"/>
          <w:shd w:val="clear" w:color="auto" w:fill="FFFFFF"/>
        </w:rPr>
        <w:t xml:space="preserve"> </w:t>
      </w:r>
      <w:proofErr w:type="spellStart"/>
      <w:r w:rsidRPr="00D97ADD">
        <w:rPr>
          <w:rStyle w:val="Strong"/>
          <w:rFonts w:ascii="Arial" w:hAnsi="Arial" w:cs="Arial"/>
          <w:b w:val="0"/>
          <w:color w:val="3C4043"/>
          <w:sz w:val="36"/>
          <w:szCs w:val="36"/>
          <w:shd w:val="clear" w:color="auto" w:fill="FFFFFF"/>
        </w:rPr>
        <w:t>bức</w:t>
      </w:r>
      <w:proofErr w:type="spellEnd"/>
      <w:r w:rsidRPr="00D97ADD">
        <w:rPr>
          <w:rStyle w:val="Strong"/>
          <w:rFonts w:ascii="Arial" w:hAnsi="Arial" w:cs="Arial"/>
          <w:b w:val="0"/>
          <w:color w:val="3C4043"/>
          <w:sz w:val="36"/>
          <w:szCs w:val="36"/>
          <w:shd w:val="clear" w:color="auto" w:fill="FFFFFF"/>
        </w:rPr>
        <w:t xml:space="preserve"> </w:t>
      </w:r>
      <w:proofErr w:type="spellStart"/>
      <w:r w:rsidRPr="00D97ADD">
        <w:rPr>
          <w:rStyle w:val="Strong"/>
          <w:rFonts w:ascii="Arial" w:hAnsi="Arial" w:cs="Arial"/>
          <w:b w:val="0"/>
          <w:color w:val="3C4043"/>
          <w:sz w:val="36"/>
          <w:szCs w:val="36"/>
          <w:shd w:val="clear" w:color="auto" w:fill="FFFFFF"/>
        </w:rPr>
        <w:t>xạ</w:t>
      </w:r>
      <w:proofErr w:type="spellEnd"/>
      <w:r w:rsidRPr="00D97ADD">
        <w:rPr>
          <w:rStyle w:val="Strong"/>
          <w:rFonts w:ascii="Arial" w:hAnsi="Arial" w:cs="Arial"/>
          <w:color w:val="3C4043"/>
          <w:sz w:val="36"/>
          <w:szCs w:val="36"/>
          <w:shd w:val="clear" w:color="auto" w:fill="FFFFFF"/>
        </w:rPr>
        <w:t xml:space="preserve"> </w:t>
      </w:r>
      <w:proofErr w:type="spellStart"/>
      <w:r w:rsidRPr="00D97ADD">
        <w:rPr>
          <w:rStyle w:val="Strong"/>
          <w:rFonts w:ascii="Arial" w:hAnsi="Arial" w:cs="Arial"/>
          <w:color w:val="3C4043"/>
          <w:sz w:val="36"/>
          <w:szCs w:val="36"/>
          <w:shd w:val="clear" w:color="auto" w:fill="FFFFFF"/>
        </w:rPr>
        <w:t>có</w:t>
      </w:r>
      <w:proofErr w:type="spellEnd"/>
      <w:r w:rsidRPr="00D97ADD">
        <w:rPr>
          <w:rStyle w:val="Strong"/>
          <w:rFonts w:ascii="Arial" w:hAnsi="Arial" w:cs="Arial"/>
          <w:color w:val="3C4043"/>
          <w:sz w:val="36"/>
          <w:szCs w:val="36"/>
          <w:shd w:val="clear" w:color="auto" w:fill="FFFFFF"/>
        </w:rPr>
        <w:t xml:space="preserve"> </w:t>
      </w:r>
      <w:proofErr w:type="spellStart"/>
      <w:r w:rsidRPr="00D97ADD">
        <w:rPr>
          <w:rStyle w:val="Strong"/>
          <w:rFonts w:ascii="Arial" w:hAnsi="Arial" w:cs="Arial"/>
          <w:b w:val="0"/>
          <w:color w:val="3C4043"/>
          <w:sz w:val="36"/>
          <w:szCs w:val="36"/>
          <w:shd w:val="clear" w:color="auto" w:fill="FFFFFF"/>
        </w:rPr>
        <w:t>bước</w:t>
      </w:r>
      <w:proofErr w:type="spellEnd"/>
      <w:r w:rsidRPr="00D97ADD">
        <w:rPr>
          <w:rStyle w:val="Strong"/>
          <w:rFonts w:ascii="Arial" w:hAnsi="Arial" w:cs="Arial"/>
          <w:b w:val="0"/>
          <w:color w:val="3C4043"/>
          <w:sz w:val="36"/>
          <w:szCs w:val="36"/>
          <w:shd w:val="clear" w:color="auto" w:fill="FFFFFF"/>
        </w:rPr>
        <w:t xml:space="preserve"> </w:t>
      </w:r>
      <w:proofErr w:type="spellStart"/>
      <w:r w:rsidRPr="00D97ADD">
        <w:rPr>
          <w:rStyle w:val="Strong"/>
          <w:rFonts w:ascii="Arial" w:hAnsi="Arial" w:cs="Arial"/>
          <w:b w:val="0"/>
          <w:color w:val="3C4043"/>
          <w:sz w:val="36"/>
          <w:szCs w:val="36"/>
          <w:shd w:val="clear" w:color="auto" w:fill="FFFFFF"/>
        </w:rPr>
        <w:t>sóng</w:t>
      </w:r>
      <w:proofErr w:type="spellEnd"/>
      <w:r w:rsidRPr="00D97ADD">
        <w:rPr>
          <w:rStyle w:val="Strong"/>
          <w:rFonts w:ascii="Arial" w:hAnsi="Arial" w:cs="Arial"/>
          <w:b w:val="0"/>
          <w:color w:val="3C4043"/>
          <w:sz w:val="36"/>
          <w:szCs w:val="36"/>
          <w:shd w:val="clear" w:color="auto" w:fill="FFFFFF"/>
        </w:rPr>
        <w:t xml:space="preserve"> </w:t>
      </w:r>
      <w:proofErr w:type="spellStart"/>
      <w:r w:rsidRPr="00D97ADD">
        <w:rPr>
          <w:rStyle w:val="Strong"/>
          <w:rFonts w:ascii="Arial" w:hAnsi="Arial" w:cs="Arial"/>
          <w:b w:val="0"/>
          <w:color w:val="3C4043"/>
          <w:sz w:val="36"/>
          <w:szCs w:val="36"/>
          <w:shd w:val="clear" w:color="auto" w:fill="FFFFFF"/>
        </w:rPr>
        <w:t>nằm</w:t>
      </w:r>
      <w:proofErr w:type="spellEnd"/>
      <w:r w:rsidRPr="00D97ADD">
        <w:rPr>
          <w:rStyle w:val="Strong"/>
          <w:rFonts w:ascii="Arial" w:hAnsi="Arial" w:cs="Arial"/>
          <w:b w:val="0"/>
          <w:color w:val="3C4043"/>
          <w:sz w:val="36"/>
          <w:szCs w:val="36"/>
          <w:shd w:val="clear" w:color="auto" w:fill="FFFFFF"/>
        </w:rPr>
        <w:t xml:space="preserve"> </w:t>
      </w:r>
      <w:proofErr w:type="spellStart"/>
      <w:r w:rsidRPr="00D97ADD">
        <w:rPr>
          <w:rStyle w:val="Strong"/>
          <w:rFonts w:ascii="Arial" w:hAnsi="Arial" w:cs="Arial"/>
          <w:b w:val="0"/>
          <w:color w:val="3C4043"/>
          <w:sz w:val="36"/>
          <w:szCs w:val="36"/>
          <w:shd w:val="clear" w:color="auto" w:fill="FFFFFF"/>
        </w:rPr>
        <w:t>trong</w:t>
      </w:r>
      <w:proofErr w:type="spellEnd"/>
      <w:r w:rsidRPr="00D97ADD">
        <w:rPr>
          <w:rStyle w:val="Strong"/>
          <w:rFonts w:ascii="Arial" w:hAnsi="Arial" w:cs="Arial"/>
          <w:b w:val="0"/>
          <w:color w:val="3C4043"/>
          <w:sz w:val="36"/>
          <w:szCs w:val="36"/>
          <w:shd w:val="clear" w:color="auto" w:fill="FFFFFF"/>
        </w:rPr>
        <w:t xml:space="preserve"> </w:t>
      </w:r>
      <w:proofErr w:type="spellStart"/>
      <w:r w:rsidRPr="00D97ADD">
        <w:rPr>
          <w:rStyle w:val="Strong"/>
          <w:rFonts w:ascii="Arial" w:hAnsi="Arial" w:cs="Arial"/>
          <w:b w:val="0"/>
          <w:color w:val="3C4043"/>
          <w:sz w:val="36"/>
          <w:szCs w:val="36"/>
          <w:shd w:val="clear" w:color="auto" w:fill="FFFFFF"/>
        </w:rPr>
        <w:t>khoảng</w:t>
      </w:r>
      <w:proofErr w:type="spellEnd"/>
      <w:r w:rsidRPr="00D97ADD">
        <w:rPr>
          <w:rStyle w:val="Strong"/>
          <w:rFonts w:ascii="Arial" w:hAnsi="Arial" w:cs="Arial"/>
          <w:b w:val="0"/>
          <w:color w:val="3C4043"/>
          <w:sz w:val="36"/>
          <w:szCs w:val="36"/>
          <w:shd w:val="clear" w:color="auto" w:fill="FFFFFF"/>
        </w:rPr>
        <w:t xml:space="preserve"> 700 nm – 1 mm</w:t>
      </w:r>
      <w:r w:rsidRPr="00D97ADD">
        <w:rPr>
          <w:rFonts w:ascii="Arial" w:hAnsi="Arial" w:cs="Arial"/>
          <w:b/>
          <w:color w:val="3C4043"/>
          <w:sz w:val="36"/>
          <w:szCs w:val="36"/>
          <w:shd w:val="clear" w:color="auto" w:fill="FFFFFF"/>
        </w:rPr>
        <w:t>.</w:t>
      </w:r>
      <w:r w:rsidRPr="00D97ADD">
        <w:rPr>
          <w:rFonts w:ascii="Arial" w:hAnsi="Arial" w:cs="Arial"/>
          <w:color w:val="3C4043"/>
          <w:sz w:val="36"/>
          <w:szCs w:val="36"/>
          <w:shd w:val="clear" w:color="auto" w:fill="FFFFFF"/>
        </w:rPr>
        <w:t xml:space="preserve"> Tia </w:t>
      </w:r>
      <w:proofErr w:type="spellStart"/>
      <w:r w:rsidRPr="00D97ADD">
        <w:rPr>
          <w:rFonts w:ascii="Arial" w:hAnsi="Arial" w:cs="Arial"/>
          <w:color w:val="3C4043"/>
          <w:sz w:val="36"/>
          <w:szCs w:val="36"/>
          <w:shd w:val="clear" w:color="auto" w:fill="FFFFFF"/>
        </w:rPr>
        <w:t>hồng</w:t>
      </w:r>
      <w:proofErr w:type="spellEnd"/>
      <w:r w:rsidRPr="00D97ADD">
        <w:rPr>
          <w:rFonts w:ascii="Arial" w:hAnsi="Arial" w:cs="Arial"/>
          <w:color w:val="3C4043"/>
          <w:sz w:val="36"/>
          <w:szCs w:val="36"/>
          <w:shd w:val="clear" w:color="auto" w:fill="FFFFFF"/>
        </w:rPr>
        <w:t xml:space="preserve"> </w:t>
      </w:r>
      <w:proofErr w:type="spellStart"/>
      <w:r w:rsidRPr="00D97ADD">
        <w:rPr>
          <w:rFonts w:ascii="Arial" w:hAnsi="Arial" w:cs="Arial"/>
          <w:color w:val="3C4043"/>
          <w:sz w:val="36"/>
          <w:szCs w:val="36"/>
          <w:shd w:val="clear" w:color="auto" w:fill="FFFFFF"/>
        </w:rPr>
        <w:t>ngoại</w:t>
      </w:r>
      <w:proofErr w:type="spellEnd"/>
      <w:r w:rsidRPr="00D97ADD">
        <w:rPr>
          <w:rFonts w:ascii="Arial" w:hAnsi="Arial" w:cs="Arial"/>
          <w:color w:val="3C4043"/>
          <w:sz w:val="36"/>
          <w:szCs w:val="36"/>
          <w:shd w:val="clear" w:color="auto" w:fill="FFFFFF"/>
        </w:rPr>
        <w:t xml:space="preserve"> </w:t>
      </w:r>
      <w:proofErr w:type="spellStart"/>
      <w:r w:rsidRPr="00D97ADD">
        <w:rPr>
          <w:rFonts w:ascii="Arial" w:hAnsi="Arial" w:cs="Arial"/>
          <w:color w:val="3C4043"/>
          <w:sz w:val="36"/>
          <w:szCs w:val="36"/>
          <w:shd w:val="clear" w:color="auto" w:fill="FFFFFF"/>
        </w:rPr>
        <w:t>có</w:t>
      </w:r>
      <w:proofErr w:type="spellEnd"/>
      <w:r w:rsidRPr="00D97ADD">
        <w:rPr>
          <w:rFonts w:ascii="Arial" w:hAnsi="Arial" w:cs="Arial"/>
          <w:color w:val="3C4043"/>
          <w:sz w:val="36"/>
          <w:szCs w:val="36"/>
          <w:shd w:val="clear" w:color="auto" w:fill="FFFFFF"/>
        </w:rPr>
        <w:t xml:space="preserve"> </w:t>
      </w:r>
      <w:proofErr w:type="spellStart"/>
      <w:r w:rsidRPr="00D97ADD">
        <w:rPr>
          <w:rFonts w:ascii="Arial" w:hAnsi="Arial" w:cs="Arial"/>
          <w:color w:val="3C4043"/>
          <w:sz w:val="36"/>
          <w:szCs w:val="36"/>
          <w:shd w:val="clear" w:color="auto" w:fill="FFFFFF"/>
        </w:rPr>
        <w:t>bước</w:t>
      </w:r>
      <w:proofErr w:type="spellEnd"/>
      <w:r w:rsidRPr="00D97ADD">
        <w:rPr>
          <w:rFonts w:ascii="Arial" w:hAnsi="Arial" w:cs="Arial"/>
          <w:color w:val="3C4043"/>
          <w:sz w:val="36"/>
          <w:szCs w:val="36"/>
          <w:shd w:val="clear" w:color="auto" w:fill="FFFFFF"/>
        </w:rPr>
        <w:t xml:space="preserve"> </w:t>
      </w:r>
      <w:proofErr w:type="spellStart"/>
      <w:r w:rsidRPr="00D97ADD">
        <w:rPr>
          <w:rFonts w:ascii="Arial" w:hAnsi="Arial" w:cs="Arial"/>
          <w:color w:val="3C4043"/>
          <w:sz w:val="36"/>
          <w:szCs w:val="36"/>
          <w:shd w:val="clear" w:color="auto" w:fill="FFFFFF"/>
        </w:rPr>
        <w:t>sóng</w:t>
      </w:r>
      <w:proofErr w:type="spellEnd"/>
      <w:r w:rsidRPr="00D97ADD">
        <w:rPr>
          <w:rFonts w:ascii="Arial" w:hAnsi="Arial" w:cs="Arial"/>
          <w:color w:val="3C4043"/>
          <w:sz w:val="36"/>
          <w:szCs w:val="36"/>
          <w:shd w:val="clear" w:color="auto" w:fill="FFFFFF"/>
        </w:rPr>
        <w:t xml:space="preserve"> </w:t>
      </w:r>
      <w:proofErr w:type="spellStart"/>
      <w:r w:rsidRPr="00D97ADD">
        <w:rPr>
          <w:rFonts w:ascii="Arial" w:hAnsi="Arial" w:cs="Arial"/>
          <w:color w:val="3C4043"/>
          <w:sz w:val="36"/>
          <w:szCs w:val="36"/>
          <w:shd w:val="clear" w:color="auto" w:fill="FFFFFF"/>
        </w:rPr>
        <w:t>dài</w:t>
      </w:r>
      <w:proofErr w:type="spellEnd"/>
      <w:r w:rsidRPr="00D97ADD">
        <w:rPr>
          <w:rFonts w:ascii="Arial" w:hAnsi="Arial" w:cs="Arial"/>
          <w:color w:val="3C4043"/>
          <w:sz w:val="36"/>
          <w:szCs w:val="36"/>
          <w:shd w:val="clear" w:color="auto" w:fill="FFFFFF"/>
        </w:rPr>
        <w:t xml:space="preserve"> </w:t>
      </w:r>
      <w:proofErr w:type="spellStart"/>
      <w:r w:rsidRPr="00D97ADD">
        <w:rPr>
          <w:rFonts w:ascii="Arial" w:hAnsi="Arial" w:cs="Arial"/>
          <w:color w:val="3C4043"/>
          <w:sz w:val="36"/>
          <w:szCs w:val="36"/>
          <w:shd w:val="clear" w:color="auto" w:fill="FFFFFF"/>
        </w:rPr>
        <w:t>hơn</w:t>
      </w:r>
      <w:proofErr w:type="spellEnd"/>
      <w:r w:rsidRPr="00D97ADD">
        <w:rPr>
          <w:rFonts w:ascii="Arial" w:hAnsi="Arial" w:cs="Arial"/>
          <w:color w:val="3C4043"/>
          <w:sz w:val="36"/>
          <w:szCs w:val="36"/>
          <w:shd w:val="clear" w:color="auto" w:fill="FFFFFF"/>
        </w:rPr>
        <w:t xml:space="preserve"> </w:t>
      </w:r>
      <w:proofErr w:type="spellStart"/>
      <w:r w:rsidRPr="00D97ADD">
        <w:rPr>
          <w:rFonts w:ascii="Arial" w:hAnsi="Arial" w:cs="Arial"/>
          <w:color w:val="3C4043"/>
          <w:sz w:val="36"/>
          <w:szCs w:val="36"/>
          <w:shd w:val="clear" w:color="auto" w:fill="FFFFFF"/>
        </w:rPr>
        <w:t>bước</w:t>
      </w:r>
      <w:proofErr w:type="spellEnd"/>
      <w:r w:rsidRPr="00D97ADD">
        <w:rPr>
          <w:rFonts w:ascii="Arial" w:hAnsi="Arial" w:cs="Arial"/>
          <w:color w:val="3C4043"/>
          <w:sz w:val="36"/>
          <w:szCs w:val="36"/>
          <w:shd w:val="clear" w:color="auto" w:fill="FFFFFF"/>
        </w:rPr>
        <w:t xml:space="preserve"> </w:t>
      </w:r>
      <w:proofErr w:type="spellStart"/>
      <w:r w:rsidRPr="00D97ADD">
        <w:rPr>
          <w:rFonts w:ascii="Arial" w:hAnsi="Arial" w:cs="Arial"/>
          <w:color w:val="3C4043"/>
          <w:sz w:val="36"/>
          <w:szCs w:val="36"/>
          <w:shd w:val="clear" w:color="auto" w:fill="FFFFFF"/>
        </w:rPr>
        <w:t>sóng</w:t>
      </w:r>
      <w:proofErr w:type="spellEnd"/>
      <w:r w:rsidRPr="00D97ADD">
        <w:rPr>
          <w:rFonts w:ascii="Arial" w:hAnsi="Arial" w:cs="Arial"/>
          <w:color w:val="3C4043"/>
          <w:sz w:val="36"/>
          <w:szCs w:val="36"/>
          <w:shd w:val="clear" w:color="auto" w:fill="FFFFFF"/>
        </w:rPr>
        <w:t xml:space="preserve"> </w:t>
      </w:r>
      <w:proofErr w:type="spellStart"/>
      <w:r w:rsidRPr="00D97ADD">
        <w:rPr>
          <w:rFonts w:ascii="Arial" w:hAnsi="Arial" w:cs="Arial"/>
          <w:color w:val="3C4043"/>
          <w:sz w:val="36"/>
          <w:szCs w:val="36"/>
          <w:shd w:val="clear" w:color="auto" w:fill="FFFFFF"/>
        </w:rPr>
        <w:t>của</w:t>
      </w:r>
      <w:proofErr w:type="spellEnd"/>
      <w:r w:rsidRPr="00D97ADD">
        <w:rPr>
          <w:rFonts w:ascii="Arial" w:hAnsi="Arial" w:cs="Arial"/>
          <w:color w:val="3C4043"/>
          <w:sz w:val="36"/>
          <w:szCs w:val="36"/>
          <w:shd w:val="clear" w:color="auto" w:fill="FFFFFF"/>
        </w:rPr>
        <w:t xml:space="preserve"> </w:t>
      </w:r>
      <w:proofErr w:type="spellStart"/>
      <w:r w:rsidRPr="00D97ADD">
        <w:rPr>
          <w:rFonts w:ascii="Arial" w:hAnsi="Arial" w:cs="Arial"/>
          <w:color w:val="3C4043"/>
          <w:sz w:val="36"/>
          <w:szCs w:val="36"/>
          <w:shd w:val="clear" w:color="auto" w:fill="FFFFFF"/>
        </w:rPr>
        <w:t>ánh</w:t>
      </w:r>
      <w:proofErr w:type="spellEnd"/>
      <w:r w:rsidRPr="00D97ADD">
        <w:rPr>
          <w:rFonts w:ascii="Arial" w:hAnsi="Arial" w:cs="Arial"/>
          <w:color w:val="3C4043"/>
          <w:sz w:val="36"/>
          <w:szCs w:val="36"/>
          <w:shd w:val="clear" w:color="auto" w:fill="FFFFFF"/>
        </w:rPr>
        <w:t xml:space="preserve"> </w:t>
      </w:r>
      <w:proofErr w:type="spellStart"/>
      <w:r w:rsidRPr="00D97ADD">
        <w:rPr>
          <w:rFonts w:ascii="Arial" w:hAnsi="Arial" w:cs="Arial"/>
          <w:color w:val="3C4043"/>
          <w:sz w:val="36"/>
          <w:szCs w:val="36"/>
          <w:shd w:val="clear" w:color="auto" w:fill="FFFFFF"/>
        </w:rPr>
        <w:t>sáng</w:t>
      </w:r>
      <w:proofErr w:type="spellEnd"/>
      <w:r w:rsidRPr="00D97ADD">
        <w:rPr>
          <w:rFonts w:ascii="Arial" w:hAnsi="Arial" w:cs="Arial"/>
          <w:color w:val="3C4043"/>
          <w:sz w:val="36"/>
          <w:szCs w:val="36"/>
          <w:shd w:val="clear" w:color="auto" w:fill="FFFFFF"/>
        </w:rPr>
        <w:t xml:space="preserve"> </w:t>
      </w:r>
      <w:proofErr w:type="spellStart"/>
      <w:r w:rsidRPr="00D97ADD">
        <w:rPr>
          <w:rFonts w:ascii="Arial" w:hAnsi="Arial" w:cs="Arial"/>
          <w:color w:val="3C4043"/>
          <w:sz w:val="36"/>
          <w:szCs w:val="36"/>
          <w:shd w:val="clear" w:color="auto" w:fill="FFFFFF"/>
        </w:rPr>
        <w:t>nhìn</w:t>
      </w:r>
      <w:proofErr w:type="spellEnd"/>
      <w:r w:rsidRPr="00D97ADD">
        <w:rPr>
          <w:rFonts w:ascii="Arial" w:hAnsi="Arial" w:cs="Arial"/>
          <w:color w:val="3C4043"/>
          <w:sz w:val="36"/>
          <w:szCs w:val="36"/>
          <w:shd w:val="clear" w:color="auto" w:fill="FFFFFF"/>
        </w:rPr>
        <w:t xml:space="preserve"> </w:t>
      </w:r>
      <w:proofErr w:type="spellStart"/>
      <w:r w:rsidRPr="00D97ADD">
        <w:rPr>
          <w:rFonts w:ascii="Arial" w:hAnsi="Arial" w:cs="Arial"/>
          <w:color w:val="3C4043"/>
          <w:sz w:val="36"/>
          <w:szCs w:val="36"/>
          <w:shd w:val="clear" w:color="auto" w:fill="FFFFFF"/>
        </w:rPr>
        <w:t>thấy</w:t>
      </w:r>
      <w:proofErr w:type="spellEnd"/>
      <w:r w:rsidRPr="00D97ADD">
        <w:rPr>
          <w:rFonts w:ascii="Arial" w:hAnsi="Arial" w:cs="Arial"/>
          <w:color w:val="3C4043"/>
          <w:sz w:val="36"/>
          <w:szCs w:val="36"/>
          <w:shd w:val="clear" w:color="auto" w:fill="FFFFFF"/>
        </w:rPr>
        <w:t xml:space="preserve"> </w:t>
      </w:r>
      <w:proofErr w:type="spellStart"/>
      <w:r w:rsidRPr="00D97ADD">
        <w:rPr>
          <w:rFonts w:ascii="Arial" w:hAnsi="Arial" w:cs="Arial"/>
          <w:color w:val="3C4043"/>
          <w:sz w:val="36"/>
          <w:szCs w:val="36"/>
          <w:shd w:val="clear" w:color="auto" w:fill="FFFFFF"/>
        </w:rPr>
        <w:t>nhưng</w:t>
      </w:r>
      <w:proofErr w:type="spellEnd"/>
      <w:r w:rsidRPr="00D97ADD">
        <w:rPr>
          <w:rFonts w:ascii="Arial" w:hAnsi="Arial" w:cs="Arial"/>
          <w:color w:val="3C4043"/>
          <w:sz w:val="36"/>
          <w:szCs w:val="36"/>
          <w:shd w:val="clear" w:color="auto" w:fill="FFFFFF"/>
        </w:rPr>
        <w:t xml:space="preserve"> </w:t>
      </w:r>
      <w:proofErr w:type="spellStart"/>
      <w:r w:rsidRPr="00D97ADD">
        <w:rPr>
          <w:rFonts w:ascii="Arial" w:hAnsi="Arial" w:cs="Arial"/>
          <w:color w:val="3C4043"/>
          <w:sz w:val="36"/>
          <w:szCs w:val="36"/>
          <w:shd w:val="clear" w:color="auto" w:fill="FFFFFF"/>
        </w:rPr>
        <w:t>lại</w:t>
      </w:r>
      <w:proofErr w:type="spellEnd"/>
      <w:r w:rsidRPr="00D97ADD">
        <w:rPr>
          <w:rFonts w:ascii="Arial" w:hAnsi="Arial" w:cs="Arial"/>
          <w:color w:val="3C4043"/>
          <w:sz w:val="36"/>
          <w:szCs w:val="36"/>
          <w:shd w:val="clear" w:color="auto" w:fill="FFFFFF"/>
        </w:rPr>
        <w:t xml:space="preserve"> </w:t>
      </w:r>
      <w:proofErr w:type="spellStart"/>
      <w:r w:rsidRPr="00D97ADD">
        <w:rPr>
          <w:rFonts w:ascii="Arial" w:hAnsi="Arial" w:cs="Arial"/>
          <w:color w:val="3C4043"/>
          <w:sz w:val="36"/>
          <w:szCs w:val="36"/>
          <w:shd w:val="clear" w:color="auto" w:fill="FFFFFF"/>
        </w:rPr>
        <w:t>ngắn</w:t>
      </w:r>
      <w:proofErr w:type="spellEnd"/>
      <w:r w:rsidRPr="00D97ADD">
        <w:rPr>
          <w:rFonts w:ascii="Arial" w:hAnsi="Arial" w:cs="Arial"/>
          <w:color w:val="3C4043"/>
          <w:sz w:val="36"/>
          <w:szCs w:val="36"/>
          <w:shd w:val="clear" w:color="auto" w:fill="FFFFFF"/>
        </w:rPr>
        <w:t xml:space="preserve"> </w:t>
      </w:r>
      <w:proofErr w:type="spellStart"/>
      <w:r w:rsidRPr="00D97ADD">
        <w:rPr>
          <w:rFonts w:ascii="Arial" w:hAnsi="Arial" w:cs="Arial"/>
          <w:color w:val="3C4043"/>
          <w:sz w:val="36"/>
          <w:szCs w:val="36"/>
          <w:shd w:val="clear" w:color="auto" w:fill="FFFFFF"/>
        </w:rPr>
        <w:t>hơn</w:t>
      </w:r>
      <w:proofErr w:type="spellEnd"/>
      <w:r w:rsidRPr="00D97ADD">
        <w:rPr>
          <w:rFonts w:ascii="Arial" w:hAnsi="Arial" w:cs="Arial"/>
          <w:color w:val="3C4043"/>
          <w:sz w:val="36"/>
          <w:szCs w:val="36"/>
          <w:shd w:val="clear" w:color="auto" w:fill="FFFFFF"/>
        </w:rPr>
        <w:t xml:space="preserve"> </w:t>
      </w:r>
      <w:proofErr w:type="spellStart"/>
      <w:r w:rsidRPr="00D97ADD">
        <w:rPr>
          <w:rFonts w:ascii="Arial" w:hAnsi="Arial" w:cs="Arial"/>
          <w:color w:val="3C4043"/>
          <w:sz w:val="36"/>
          <w:szCs w:val="36"/>
          <w:shd w:val="clear" w:color="auto" w:fill="FFFFFF"/>
        </w:rPr>
        <w:t>bước</w:t>
      </w:r>
      <w:proofErr w:type="spellEnd"/>
      <w:r w:rsidRPr="00D97ADD">
        <w:rPr>
          <w:rFonts w:ascii="Arial" w:hAnsi="Arial" w:cs="Arial"/>
          <w:color w:val="3C4043"/>
          <w:sz w:val="36"/>
          <w:szCs w:val="36"/>
          <w:shd w:val="clear" w:color="auto" w:fill="FFFFFF"/>
        </w:rPr>
        <w:t xml:space="preserve"> </w:t>
      </w:r>
      <w:proofErr w:type="spellStart"/>
      <w:r w:rsidRPr="00D97ADD">
        <w:rPr>
          <w:rFonts w:ascii="Arial" w:hAnsi="Arial" w:cs="Arial"/>
          <w:color w:val="3C4043"/>
          <w:sz w:val="36"/>
          <w:szCs w:val="36"/>
          <w:shd w:val="clear" w:color="auto" w:fill="FFFFFF"/>
        </w:rPr>
        <w:t>sóng</w:t>
      </w:r>
      <w:proofErr w:type="spellEnd"/>
      <w:r w:rsidRPr="00D97ADD">
        <w:rPr>
          <w:rFonts w:ascii="Arial" w:hAnsi="Arial" w:cs="Arial"/>
          <w:color w:val="3C4043"/>
          <w:sz w:val="36"/>
          <w:szCs w:val="36"/>
          <w:shd w:val="clear" w:color="auto" w:fill="FFFFFF"/>
        </w:rPr>
        <w:t xml:space="preserve"> </w:t>
      </w:r>
      <w:proofErr w:type="spellStart"/>
      <w:r w:rsidRPr="00D97ADD">
        <w:rPr>
          <w:rFonts w:ascii="Arial" w:hAnsi="Arial" w:cs="Arial"/>
          <w:color w:val="3C4043"/>
          <w:sz w:val="36"/>
          <w:szCs w:val="36"/>
          <w:shd w:val="clear" w:color="auto" w:fill="FFFFFF"/>
        </w:rPr>
        <w:t>viba</w:t>
      </w:r>
      <w:proofErr w:type="spellEnd"/>
      <w:r w:rsidRPr="00D97ADD">
        <w:rPr>
          <w:rFonts w:ascii="Arial" w:hAnsi="Arial" w:cs="Arial"/>
          <w:color w:val="3C4043"/>
          <w:sz w:val="36"/>
          <w:szCs w:val="36"/>
          <w:shd w:val="clear" w:color="auto" w:fill="FFFFFF"/>
        </w:rPr>
        <w:t xml:space="preserve"> </w:t>
      </w:r>
      <w:proofErr w:type="gramStart"/>
      <w:r w:rsidRPr="00D97ADD">
        <w:rPr>
          <w:rFonts w:ascii="Arial" w:hAnsi="Arial" w:cs="Arial"/>
          <w:color w:val="3C4043"/>
          <w:sz w:val="36"/>
          <w:szCs w:val="36"/>
          <w:shd w:val="clear" w:color="auto" w:fill="FFFFFF"/>
        </w:rPr>
        <w:t xml:space="preserve">( </w:t>
      </w:r>
      <w:proofErr w:type="spellStart"/>
      <w:r w:rsidRPr="00D97ADD">
        <w:rPr>
          <w:rFonts w:ascii="Arial" w:hAnsi="Arial" w:cs="Arial"/>
          <w:color w:val="3C4043"/>
          <w:sz w:val="36"/>
          <w:szCs w:val="36"/>
          <w:shd w:val="clear" w:color="auto" w:fill="FFFFFF"/>
        </w:rPr>
        <w:t>bước</w:t>
      </w:r>
      <w:proofErr w:type="spellEnd"/>
      <w:proofErr w:type="gramEnd"/>
      <w:r w:rsidRPr="00D97ADD">
        <w:rPr>
          <w:rFonts w:ascii="Arial" w:hAnsi="Arial" w:cs="Arial"/>
          <w:color w:val="3C4043"/>
          <w:sz w:val="36"/>
          <w:szCs w:val="36"/>
          <w:shd w:val="clear" w:color="auto" w:fill="FFFFFF"/>
        </w:rPr>
        <w:t xml:space="preserve"> </w:t>
      </w:r>
      <w:proofErr w:type="spellStart"/>
      <w:r w:rsidRPr="00D97ADD">
        <w:rPr>
          <w:rFonts w:ascii="Arial" w:hAnsi="Arial" w:cs="Arial"/>
          <w:color w:val="3C4043"/>
          <w:sz w:val="36"/>
          <w:szCs w:val="36"/>
          <w:shd w:val="clear" w:color="auto" w:fill="FFFFFF"/>
        </w:rPr>
        <w:t>sóng</w:t>
      </w:r>
      <w:proofErr w:type="spellEnd"/>
      <w:r w:rsidRPr="00D97ADD">
        <w:rPr>
          <w:rFonts w:ascii="Arial" w:hAnsi="Arial" w:cs="Arial"/>
          <w:color w:val="3C4043"/>
          <w:sz w:val="36"/>
          <w:szCs w:val="36"/>
          <w:shd w:val="clear" w:color="auto" w:fill="FFFFFF"/>
        </w:rPr>
        <w:t xml:space="preserve"> </w:t>
      </w:r>
      <w:proofErr w:type="spellStart"/>
      <w:r w:rsidRPr="00D97ADD">
        <w:rPr>
          <w:rFonts w:ascii="Arial" w:hAnsi="Arial" w:cs="Arial"/>
          <w:color w:val="3C4043"/>
          <w:sz w:val="36"/>
          <w:szCs w:val="36"/>
          <w:shd w:val="clear" w:color="auto" w:fill="FFFFFF"/>
        </w:rPr>
        <w:t>của</w:t>
      </w:r>
      <w:proofErr w:type="spellEnd"/>
      <w:r w:rsidRPr="00D97ADD">
        <w:rPr>
          <w:rFonts w:ascii="Arial" w:hAnsi="Arial" w:cs="Arial"/>
          <w:color w:val="3C4043"/>
          <w:sz w:val="36"/>
          <w:szCs w:val="36"/>
          <w:shd w:val="clear" w:color="auto" w:fill="FFFFFF"/>
        </w:rPr>
        <w:t xml:space="preserve"> </w:t>
      </w:r>
      <w:proofErr w:type="spellStart"/>
      <w:r w:rsidRPr="00D97ADD">
        <w:rPr>
          <w:rFonts w:ascii="Arial" w:hAnsi="Arial" w:cs="Arial"/>
          <w:color w:val="3C4043"/>
          <w:sz w:val="36"/>
          <w:szCs w:val="36"/>
          <w:shd w:val="clear" w:color="auto" w:fill="FFFFFF"/>
        </w:rPr>
        <w:t>lò</w:t>
      </w:r>
      <w:proofErr w:type="spellEnd"/>
      <w:r w:rsidRPr="00D97ADD">
        <w:rPr>
          <w:rFonts w:ascii="Arial" w:hAnsi="Arial" w:cs="Arial"/>
          <w:color w:val="3C4043"/>
          <w:sz w:val="36"/>
          <w:szCs w:val="36"/>
          <w:shd w:val="clear" w:color="auto" w:fill="FFFFFF"/>
        </w:rPr>
        <w:t xml:space="preserve"> vi </w:t>
      </w:r>
      <w:proofErr w:type="spellStart"/>
      <w:r w:rsidRPr="00D97ADD">
        <w:rPr>
          <w:rFonts w:ascii="Arial" w:hAnsi="Arial" w:cs="Arial"/>
          <w:color w:val="3C4043"/>
          <w:sz w:val="36"/>
          <w:szCs w:val="36"/>
          <w:shd w:val="clear" w:color="auto" w:fill="FFFFFF"/>
        </w:rPr>
        <w:t>sóng</w:t>
      </w:r>
      <w:proofErr w:type="spellEnd"/>
      <w:r w:rsidRPr="00D97ADD">
        <w:rPr>
          <w:rFonts w:ascii="Arial" w:hAnsi="Arial" w:cs="Arial"/>
          <w:color w:val="3C4043"/>
          <w:sz w:val="36"/>
          <w:szCs w:val="36"/>
          <w:shd w:val="clear" w:color="auto" w:fill="FFFFFF"/>
        </w:rPr>
        <w:t>).</w:t>
      </w:r>
      <w:r w:rsidRPr="00D97ADD">
        <w:rPr>
          <w:rFonts w:ascii="Tahoma" w:eastAsia="Times New Roman" w:hAnsi="Tahoma" w:cs="Tahoma"/>
          <w:color w:val="000000"/>
          <w:sz w:val="36"/>
          <w:szCs w:val="36"/>
        </w:rPr>
        <w:t xml:space="preserve"> </w:t>
      </w:r>
    </w:p>
    <w:p w:rsidR="00D97ADD" w:rsidRPr="00741D0D" w:rsidRDefault="00D97ADD" w:rsidP="00D97ADD">
      <w:pPr>
        <w:pStyle w:val="ListParagraph"/>
        <w:numPr>
          <w:ilvl w:val="0"/>
          <w:numId w:val="31"/>
        </w:numPr>
        <w:spacing w:line="330" w:lineRule="atLeast"/>
        <w:rPr>
          <w:rFonts w:ascii="Tahoma" w:eastAsia="Times New Roman" w:hAnsi="Tahoma" w:cs="Tahoma"/>
          <w:color w:val="000000"/>
          <w:sz w:val="36"/>
          <w:szCs w:val="36"/>
        </w:rPr>
      </w:pPr>
      <w:proofErr w:type="spellStart"/>
      <w:r w:rsidRPr="00D97ADD">
        <w:rPr>
          <w:rFonts w:ascii="Arial" w:hAnsi="Arial" w:cs="Arial"/>
          <w:color w:val="3C4043"/>
          <w:sz w:val="36"/>
          <w:szCs w:val="36"/>
          <w:shd w:val="clear" w:color="auto" w:fill="FFFFFF"/>
        </w:rPr>
        <w:t>Trong</w:t>
      </w:r>
      <w:proofErr w:type="spellEnd"/>
      <w:r w:rsidRPr="00D97ADD">
        <w:rPr>
          <w:rFonts w:ascii="Arial" w:hAnsi="Arial" w:cs="Arial"/>
          <w:color w:val="3C4043"/>
          <w:sz w:val="36"/>
          <w:szCs w:val="36"/>
          <w:shd w:val="clear" w:color="auto" w:fill="FFFFFF"/>
        </w:rPr>
        <w:t xml:space="preserve"> </w:t>
      </w:r>
      <w:proofErr w:type="spellStart"/>
      <w:r w:rsidRPr="00D97ADD">
        <w:rPr>
          <w:rFonts w:ascii="Arial" w:hAnsi="Arial" w:cs="Arial"/>
          <w:color w:val="3C4043"/>
          <w:sz w:val="36"/>
          <w:szCs w:val="36"/>
          <w:shd w:val="clear" w:color="auto" w:fill="FFFFFF"/>
        </w:rPr>
        <w:t>đó</w:t>
      </w:r>
      <w:proofErr w:type="spellEnd"/>
      <w:r w:rsidRPr="00D97ADD">
        <w:rPr>
          <w:rFonts w:ascii="Arial" w:hAnsi="Arial" w:cs="Arial"/>
          <w:color w:val="3C4043"/>
          <w:sz w:val="36"/>
          <w:szCs w:val="36"/>
          <w:shd w:val="clear" w:color="auto" w:fill="FFFFFF"/>
        </w:rPr>
        <w:t xml:space="preserve">, </w:t>
      </w:r>
      <w:proofErr w:type="spellStart"/>
      <w:r w:rsidRPr="00D97ADD">
        <w:rPr>
          <w:rFonts w:ascii="Arial" w:hAnsi="Arial" w:cs="Arial"/>
          <w:color w:val="3C4043"/>
          <w:sz w:val="36"/>
          <w:szCs w:val="36"/>
          <w:shd w:val="clear" w:color="auto" w:fill="FFFFFF"/>
        </w:rPr>
        <w:t>tia</w:t>
      </w:r>
      <w:proofErr w:type="spellEnd"/>
      <w:r w:rsidRPr="00D97ADD">
        <w:rPr>
          <w:rFonts w:ascii="Arial" w:hAnsi="Arial" w:cs="Arial"/>
          <w:color w:val="3C4043"/>
          <w:sz w:val="36"/>
          <w:szCs w:val="36"/>
          <w:shd w:val="clear" w:color="auto" w:fill="FFFFFF"/>
        </w:rPr>
        <w:t xml:space="preserve"> </w:t>
      </w:r>
      <w:proofErr w:type="spellStart"/>
      <w:r w:rsidRPr="00D97ADD">
        <w:rPr>
          <w:rFonts w:ascii="Arial" w:hAnsi="Arial" w:cs="Arial"/>
          <w:color w:val="3C4043"/>
          <w:sz w:val="36"/>
          <w:szCs w:val="36"/>
          <w:shd w:val="clear" w:color="auto" w:fill="FFFFFF"/>
        </w:rPr>
        <w:t>hồng</w:t>
      </w:r>
      <w:proofErr w:type="spellEnd"/>
      <w:r w:rsidRPr="00D97ADD">
        <w:rPr>
          <w:rFonts w:ascii="Arial" w:hAnsi="Arial" w:cs="Arial"/>
          <w:color w:val="3C4043"/>
          <w:sz w:val="36"/>
          <w:szCs w:val="36"/>
          <w:shd w:val="clear" w:color="auto" w:fill="FFFFFF"/>
        </w:rPr>
        <w:t xml:space="preserve"> </w:t>
      </w:r>
      <w:proofErr w:type="spellStart"/>
      <w:r w:rsidRPr="00D97ADD">
        <w:rPr>
          <w:rFonts w:ascii="Arial" w:hAnsi="Arial" w:cs="Arial"/>
          <w:color w:val="3C4043"/>
          <w:sz w:val="36"/>
          <w:szCs w:val="36"/>
          <w:shd w:val="clear" w:color="auto" w:fill="FFFFFF"/>
        </w:rPr>
        <w:t>ngoại</w:t>
      </w:r>
      <w:proofErr w:type="spellEnd"/>
      <w:r w:rsidRPr="00D97ADD">
        <w:rPr>
          <w:rFonts w:ascii="Arial" w:hAnsi="Arial" w:cs="Arial"/>
          <w:color w:val="3C4043"/>
          <w:sz w:val="36"/>
          <w:szCs w:val="36"/>
          <w:shd w:val="clear" w:color="auto" w:fill="FFFFFF"/>
        </w:rPr>
        <w:t xml:space="preserve"> </w:t>
      </w:r>
      <w:proofErr w:type="spellStart"/>
      <w:r w:rsidRPr="00D97ADD">
        <w:rPr>
          <w:rFonts w:ascii="Arial" w:hAnsi="Arial" w:cs="Arial"/>
          <w:color w:val="3C4043"/>
          <w:sz w:val="36"/>
          <w:szCs w:val="36"/>
          <w:shd w:val="clear" w:color="auto" w:fill="FFFFFF"/>
        </w:rPr>
        <w:t>có</w:t>
      </w:r>
      <w:proofErr w:type="spellEnd"/>
      <w:r w:rsidRPr="00D97ADD">
        <w:rPr>
          <w:rFonts w:ascii="Arial" w:hAnsi="Arial" w:cs="Arial"/>
          <w:color w:val="3C4043"/>
          <w:sz w:val="36"/>
          <w:szCs w:val="36"/>
          <w:shd w:val="clear" w:color="auto" w:fill="FFFFFF"/>
        </w:rPr>
        <w:t xml:space="preserve"> </w:t>
      </w:r>
      <w:proofErr w:type="spellStart"/>
      <w:r w:rsidRPr="00D97ADD">
        <w:rPr>
          <w:rFonts w:ascii="Arial" w:hAnsi="Arial" w:cs="Arial"/>
          <w:color w:val="3C4043"/>
          <w:sz w:val="36"/>
          <w:szCs w:val="36"/>
          <w:shd w:val="clear" w:color="auto" w:fill="FFFFFF"/>
        </w:rPr>
        <w:t>tần</w:t>
      </w:r>
      <w:proofErr w:type="spellEnd"/>
      <w:r w:rsidRPr="00D97ADD">
        <w:rPr>
          <w:rFonts w:ascii="Arial" w:hAnsi="Arial" w:cs="Arial"/>
          <w:color w:val="3C4043"/>
          <w:sz w:val="36"/>
          <w:szCs w:val="36"/>
          <w:shd w:val="clear" w:color="auto" w:fill="FFFFFF"/>
        </w:rPr>
        <w:t xml:space="preserve"> </w:t>
      </w:r>
      <w:proofErr w:type="spellStart"/>
      <w:r w:rsidRPr="00D97ADD">
        <w:rPr>
          <w:rFonts w:ascii="Arial" w:hAnsi="Arial" w:cs="Arial"/>
          <w:color w:val="3C4043"/>
          <w:sz w:val="36"/>
          <w:szCs w:val="36"/>
          <w:shd w:val="clear" w:color="auto" w:fill="FFFFFF"/>
        </w:rPr>
        <w:t>số</w:t>
      </w:r>
      <w:proofErr w:type="spellEnd"/>
      <w:r w:rsidRPr="00D97ADD">
        <w:rPr>
          <w:rFonts w:ascii="Arial" w:hAnsi="Arial" w:cs="Arial"/>
          <w:color w:val="3C4043"/>
          <w:sz w:val="36"/>
          <w:szCs w:val="36"/>
          <w:shd w:val="clear" w:color="auto" w:fill="FFFFFF"/>
        </w:rPr>
        <w:t xml:space="preserve"> 300 GHz – 300 MHz, </w:t>
      </w:r>
      <w:proofErr w:type="spellStart"/>
      <w:r w:rsidRPr="00D97ADD">
        <w:rPr>
          <w:rFonts w:ascii="Arial" w:hAnsi="Arial" w:cs="Arial"/>
          <w:color w:val="3C4043"/>
          <w:sz w:val="36"/>
          <w:szCs w:val="36"/>
          <w:shd w:val="clear" w:color="auto" w:fill="FFFFFF"/>
        </w:rPr>
        <w:t>năng</w:t>
      </w:r>
      <w:proofErr w:type="spellEnd"/>
      <w:r w:rsidRPr="00D97ADD">
        <w:rPr>
          <w:rFonts w:ascii="Arial" w:hAnsi="Arial" w:cs="Arial"/>
          <w:color w:val="3C4043"/>
          <w:sz w:val="36"/>
          <w:szCs w:val="36"/>
          <w:shd w:val="clear" w:color="auto" w:fill="FFFFFF"/>
        </w:rPr>
        <w:t xml:space="preserve"> </w:t>
      </w:r>
      <w:proofErr w:type="spellStart"/>
      <w:r w:rsidRPr="00D97ADD">
        <w:rPr>
          <w:rFonts w:ascii="Arial" w:hAnsi="Arial" w:cs="Arial"/>
          <w:color w:val="3C4043"/>
          <w:sz w:val="36"/>
          <w:szCs w:val="36"/>
          <w:shd w:val="clear" w:color="auto" w:fill="FFFFFF"/>
        </w:rPr>
        <w:t>lượng</w:t>
      </w:r>
      <w:proofErr w:type="spellEnd"/>
      <w:r w:rsidRPr="00D97ADD">
        <w:rPr>
          <w:rFonts w:ascii="Arial" w:hAnsi="Arial" w:cs="Arial"/>
          <w:color w:val="3C4043"/>
          <w:sz w:val="36"/>
          <w:szCs w:val="36"/>
          <w:shd w:val="clear" w:color="auto" w:fill="FFFFFF"/>
        </w:rPr>
        <w:t xml:space="preserve"> </w:t>
      </w:r>
      <w:proofErr w:type="spellStart"/>
      <w:r w:rsidRPr="00D97ADD">
        <w:rPr>
          <w:rFonts w:ascii="Arial" w:hAnsi="Arial" w:cs="Arial"/>
          <w:color w:val="3C4043"/>
          <w:sz w:val="36"/>
          <w:szCs w:val="36"/>
          <w:shd w:val="clear" w:color="auto" w:fill="FFFFFF"/>
        </w:rPr>
        <w:t>của</w:t>
      </w:r>
      <w:proofErr w:type="spellEnd"/>
      <w:r w:rsidRPr="00D97ADD">
        <w:rPr>
          <w:rFonts w:ascii="Arial" w:hAnsi="Arial" w:cs="Arial"/>
          <w:color w:val="3C4043"/>
          <w:sz w:val="36"/>
          <w:szCs w:val="36"/>
          <w:shd w:val="clear" w:color="auto" w:fill="FFFFFF"/>
        </w:rPr>
        <w:t xml:space="preserve"> photon </w:t>
      </w:r>
      <w:proofErr w:type="spellStart"/>
      <w:r w:rsidRPr="00D97ADD">
        <w:rPr>
          <w:rFonts w:ascii="Arial" w:hAnsi="Arial" w:cs="Arial"/>
          <w:color w:val="3C4043"/>
          <w:sz w:val="36"/>
          <w:szCs w:val="36"/>
          <w:shd w:val="clear" w:color="auto" w:fill="FFFFFF"/>
        </w:rPr>
        <w:t>dao</w:t>
      </w:r>
      <w:proofErr w:type="spellEnd"/>
      <w:r w:rsidRPr="00D97ADD">
        <w:rPr>
          <w:rFonts w:ascii="Arial" w:hAnsi="Arial" w:cs="Arial"/>
          <w:color w:val="3C4043"/>
          <w:sz w:val="36"/>
          <w:szCs w:val="36"/>
          <w:shd w:val="clear" w:color="auto" w:fill="FFFFFF"/>
        </w:rPr>
        <w:t xml:space="preserve"> </w:t>
      </w:r>
      <w:proofErr w:type="spellStart"/>
      <w:r w:rsidRPr="00D97ADD">
        <w:rPr>
          <w:rFonts w:ascii="Arial" w:hAnsi="Arial" w:cs="Arial"/>
          <w:color w:val="3C4043"/>
          <w:sz w:val="36"/>
          <w:szCs w:val="36"/>
          <w:shd w:val="clear" w:color="auto" w:fill="FFFFFF"/>
        </w:rPr>
        <w:t>động</w:t>
      </w:r>
      <w:proofErr w:type="spellEnd"/>
      <w:r w:rsidRPr="00D97ADD">
        <w:rPr>
          <w:rFonts w:ascii="Arial" w:hAnsi="Arial" w:cs="Arial"/>
          <w:color w:val="3C4043"/>
          <w:sz w:val="36"/>
          <w:szCs w:val="36"/>
          <w:shd w:val="clear" w:color="auto" w:fill="FFFFFF"/>
        </w:rPr>
        <w:t xml:space="preserve"> ở </w:t>
      </w:r>
      <w:proofErr w:type="spellStart"/>
      <w:r w:rsidRPr="00D97ADD">
        <w:rPr>
          <w:rFonts w:ascii="Arial" w:hAnsi="Arial" w:cs="Arial"/>
          <w:color w:val="3C4043"/>
          <w:sz w:val="36"/>
          <w:szCs w:val="36"/>
          <w:shd w:val="clear" w:color="auto" w:fill="FFFFFF"/>
        </w:rPr>
        <w:t>khoảng</w:t>
      </w:r>
      <w:proofErr w:type="spellEnd"/>
      <w:r w:rsidRPr="00D97ADD">
        <w:rPr>
          <w:rFonts w:ascii="Arial" w:hAnsi="Arial" w:cs="Arial"/>
          <w:color w:val="3C4043"/>
          <w:sz w:val="36"/>
          <w:szCs w:val="36"/>
          <w:shd w:val="clear" w:color="auto" w:fill="FFFFFF"/>
        </w:rPr>
        <w:t xml:space="preserve"> 1.24 </w:t>
      </w:r>
      <w:proofErr w:type="spellStart"/>
      <w:r w:rsidRPr="00D97ADD">
        <w:rPr>
          <w:rFonts w:ascii="Arial" w:hAnsi="Arial" w:cs="Arial"/>
          <w:color w:val="3C4043"/>
          <w:sz w:val="36"/>
          <w:szCs w:val="36"/>
          <w:shd w:val="clear" w:color="auto" w:fill="FFFFFF"/>
        </w:rPr>
        <w:t>meV</w:t>
      </w:r>
      <w:proofErr w:type="spellEnd"/>
      <w:r w:rsidRPr="00D97ADD">
        <w:rPr>
          <w:rFonts w:ascii="Arial" w:hAnsi="Arial" w:cs="Arial"/>
          <w:color w:val="3C4043"/>
          <w:sz w:val="36"/>
          <w:szCs w:val="36"/>
          <w:shd w:val="clear" w:color="auto" w:fill="FFFFFF"/>
        </w:rPr>
        <w:t xml:space="preserve"> – 1.7 eV.</w:t>
      </w:r>
    </w:p>
    <w:p w:rsidR="00741D0D" w:rsidRDefault="00741D0D" w:rsidP="00741D0D">
      <w:pPr>
        <w:pStyle w:val="NormalWeb"/>
        <w:shd w:val="clear" w:color="auto" w:fill="FFFFFF"/>
        <w:spacing w:before="0" w:beforeAutospacing="0" w:after="240" w:afterAutospacing="0" w:line="360" w:lineRule="atLeast"/>
        <w:ind w:left="48" w:right="48"/>
        <w:jc w:val="both"/>
        <w:rPr>
          <w:rFonts w:ascii="Tahoma" w:hAnsi="Tahoma" w:cs="Tahoma"/>
          <w:color w:val="000000"/>
          <w:sz w:val="36"/>
          <w:szCs w:val="36"/>
        </w:rPr>
      </w:pPr>
      <w:r>
        <w:rPr>
          <w:rFonts w:ascii="Tahoma" w:hAnsi="Tahoma" w:cs="Tahoma"/>
          <w:color w:val="000000"/>
          <w:sz w:val="36"/>
          <w:szCs w:val="36"/>
        </w:rPr>
        <w:t xml:space="preserve">       - </w:t>
      </w:r>
      <w:proofErr w:type="spellStart"/>
      <w:r w:rsidRPr="00741D0D">
        <w:rPr>
          <w:rFonts w:ascii="Tahoma" w:hAnsi="Tahoma" w:cs="Tahoma"/>
          <w:color w:val="000000"/>
          <w:sz w:val="36"/>
          <w:szCs w:val="36"/>
        </w:rPr>
        <w:t>Tính</w:t>
      </w:r>
      <w:proofErr w:type="spellEnd"/>
      <w:r w:rsidRPr="00741D0D">
        <w:rPr>
          <w:rFonts w:ascii="Tahoma" w:hAnsi="Tahoma" w:cs="Tahoma"/>
          <w:color w:val="000000"/>
          <w:sz w:val="36"/>
          <w:szCs w:val="36"/>
        </w:rPr>
        <w:t xml:space="preserve"> </w:t>
      </w:r>
      <w:proofErr w:type="spellStart"/>
      <w:r w:rsidRPr="00741D0D">
        <w:rPr>
          <w:rFonts w:ascii="Tahoma" w:hAnsi="Tahoma" w:cs="Tahoma"/>
          <w:color w:val="000000"/>
          <w:sz w:val="36"/>
          <w:szCs w:val="36"/>
        </w:rPr>
        <w:t>chất</w:t>
      </w:r>
      <w:proofErr w:type="spellEnd"/>
      <w:r w:rsidRPr="00741D0D">
        <w:rPr>
          <w:rFonts w:ascii="Tahoma" w:hAnsi="Tahoma" w:cs="Tahoma"/>
          <w:color w:val="000000"/>
          <w:sz w:val="36"/>
          <w:szCs w:val="36"/>
        </w:rPr>
        <w:t>:</w:t>
      </w:r>
    </w:p>
    <w:p w:rsidR="00741D0D" w:rsidRPr="00741D0D" w:rsidRDefault="00741D0D" w:rsidP="00741D0D">
      <w:pPr>
        <w:pStyle w:val="NormalWeb"/>
        <w:shd w:val="clear" w:color="auto" w:fill="FFFFFF"/>
        <w:spacing w:before="0" w:beforeAutospacing="0" w:after="240" w:afterAutospacing="0" w:line="360" w:lineRule="atLeast"/>
        <w:ind w:left="48" w:right="48"/>
        <w:jc w:val="both"/>
        <w:rPr>
          <w:rFonts w:ascii="Arial" w:hAnsi="Arial" w:cs="Arial"/>
          <w:color w:val="000000"/>
          <w:sz w:val="36"/>
          <w:szCs w:val="36"/>
        </w:rPr>
      </w:pPr>
      <w:r w:rsidRPr="00741D0D">
        <w:rPr>
          <w:rFonts w:ascii="Tahoma" w:hAnsi="Tahoma" w:cs="Tahoma"/>
          <w:color w:val="000000"/>
          <w:sz w:val="36"/>
          <w:szCs w:val="36"/>
        </w:rPr>
        <w:t xml:space="preserve"> </w:t>
      </w:r>
      <w:r>
        <w:rPr>
          <w:rFonts w:ascii="Tahoma" w:hAnsi="Tahoma" w:cs="Tahoma"/>
          <w:color w:val="000000"/>
          <w:sz w:val="36"/>
          <w:szCs w:val="36"/>
        </w:rPr>
        <w:t xml:space="preserve">     </w:t>
      </w:r>
      <w:r w:rsidRPr="00741D0D">
        <w:rPr>
          <w:rFonts w:ascii="Arial" w:hAnsi="Arial" w:cs="Arial"/>
          <w:color w:val="000000"/>
          <w:sz w:val="36"/>
          <w:szCs w:val="36"/>
        </w:rPr>
        <w:t>+</w:t>
      </w:r>
      <w:r w:rsidRPr="00741D0D">
        <w:rPr>
          <w:rFonts w:ascii="Arial" w:hAnsi="Arial" w:cs="Arial"/>
          <w:color w:val="000000"/>
          <w:sz w:val="36"/>
          <w:szCs w:val="36"/>
        </w:rPr>
        <w:t xml:space="preserve"> </w:t>
      </w:r>
      <w:proofErr w:type="spellStart"/>
      <w:r w:rsidRPr="00741D0D">
        <w:rPr>
          <w:rFonts w:ascii="Arial" w:hAnsi="Arial" w:cs="Arial"/>
          <w:color w:val="000000"/>
          <w:sz w:val="36"/>
          <w:szCs w:val="36"/>
        </w:rPr>
        <w:t>Tác</w:t>
      </w:r>
      <w:proofErr w:type="spellEnd"/>
      <w:r w:rsidRPr="00741D0D">
        <w:rPr>
          <w:rFonts w:ascii="Arial" w:hAnsi="Arial" w:cs="Arial"/>
          <w:color w:val="000000"/>
          <w:sz w:val="36"/>
          <w:szCs w:val="36"/>
        </w:rPr>
        <w:t xml:space="preserve"> </w:t>
      </w:r>
      <w:proofErr w:type="spellStart"/>
      <w:r w:rsidRPr="00741D0D">
        <w:rPr>
          <w:rFonts w:ascii="Arial" w:hAnsi="Arial" w:cs="Arial"/>
          <w:color w:val="000000"/>
          <w:sz w:val="36"/>
          <w:szCs w:val="36"/>
        </w:rPr>
        <w:t>dụng</w:t>
      </w:r>
      <w:proofErr w:type="spellEnd"/>
      <w:r w:rsidRPr="00741D0D">
        <w:rPr>
          <w:rFonts w:ascii="Arial" w:hAnsi="Arial" w:cs="Arial"/>
          <w:color w:val="000000"/>
          <w:sz w:val="36"/>
          <w:szCs w:val="36"/>
        </w:rPr>
        <w:t xml:space="preserve"> </w:t>
      </w:r>
      <w:proofErr w:type="spellStart"/>
      <w:r w:rsidRPr="00741D0D">
        <w:rPr>
          <w:rFonts w:ascii="Arial" w:hAnsi="Arial" w:cs="Arial"/>
          <w:color w:val="000000"/>
          <w:sz w:val="36"/>
          <w:szCs w:val="36"/>
        </w:rPr>
        <w:t>nhiệt</w:t>
      </w:r>
      <w:proofErr w:type="spellEnd"/>
      <w:r w:rsidRPr="00741D0D">
        <w:rPr>
          <w:rFonts w:ascii="Arial" w:hAnsi="Arial" w:cs="Arial"/>
          <w:color w:val="000000"/>
          <w:sz w:val="36"/>
          <w:szCs w:val="36"/>
        </w:rPr>
        <w:t xml:space="preserve"> </w:t>
      </w:r>
      <w:proofErr w:type="spellStart"/>
      <w:r w:rsidRPr="00741D0D">
        <w:rPr>
          <w:rFonts w:ascii="Arial" w:hAnsi="Arial" w:cs="Arial"/>
          <w:color w:val="000000"/>
          <w:sz w:val="36"/>
          <w:szCs w:val="36"/>
        </w:rPr>
        <w:t>là</w:t>
      </w:r>
      <w:proofErr w:type="spellEnd"/>
      <w:r w:rsidRPr="00741D0D">
        <w:rPr>
          <w:rFonts w:ascii="Arial" w:hAnsi="Arial" w:cs="Arial"/>
          <w:color w:val="000000"/>
          <w:sz w:val="36"/>
          <w:szCs w:val="36"/>
        </w:rPr>
        <w:t xml:space="preserve"> </w:t>
      </w:r>
      <w:proofErr w:type="spellStart"/>
      <w:r w:rsidRPr="00741D0D">
        <w:rPr>
          <w:rFonts w:ascii="Arial" w:hAnsi="Arial" w:cs="Arial"/>
          <w:color w:val="000000"/>
          <w:sz w:val="36"/>
          <w:szCs w:val="36"/>
        </w:rPr>
        <w:t>tính</w:t>
      </w:r>
      <w:proofErr w:type="spellEnd"/>
      <w:r w:rsidRPr="00741D0D">
        <w:rPr>
          <w:rFonts w:ascii="Arial" w:hAnsi="Arial" w:cs="Arial"/>
          <w:color w:val="000000"/>
          <w:sz w:val="36"/>
          <w:szCs w:val="36"/>
        </w:rPr>
        <w:t xml:space="preserve"> </w:t>
      </w:r>
      <w:proofErr w:type="spellStart"/>
      <w:r w:rsidRPr="00741D0D">
        <w:rPr>
          <w:rFonts w:ascii="Arial" w:hAnsi="Arial" w:cs="Arial"/>
          <w:color w:val="000000"/>
          <w:sz w:val="36"/>
          <w:szCs w:val="36"/>
        </w:rPr>
        <w:t>chất</w:t>
      </w:r>
      <w:proofErr w:type="spellEnd"/>
      <w:r w:rsidRPr="00741D0D">
        <w:rPr>
          <w:rFonts w:ascii="Arial" w:hAnsi="Arial" w:cs="Arial"/>
          <w:color w:val="000000"/>
          <w:sz w:val="36"/>
          <w:szCs w:val="36"/>
        </w:rPr>
        <w:t xml:space="preserve"> </w:t>
      </w:r>
      <w:proofErr w:type="spellStart"/>
      <w:r w:rsidRPr="00741D0D">
        <w:rPr>
          <w:rFonts w:ascii="Arial" w:hAnsi="Arial" w:cs="Arial"/>
          <w:color w:val="000000"/>
          <w:sz w:val="36"/>
          <w:szCs w:val="36"/>
        </w:rPr>
        <w:t>nổi</w:t>
      </w:r>
      <w:proofErr w:type="spellEnd"/>
      <w:r w:rsidRPr="00741D0D">
        <w:rPr>
          <w:rFonts w:ascii="Arial" w:hAnsi="Arial" w:cs="Arial"/>
          <w:color w:val="000000"/>
          <w:sz w:val="36"/>
          <w:szCs w:val="36"/>
        </w:rPr>
        <w:t xml:space="preserve"> </w:t>
      </w:r>
      <w:proofErr w:type="spellStart"/>
      <w:r w:rsidRPr="00741D0D">
        <w:rPr>
          <w:rFonts w:ascii="Arial" w:hAnsi="Arial" w:cs="Arial"/>
          <w:color w:val="000000"/>
          <w:sz w:val="36"/>
          <w:szCs w:val="36"/>
        </w:rPr>
        <w:t>bật</w:t>
      </w:r>
      <w:proofErr w:type="spellEnd"/>
      <w:r w:rsidRPr="00741D0D">
        <w:rPr>
          <w:rFonts w:ascii="Arial" w:hAnsi="Arial" w:cs="Arial"/>
          <w:color w:val="000000"/>
          <w:sz w:val="36"/>
          <w:szCs w:val="36"/>
        </w:rPr>
        <w:t xml:space="preserve"> </w:t>
      </w:r>
      <w:proofErr w:type="spellStart"/>
      <w:r w:rsidRPr="00741D0D">
        <w:rPr>
          <w:rFonts w:ascii="Arial" w:hAnsi="Arial" w:cs="Arial"/>
          <w:color w:val="000000"/>
          <w:sz w:val="36"/>
          <w:szCs w:val="36"/>
        </w:rPr>
        <w:t>nhất</w:t>
      </w:r>
      <w:proofErr w:type="spellEnd"/>
      <w:r w:rsidRPr="00741D0D">
        <w:rPr>
          <w:rFonts w:ascii="Arial" w:hAnsi="Arial" w:cs="Arial"/>
          <w:color w:val="000000"/>
          <w:sz w:val="36"/>
          <w:szCs w:val="36"/>
        </w:rPr>
        <w:t xml:space="preserve">. </w:t>
      </w:r>
      <w:proofErr w:type="spellStart"/>
      <w:r w:rsidRPr="00741D0D">
        <w:rPr>
          <w:rFonts w:ascii="Arial" w:hAnsi="Arial" w:cs="Arial"/>
          <w:color w:val="000000"/>
          <w:sz w:val="36"/>
          <w:szCs w:val="36"/>
        </w:rPr>
        <w:t>Vật</w:t>
      </w:r>
      <w:proofErr w:type="spellEnd"/>
      <w:r w:rsidRPr="00741D0D">
        <w:rPr>
          <w:rFonts w:ascii="Arial" w:hAnsi="Arial" w:cs="Arial"/>
          <w:color w:val="000000"/>
          <w:sz w:val="36"/>
          <w:szCs w:val="36"/>
        </w:rPr>
        <w:t xml:space="preserve"> </w:t>
      </w:r>
      <w:proofErr w:type="spellStart"/>
      <w:r w:rsidRPr="00741D0D">
        <w:rPr>
          <w:rFonts w:ascii="Arial" w:hAnsi="Arial" w:cs="Arial"/>
          <w:color w:val="000000"/>
          <w:sz w:val="36"/>
          <w:szCs w:val="36"/>
        </w:rPr>
        <w:t>hấp</w:t>
      </w:r>
      <w:proofErr w:type="spellEnd"/>
      <w:r w:rsidRPr="00741D0D">
        <w:rPr>
          <w:rFonts w:ascii="Arial" w:hAnsi="Arial" w:cs="Arial"/>
          <w:color w:val="000000"/>
          <w:sz w:val="36"/>
          <w:szCs w:val="36"/>
        </w:rPr>
        <w:t xml:space="preserve"> </w:t>
      </w:r>
      <w:proofErr w:type="spellStart"/>
      <w:r w:rsidRPr="00741D0D">
        <w:rPr>
          <w:rFonts w:ascii="Arial" w:hAnsi="Arial" w:cs="Arial"/>
          <w:color w:val="000000"/>
          <w:sz w:val="36"/>
          <w:szCs w:val="36"/>
        </w:rPr>
        <w:t>thụ</w:t>
      </w:r>
      <w:proofErr w:type="spellEnd"/>
      <w:r w:rsidRPr="00741D0D">
        <w:rPr>
          <w:rFonts w:ascii="Arial" w:hAnsi="Arial" w:cs="Arial"/>
          <w:color w:val="000000"/>
          <w:sz w:val="36"/>
          <w:szCs w:val="36"/>
        </w:rPr>
        <w:t xml:space="preserve"> </w:t>
      </w:r>
      <w:proofErr w:type="spellStart"/>
      <w:proofErr w:type="gramStart"/>
      <w:r w:rsidRPr="00741D0D">
        <w:rPr>
          <w:rFonts w:ascii="Arial" w:hAnsi="Arial" w:cs="Arial"/>
          <w:color w:val="000000"/>
          <w:sz w:val="36"/>
          <w:szCs w:val="36"/>
        </w:rPr>
        <w:t>tia</w:t>
      </w:r>
      <w:proofErr w:type="spellEnd"/>
      <w:proofErr w:type="gramEnd"/>
      <w:r w:rsidRPr="00741D0D">
        <w:rPr>
          <w:rFonts w:ascii="Arial" w:hAnsi="Arial" w:cs="Arial"/>
          <w:color w:val="000000"/>
          <w:sz w:val="36"/>
          <w:szCs w:val="36"/>
        </w:rPr>
        <w:t xml:space="preserve"> </w:t>
      </w:r>
      <w:proofErr w:type="spellStart"/>
      <w:r w:rsidRPr="00741D0D">
        <w:rPr>
          <w:rFonts w:ascii="Arial" w:hAnsi="Arial" w:cs="Arial"/>
          <w:color w:val="000000"/>
          <w:sz w:val="36"/>
          <w:szCs w:val="36"/>
        </w:rPr>
        <w:t>hồng</w:t>
      </w:r>
      <w:proofErr w:type="spellEnd"/>
      <w:r w:rsidRPr="00741D0D">
        <w:rPr>
          <w:rFonts w:ascii="Arial" w:hAnsi="Arial" w:cs="Arial"/>
          <w:color w:val="000000"/>
          <w:sz w:val="36"/>
          <w:szCs w:val="36"/>
        </w:rPr>
        <w:t xml:space="preserve"> </w:t>
      </w:r>
      <w:proofErr w:type="spellStart"/>
      <w:r w:rsidRPr="00741D0D">
        <w:rPr>
          <w:rFonts w:ascii="Arial" w:hAnsi="Arial" w:cs="Arial"/>
          <w:color w:val="000000"/>
          <w:sz w:val="36"/>
          <w:szCs w:val="36"/>
        </w:rPr>
        <w:t>ngoại</w:t>
      </w:r>
      <w:proofErr w:type="spellEnd"/>
      <w:r w:rsidRPr="00741D0D">
        <w:rPr>
          <w:rFonts w:ascii="Arial" w:hAnsi="Arial" w:cs="Arial"/>
          <w:color w:val="000000"/>
          <w:sz w:val="36"/>
          <w:szCs w:val="36"/>
        </w:rPr>
        <w:t xml:space="preserve"> </w:t>
      </w:r>
      <w:proofErr w:type="spellStart"/>
      <w:r w:rsidRPr="00741D0D">
        <w:rPr>
          <w:rFonts w:ascii="Arial" w:hAnsi="Arial" w:cs="Arial"/>
          <w:color w:val="000000"/>
          <w:sz w:val="36"/>
          <w:szCs w:val="36"/>
        </w:rPr>
        <w:t>sẽ</w:t>
      </w:r>
      <w:proofErr w:type="spellEnd"/>
      <w:r w:rsidRPr="00741D0D">
        <w:rPr>
          <w:rFonts w:ascii="Arial" w:hAnsi="Arial" w:cs="Arial"/>
          <w:color w:val="000000"/>
          <w:sz w:val="36"/>
          <w:szCs w:val="36"/>
        </w:rPr>
        <w:t xml:space="preserve"> </w:t>
      </w:r>
      <w:proofErr w:type="spellStart"/>
      <w:r w:rsidRPr="00741D0D">
        <w:rPr>
          <w:rFonts w:ascii="Arial" w:hAnsi="Arial" w:cs="Arial"/>
          <w:color w:val="000000"/>
          <w:sz w:val="36"/>
          <w:szCs w:val="36"/>
        </w:rPr>
        <w:t>nóng</w:t>
      </w:r>
      <w:proofErr w:type="spellEnd"/>
      <w:r w:rsidRPr="00741D0D">
        <w:rPr>
          <w:rFonts w:ascii="Arial" w:hAnsi="Arial" w:cs="Arial"/>
          <w:color w:val="000000"/>
          <w:sz w:val="36"/>
          <w:szCs w:val="36"/>
        </w:rPr>
        <w:t xml:space="preserve"> </w:t>
      </w:r>
      <w:proofErr w:type="spellStart"/>
      <w:r w:rsidRPr="00741D0D">
        <w:rPr>
          <w:rFonts w:ascii="Arial" w:hAnsi="Arial" w:cs="Arial"/>
          <w:color w:val="000000"/>
          <w:sz w:val="36"/>
          <w:szCs w:val="36"/>
        </w:rPr>
        <w:t>lên</w:t>
      </w:r>
      <w:proofErr w:type="spellEnd"/>
      <w:r w:rsidRPr="00741D0D">
        <w:rPr>
          <w:rFonts w:ascii="Arial" w:hAnsi="Arial" w:cs="Arial"/>
          <w:color w:val="000000"/>
          <w:sz w:val="36"/>
          <w:szCs w:val="36"/>
        </w:rPr>
        <w:t>.</w:t>
      </w:r>
    </w:p>
    <w:p w:rsidR="00741D0D" w:rsidRPr="00741D0D" w:rsidRDefault="00741D0D" w:rsidP="00741D0D">
      <w:pPr>
        <w:pStyle w:val="NormalWeb"/>
        <w:shd w:val="clear" w:color="auto" w:fill="FFFFFF"/>
        <w:spacing w:before="0" w:beforeAutospacing="0" w:after="240" w:afterAutospacing="0" w:line="360" w:lineRule="atLeast"/>
        <w:ind w:left="48" w:right="48"/>
        <w:jc w:val="both"/>
        <w:rPr>
          <w:rFonts w:ascii="Arial" w:hAnsi="Arial" w:cs="Arial"/>
          <w:color w:val="000000"/>
          <w:sz w:val="36"/>
          <w:szCs w:val="36"/>
        </w:rPr>
      </w:pPr>
      <w:r w:rsidRPr="00741D0D">
        <w:rPr>
          <w:rFonts w:ascii="Arial" w:hAnsi="Arial" w:cs="Arial"/>
          <w:color w:val="000000"/>
          <w:sz w:val="36"/>
          <w:szCs w:val="36"/>
        </w:rPr>
        <w:t xml:space="preserve">          +</w:t>
      </w:r>
      <w:r w:rsidRPr="00741D0D">
        <w:rPr>
          <w:rFonts w:ascii="Arial" w:hAnsi="Arial" w:cs="Arial"/>
          <w:color w:val="000000"/>
          <w:sz w:val="36"/>
          <w:szCs w:val="36"/>
        </w:rPr>
        <w:t xml:space="preserve"> </w:t>
      </w:r>
      <w:proofErr w:type="spellStart"/>
      <w:r w:rsidRPr="00741D0D">
        <w:rPr>
          <w:rFonts w:ascii="Arial" w:hAnsi="Arial" w:cs="Arial"/>
          <w:color w:val="000000"/>
          <w:sz w:val="36"/>
          <w:szCs w:val="36"/>
        </w:rPr>
        <w:t>Có</w:t>
      </w:r>
      <w:proofErr w:type="spellEnd"/>
      <w:r w:rsidRPr="00741D0D">
        <w:rPr>
          <w:rFonts w:ascii="Arial" w:hAnsi="Arial" w:cs="Arial"/>
          <w:color w:val="000000"/>
          <w:sz w:val="36"/>
          <w:szCs w:val="36"/>
        </w:rPr>
        <w:t xml:space="preserve"> </w:t>
      </w:r>
      <w:proofErr w:type="spellStart"/>
      <w:r w:rsidRPr="00741D0D">
        <w:rPr>
          <w:rFonts w:ascii="Arial" w:hAnsi="Arial" w:cs="Arial"/>
          <w:color w:val="000000"/>
          <w:sz w:val="36"/>
          <w:szCs w:val="36"/>
        </w:rPr>
        <w:t>khả</w:t>
      </w:r>
      <w:proofErr w:type="spellEnd"/>
      <w:r w:rsidRPr="00741D0D">
        <w:rPr>
          <w:rFonts w:ascii="Arial" w:hAnsi="Arial" w:cs="Arial"/>
          <w:color w:val="000000"/>
          <w:sz w:val="36"/>
          <w:szCs w:val="36"/>
        </w:rPr>
        <w:t xml:space="preserve"> </w:t>
      </w:r>
      <w:proofErr w:type="spellStart"/>
      <w:r w:rsidRPr="00741D0D">
        <w:rPr>
          <w:rFonts w:ascii="Arial" w:hAnsi="Arial" w:cs="Arial"/>
          <w:color w:val="000000"/>
          <w:sz w:val="36"/>
          <w:szCs w:val="36"/>
        </w:rPr>
        <w:t>năng</w:t>
      </w:r>
      <w:proofErr w:type="spellEnd"/>
      <w:r w:rsidRPr="00741D0D">
        <w:rPr>
          <w:rFonts w:ascii="Arial" w:hAnsi="Arial" w:cs="Arial"/>
          <w:color w:val="000000"/>
          <w:sz w:val="36"/>
          <w:szCs w:val="36"/>
        </w:rPr>
        <w:t xml:space="preserve"> </w:t>
      </w:r>
      <w:proofErr w:type="spellStart"/>
      <w:r w:rsidRPr="00741D0D">
        <w:rPr>
          <w:rFonts w:ascii="Arial" w:hAnsi="Arial" w:cs="Arial"/>
          <w:color w:val="000000"/>
          <w:sz w:val="36"/>
          <w:szCs w:val="36"/>
        </w:rPr>
        <w:t>gây</w:t>
      </w:r>
      <w:proofErr w:type="spellEnd"/>
      <w:r w:rsidRPr="00741D0D">
        <w:rPr>
          <w:rFonts w:ascii="Arial" w:hAnsi="Arial" w:cs="Arial"/>
          <w:color w:val="000000"/>
          <w:sz w:val="36"/>
          <w:szCs w:val="36"/>
        </w:rPr>
        <w:t xml:space="preserve"> </w:t>
      </w:r>
      <w:proofErr w:type="spellStart"/>
      <w:r w:rsidRPr="00741D0D">
        <w:rPr>
          <w:rFonts w:ascii="Arial" w:hAnsi="Arial" w:cs="Arial"/>
          <w:color w:val="000000"/>
          <w:sz w:val="36"/>
          <w:szCs w:val="36"/>
        </w:rPr>
        <w:t>ra</w:t>
      </w:r>
      <w:proofErr w:type="spellEnd"/>
      <w:r w:rsidRPr="00741D0D">
        <w:rPr>
          <w:rFonts w:ascii="Arial" w:hAnsi="Arial" w:cs="Arial"/>
          <w:color w:val="000000"/>
          <w:sz w:val="36"/>
          <w:szCs w:val="36"/>
        </w:rPr>
        <w:t xml:space="preserve"> </w:t>
      </w:r>
      <w:proofErr w:type="spellStart"/>
      <w:r w:rsidRPr="00741D0D">
        <w:rPr>
          <w:rFonts w:ascii="Arial" w:hAnsi="Arial" w:cs="Arial"/>
          <w:color w:val="000000"/>
          <w:sz w:val="36"/>
          <w:szCs w:val="36"/>
        </w:rPr>
        <w:t>một</w:t>
      </w:r>
      <w:proofErr w:type="spellEnd"/>
      <w:r w:rsidRPr="00741D0D">
        <w:rPr>
          <w:rFonts w:ascii="Arial" w:hAnsi="Arial" w:cs="Arial"/>
          <w:color w:val="000000"/>
          <w:sz w:val="36"/>
          <w:szCs w:val="36"/>
        </w:rPr>
        <w:t xml:space="preserve"> </w:t>
      </w:r>
      <w:proofErr w:type="spellStart"/>
      <w:r w:rsidRPr="00741D0D">
        <w:rPr>
          <w:rFonts w:ascii="Arial" w:hAnsi="Arial" w:cs="Arial"/>
          <w:color w:val="000000"/>
          <w:sz w:val="36"/>
          <w:szCs w:val="36"/>
        </w:rPr>
        <w:t>số</w:t>
      </w:r>
      <w:proofErr w:type="spellEnd"/>
      <w:r w:rsidRPr="00741D0D">
        <w:rPr>
          <w:rFonts w:ascii="Arial" w:hAnsi="Arial" w:cs="Arial"/>
          <w:color w:val="000000"/>
          <w:sz w:val="36"/>
          <w:szCs w:val="36"/>
        </w:rPr>
        <w:t xml:space="preserve"> </w:t>
      </w:r>
      <w:proofErr w:type="spellStart"/>
      <w:r w:rsidRPr="00741D0D">
        <w:rPr>
          <w:rFonts w:ascii="Arial" w:hAnsi="Arial" w:cs="Arial"/>
          <w:color w:val="000000"/>
          <w:sz w:val="36"/>
          <w:szCs w:val="36"/>
        </w:rPr>
        <w:t>phản</w:t>
      </w:r>
      <w:proofErr w:type="spellEnd"/>
      <w:r w:rsidRPr="00741D0D">
        <w:rPr>
          <w:rFonts w:ascii="Arial" w:hAnsi="Arial" w:cs="Arial"/>
          <w:color w:val="000000"/>
          <w:sz w:val="36"/>
          <w:szCs w:val="36"/>
        </w:rPr>
        <w:t xml:space="preserve"> </w:t>
      </w:r>
      <w:proofErr w:type="spellStart"/>
      <w:r w:rsidRPr="00741D0D">
        <w:rPr>
          <w:rFonts w:ascii="Arial" w:hAnsi="Arial" w:cs="Arial"/>
          <w:color w:val="000000"/>
          <w:sz w:val="36"/>
          <w:szCs w:val="36"/>
        </w:rPr>
        <w:t>ứng</w:t>
      </w:r>
      <w:proofErr w:type="spellEnd"/>
      <w:r w:rsidRPr="00741D0D">
        <w:rPr>
          <w:rFonts w:ascii="Arial" w:hAnsi="Arial" w:cs="Arial"/>
          <w:color w:val="000000"/>
          <w:sz w:val="36"/>
          <w:szCs w:val="36"/>
        </w:rPr>
        <w:t xml:space="preserve"> </w:t>
      </w:r>
      <w:proofErr w:type="spellStart"/>
      <w:r w:rsidRPr="00741D0D">
        <w:rPr>
          <w:rFonts w:ascii="Arial" w:hAnsi="Arial" w:cs="Arial"/>
          <w:color w:val="000000"/>
          <w:sz w:val="36"/>
          <w:szCs w:val="36"/>
        </w:rPr>
        <w:t>hóa</w:t>
      </w:r>
      <w:proofErr w:type="spellEnd"/>
      <w:r w:rsidRPr="00741D0D">
        <w:rPr>
          <w:rFonts w:ascii="Arial" w:hAnsi="Arial" w:cs="Arial"/>
          <w:color w:val="000000"/>
          <w:sz w:val="36"/>
          <w:szCs w:val="36"/>
        </w:rPr>
        <w:t xml:space="preserve"> </w:t>
      </w:r>
      <w:proofErr w:type="spellStart"/>
      <w:r w:rsidRPr="00741D0D">
        <w:rPr>
          <w:rFonts w:ascii="Arial" w:hAnsi="Arial" w:cs="Arial"/>
          <w:color w:val="000000"/>
          <w:sz w:val="36"/>
          <w:szCs w:val="36"/>
        </w:rPr>
        <w:t>học</w:t>
      </w:r>
      <w:proofErr w:type="spellEnd"/>
      <w:r w:rsidRPr="00741D0D">
        <w:rPr>
          <w:rFonts w:ascii="Arial" w:hAnsi="Arial" w:cs="Arial"/>
          <w:color w:val="000000"/>
          <w:sz w:val="36"/>
          <w:szCs w:val="36"/>
        </w:rPr>
        <w:t xml:space="preserve">, </w:t>
      </w:r>
      <w:proofErr w:type="spellStart"/>
      <w:r w:rsidRPr="00741D0D">
        <w:rPr>
          <w:rFonts w:ascii="Arial" w:hAnsi="Arial" w:cs="Arial"/>
          <w:color w:val="000000"/>
          <w:sz w:val="36"/>
          <w:szCs w:val="36"/>
        </w:rPr>
        <w:t>có</w:t>
      </w:r>
      <w:proofErr w:type="spellEnd"/>
      <w:r w:rsidRPr="00741D0D">
        <w:rPr>
          <w:rFonts w:ascii="Arial" w:hAnsi="Arial" w:cs="Arial"/>
          <w:color w:val="000000"/>
          <w:sz w:val="36"/>
          <w:szCs w:val="36"/>
        </w:rPr>
        <w:t xml:space="preserve"> </w:t>
      </w:r>
      <w:proofErr w:type="spellStart"/>
      <w:r w:rsidRPr="00741D0D">
        <w:rPr>
          <w:rFonts w:ascii="Arial" w:hAnsi="Arial" w:cs="Arial"/>
          <w:color w:val="000000"/>
          <w:sz w:val="36"/>
          <w:szCs w:val="36"/>
        </w:rPr>
        <w:t>thế</w:t>
      </w:r>
      <w:proofErr w:type="spellEnd"/>
      <w:r w:rsidRPr="00741D0D">
        <w:rPr>
          <w:rFonts w:ascii="Arial" w:hAnsi="Arial" w:cs="Arial"/>
          <w:color w:val="000000"/>
          <w:sz w:val="36"/>
          <w:szCs w:val="36"/>
        </w:rPr>
        <w:t xml:space="preserve"> </w:t>
      </w:r>
      <w:proofErr w:type="spellStart"/>
      <w:r w:rsidRPr="00741D0D">
        <w:rPr>
          <w:rFonts w:ascii="Arial" w:hAnsi="Arial" w:cs="Arial"/>
          <w:color w:val="000000"/>
          <w:sz w:val="36"/>
          <w:szCs w:val="36"/>
        </w:rPr>
        <w:t>tác</w:t>
      </w:r>
      <w:proofErr w:type="spellEnd"/>
      <w:r w:rsidRPr="00741D0D">
        <w:rPr>
          <w:rFonts w:ascii="Arial" w:hAnsi="Arial" w:cs="Arial"/>
          <w:color w:val="000000"/>
          <w:sz w:val="36"/>
          <w:szCs w:val="36"/>
        </w:rPr>
        <w:t xml:space="preserve"> </w:t>
      </w:r>
      <w:proofErr w:type="spellStart"/>
      <w:r w:rsidRPr="00741D0D">
        <w:rPr>
          <w:rFonts w:ascii="Arial" w:hAnsi="Arial" w:cs="Arial"/>
          <w:color w:val="000000"/>
          <w:sz w:val="36"/>
          <w:szCs w:val="36"/>
        </w:rPr>
        <w:t>dụng</w:t>
      </w:r>
      <w:proofErr w:type="spellEnd"/>
      <w:r w:rsidRPr="00741D0D">
        <w:rPr>
          <w:rFonts w:ascii="Arial" w:hAnsi="Arial" w:cs="Arial"/>
          <w:color w:val="000000"/>
          <w:sz w:val="36"/>
          <w:szCs w:val="36"/>
        </w:rPr>
        <w:t xml:space="preserve"> </w:t>
      </w:r>
      <w:proofErr w:type="spellStart"/>
      <w:r w:rsidRPr="00741D0D">
        <w:rPr>
          <w:rFonts w:ascii="Arial" w:hAnsi="Arial" w:cs="Arial"/>
          <w:color w:val="000000"/>
          <w:sz w:val="36"/>
          <w:szCs w:val="36"/>
        </w:rPr>
        <w:t>lên</w:t>
      </w:r>
      <w:proofErr w:type="spellEnd"/>
      <w:r w:rsidRPr="00741D0D">
        <w:rPr>
          <w:rFonts w:ascii="Arial" w:hAnsi="Arial" w:cs="Arial"/>
          <w:color w:val="000000"/>
          <w:sz w:val="36"/>
          <w:szCs w:val="36"/>
        </w:rPr>
        <w:t xml:space="preserve"> </w:t>
      </w:r>
      <w:proofErr w:type="spellStart"/>
      <w:r w:rsidRPr="00741D0D">
        <w:rPr>
          <w:rFonts w:ascii="Arial" w:hAnsi="Arial" w:cs="Arial"/>
          <w:color w:val="000000"/>
          <w:sz w:val="36"/>
          <w:szCs w:val="36"/>
        </w:rPr>
        <w:t>phim</w:t>
      </w:r>
      <w:proofErr w:type="spellEnd"/>
      <w:r w:rsidRPr="00741D0D">
        <w:rPr>
          <w:rFonts w:ascii="Arial" w:hAnsi="Arial" w:cs="Arial"/>
          <w:color w:val="000000"/>
          <w:sz w:val="36"/>
          <w:szCs w:val="36"/>
        </w:rPr>
        <w:t xml:space="preserve"> </w:t>
      </w:r>
      <w:proofErr w:type="spellStart"/>
      <w:r w:rsidRPr="00741D0D">
        <w:rPr>
          <w:rFonts w:ascii="Arial" w:hAnsi="Arial" w:cs="Arial"/>
          <w:color w:val="000000"/>
          <w:sz w:val="36"/>
          <w:szCs w:val="36"/>
        </w:rPr>
        <w:t>ảnh</w:t>
      </w:r>
      <w:proofErr w:type="spellEnd"/>
      <w:r w:rsidRPr="00741D0D">
        <w:rPr>
          <w:rFonts w:ascii="Arial" w:hAnsi="Arial" w:cs="Arial"/>
          <w:color w:val="000000"/>
          <w:sz w:val="36"/>
          <w:szCs w:val="36"/>
        </w:rPr>
        <w:t>.</w:t>
      </w:r>
    </w:p>
    <w:p w:rsidR="00741D0D" w:rsidRPr="00741D0D" w:rsidRDefault="00741D0D" w:rsidP="00741D0D">
      <w:pPr>
        <w:pStyle w:val="NormalWeb"/>
        <w:shd w:val="clear" w:color="auto" w:fill="FFFFFF"/>
        <w:spacing w:before="0" w:beforeAutospacing="0" w:after="240" w:afterAutospacing="0" w:line="360" w:lineRule="atLeast"/>
        <w:ind w:left="48" w:right="48"/>
        <w:jc w:val="both"/>
        <w:rPr>
          <w:rFonts w:ascii="Arial" w:hAnsi="Arial" w:cs="Arial"/>
          <w:color w:val="000000"/>
          <w:sz w:val="36"/>
          <w:szCs w:val="36"/>
        </w:rPr>
      </w:pPr>
      <w:r w:rsidRPr="00741D0D">
        <w:rPr>
          <w:rFonts w:ascii="Arial" w:hAnsi="Arial" w:cs="Arial"/>
          <w:color w:val="000000"/>
          <w:sz w:val="36"/>
          <w:szCs w:val="36"/>
        </w:rPr>
        <w:t xml:space="preserve">          +</w:t>
      </w:r>
      <w:r w:rsidRPr="00741D0D">
        <w:rPr>
          <w:rFonts w:ascii="Arial" w:hAnsi="Arial" w:cs="Arial"/>
          <w:color w:val="000000"/>
          <w:sz w:val="36"/>
          <w:szCs w:val="36"/>
        </w:rPr>
        <w:t xml:space="preserve"> </w:t>
      </w:r>
      <w:proofErr w:type="spellStart"/>
      <w:r w:rsidRPr="00741D0D">
        <w:rPr>
          <w:rFonts w:ascii="Arial" w:hAnsi="Arial" w:cs="Arial"/>
          <w:color w:val="000000"/>
          <w:sz w:val="36"/>
          <w:szCs w:val="36"/>
        </w:rPr>
        <w:t>Có</w:t>
      </w:r>
      <w:proofErr w:type="spellEnd"/>
      <w:r w:rsidRPr="00741D0D">
        <w:rPr>
          <w:rFonts w:ascii="Arial" w:hAnsi="Arial" w:cs="Arial"/>
          <w:color w:val="000000"/>
          <w:sz w:val="36"/>
          <w:szCs w:val="36"/>
        </w:rPr>
        <w:t xml:space="preserve"> </w:t>
      </w:r>
      <w:proofErr w:type="spellStart"/>
      <w:r w:rsidRPr="00741D0D">
        <w:rPr>
          <w:rFonts w:ascii="Arial" w:hAnsi="Arial" w:cs="Arial"/>
          <w:color w:val="000000"/>
          <w:sz w:val="36"/>
          <w:szCs w:val="36"/>
        </w:rPr>
        <w:t>thể</w:t>
      </w:r>
      <w:proofErr w:type="spellEnd"/>
      <w:r w:rsidRPr="00741D0D">
        <w:rPr>
          <w:rFonts w:ascii="Arial" w:hAnsi="Arial" w:cs="Arial"/>
          <w:color w:val="000000"/>
          <w:sz w:val="36"/>
          <w:szCs w:val="36"/>
        </w:rPr>
        <w:t xml:space="preserve"> </w:t>
      </w:r>
      <w:proofErr w:type="spellStart"/>
      <w:r w:rsidRPr="00741D0D">
        <w:rPr>
          <w:rFonts w:ascii="Arial" w:hAnsi="Arial" w:cs="Arial"/>
          <w:color w:val="000000"/>
          <w:sz w:val="36"/>
          <w:szCs w:val="36"/>
        </w:rPr>
        <w:t>biến</w:t>
      </w:r>
      <w:proofErr w:type="spellEnd"/>
      <w:r w:rsidRPr="00741D0D">
        <w:rPr>
          <w:rFonts w:ascii="Arial" w:hAnsi="Arial" w:cs="Arial"/>
          <w:color w:val="000000"/>
          <w:sz w:val="36"/>
          <w:szCs w:val="36"/>
        </w:rPr>
        <w:t xml:space="preserve"> </w:t>
      </w:r>
      <w:proofErr w:type="spellStart"/>
      <w:r w:rsidRPr="00741D0D">
        <w:rPr>
          <w:rFonts w:ascii="Arial" w:hAnsi="Arial" w:cs="Arial"/>
          <w:color w:val="000000"/>
          <w:sz w:val="36"/>
          <w:szCs w:val="36"/>
        </w:rPr>
        <w:t>đ</w:t>
      </w:r>
      <w:r w:rsidRPr="00741D0D">
        <w:rPr>
          <w:rFonts w:ascii="Arial" w:hAnsi="Arial" w:cs="Arial"/>
          <w:color w:val="000000"/>
          <w:sz w:val="36"/>
          <w:szCs w:val="36"/>
        </w:rPr>
        <w:t>iệu</w:t>
      </w:r>
      <w:proofErr w:type="spellEnd"/>
      <w:r w:rsidRPr="00741D0D">
        <w:rPr>
          <w:rFonts w:ascii="Arial" w:hAnsi="Arial" w:cs="Arial"/>
          <w:color w:val="000000"/>
          <w:sz w:val="36"/>
          <w:szCs w:val="36"/>
        </w:rPr>
        <w:t xml:space="preserve"> </w:t>
      </w:r>
      <w:proofErr w:type="spellStart"/>
      <w:r w:rsidRPr="00741D0D">
        <w:rPr>
          <w:rFonts w:ascii="Arial" w:hAnsi="Arial" w:cs="Arial"/>
          <w:color w:val="000000"/>
          <w:sz w:val="36"/>
          <w:szCs w:val="36"/>
        </w:rPr>
        <w:t>như</w:t>
      </w:r>
      <w:proofErr w:type="spellEnd"/>
      <w:r w:rsidRPr="00741D0D">
        <w:rPr>
          <w:rFonts w:ascii="Arial" w:hAnsi="Arial" w:cs="Arial"/>
          <w:color w:val="000000"/>
          <w:sz w:val="36"/>
          <w:szCs w:val="36"/>
        </w:rPr>
        <w:t xml:space="preserve"> </w:t>
      </w:r>
      <w:proofErr w:type="spellStart"/>
      <w:r w:rsidRPr="00741D0D">
        <w:rPr>
          <w:rFonts w:ascii="Arial" w:hAnsi="Arial" w:cs="Arial"/>
          <w:color w:val="000000"/>
          <w:sz w:val="36"/>
          <w:szCs w:val="36"/>
        </w:rPr>
        <w:t>sóng</w:t>
      </w:r>
      <w:proofErr w:type="spellEnd"/>
      <w:r w:rsidRPr="00741D0D">
        <w:rPr>
          <w:rFonts w:ascii="Arial" w:hAnsi="Arial" w:cs="Arial"/>
          <w:color w:val="000000"/>
          <w:sz w:val="36"/>
          <w:szCs w:val="36"/>
        </w:rPr>
        <w:t xml:space="preserve"> </w:t>
      </w:r>
      <w:proofErr w:type="spellStart"/>
      <w:r w:rsidRPr="00741D0D">
        <w:rPr>
          <w:rFonts w:ascii="Arial" w:hAnsi="Arial" w:cs="Arial"/>
          <w:color w:val="000000"/>
          <w:sz w:val="36"/>
          <w:szCs w:val="36"/>
        </w:rPr>
        <w:t>điện</w:t>
      </w:r>
      <w:proofErr w:type="spellEnd"/>
      <w:r w:rsidRPr="00741D0D">
        <w:rPr>
          <w:rFonts w:ascii="Arial" w:hAnsi="Arial" w:cs="Arial"/>
          <w:color w:val="000000"/>
          <w:sz w:val="36"/>
          <w:szCs w:val="36"/>
        </w:rPr>
        <w:t xml:space="preserve"> </w:t>
      </w:r>
      <w:proofErr w:type="spellStart"/>
      <w:r w:rsidRPr="00741D0D">
        <w:rPr>
          <w:rFonts w:ascii="Arial" w:hAnsi="Arial" w:cs="Arial"/>
          <w:color w:val="000000"/>
          <w:sz w:val="36"/>
          <w:szCs w:val="36"/>
        </w:rPr>
        <w:t>từ</w:t>
      </w:r>
      <w:proofErr w:type="spellEnd"/>
      <w:r w:rsidRPr="00741D0D">
        <w:rPr>
          <w:rFonts w:ascii="Arial" w:hAnsi="Arial" w:cs="Arial"/>
          <w:color w:val="000000"/>
          <w:sz w:val="36"/>
          <w:szCs w:val="36"/>
        </w:rPr>
        <w:t xml:space="preserve"> </w:t>
      </w:r>
      <w:proofErr w:type="spellStart"/>
      <w:r w:rsidRPr="00741D0D">
        <w:rPr>
          <w:rFonts w:ascii="Arial" w:hAnsi="Arial" w:cs="Arial"/>
          <w:color w:val="000000"/>
          <w:sz w:val="36"/>
          <w:szCs w:val="36"/>
        </w:rPr>
        <w:t>cao</w:t>
      </w:r>
      <w:proofErr w:type="spellEnd"/>
      <w:r w:rsidRPr="00741D0D">
        <w:rPr>
          <w:rFonts w:ascii="Arial" w:hAnsi="Arial" w:cs="Arial"/>
          <w:color w:val="000000"/>
          <w:sz w:val="36"/>
          <w:szCs w:val="36"/>
        </w:rPr>
        <w:t xml:space="preserve"> </w:t>
      </w:r>
      <w:proofErr w:type="spellStart"/>
      <w:r w:rsidRPr="00741D0D">
        <w:rPr>
          <w:rFonts w:ascii="Arial" w:hAnsi="Arial" w:cs="Arial"/>
          <w:color w:val="000000"/>
          <w:sz w:val="36"/>
          <w:szCs w:val="36"/>
        </w:rPr>
        <w:t>tần</w:t>
      </w:r>
      <w:proofErr w:type="spellEnd"/>
      <w:r w:rsidRPr="00741D0D">
        <w:rPr>
          <w:rFonts w:ascii="Arial" w:hAnsi="Arial" w:cs="Arial"/>
          <w:color w:val="000000"/>
          <w:sz w:val="36"/>
          <w:szCs w:val="36"/>
        </w:rPr>
        <w:t xml:space="preserve">, </w:t>
      </w:r>
      <w:proofErr w:type="spellStart"/>
      <w:r w:rsidRPr="00741D0D">
        <w:rPr>
          <w:rFonts w:ascii="Arial" w:hAnsi="Arial" w:cs="Arial"/>
          <w:color w:val="000000"/>
          <w:sz w:val="36"/>
          <w:szCs w:val="36"/>
        </w:rPr>
        <w:t>tính</w:t>
      </w:r>
      <w:proofErr w:type="spellEnd"/>
      <w:r w:rsidRPr="00741D0D">
        <w:rPr>
          <w:rFonts w:ascii="Arial" w:hAnsi="Arial" w:cs="Arial"/>
          <w:color w:val="000000"/>
          <w:sz w:val="36"/>
          <w:szCs w:val="36"/>
        </w:rPr>
        <w:t xml:space="preserve"> </w:t>
      </w:r>
      <w:proofErr w:type="spellStart"/>
      <w:r w:rsidRPr="00741D0D">
        <w:rPr>
          <w:rFonts w:ascii="Arial" w:hAnsi="Arial" w:cs="Arial"/>
          <w:color w:val="000000"/>
          <w:sz w:val="36"/>
          <w:szCs w:val="36"/>
        </w:rPr>
        <w:t>chất</w:t>
      </w:r>
      <w:proofErr w:type="spellEnd"/>
      <w:r w:rsidRPr="00741D0D">
        <w:rPr>
          <w:rFonts w:ascii="Arial" w:hAnsi="Arial" w:cs="Arial"/>
          <w:color w:val="000000"/>
          <w:sz w:val="36"/>
          <w:szCs w:val="36"/>
        </w:rPr>
        <w:t xml:space="preserve"> </w:t>
      </w:r>
      <w:proofErr w:type="spellStart"/>
      <w:r w:rsidRPr="00741D0D">
        <w:rPr>
          <w:rFonts w:ascii="Arial" w:hAnsi="Arial" w:cs="Arial"/>
          <w:color w:val="000000"/>
          <w:sz w:val="36"/>
          <w:szCs w:val="36"/>
        </w:rPr>
        <w:t>này</w:t>
      </w:r>
      <w:proofErr w:type="spellEnd"/>
      <w:r w:rsidRPr="00741D0D">
        <w:rPr>
          <w:rFonts w:ascii="Arial" w:hAnsi="Arial" w:cs="Arial"/>
          <w:color w:val="000000"/>
          <w:sz w:val="36"/>
          <w:szCs w:val="36"/>
        </w:rPr>
        <w:t xml:space="preserve"> </w:t>
      </w:r>
      <w:proofErr w:type="spellStart"/>
      <w:r w:rsidRPr="00741D0D">
        <w:rPr>
          <w:rFonts w:ascii="Arial" w:hAnsi="Arial" w:cs="Arial"/>
          <w:color w:val="000000"/>
          <w:sz w:val="36"/>
          <w:szCs w:val="36"/>
        </w:rPr>
        <w:t>cho</w:t>
      </w:r>
      <w:proofErr w:type="spellEnd"/>
      <w:r w:rsidRPr="00741D0D">
        <w:rPr>
          <w:rFonts w:ascii="Arial" w:hAnsi="Arial" w:cs="Arial"/>
          <w:color w:val="000000"/>
          <w:sz w:val="36"/>
          <w:szCs w:val="36"/>
        </w:rPr>
        <w:t xml:space="preserve"> </w:t>
      </w:r>
      <w:proofErr w:type="spellStart"/>
      <w:r w:rsidRPr="00741D0D">
        <w:rPr>
          <w:rFonts w:ascii="Arial" w:hAnsi="Arial" w:cs="Arial"/>
          <w:color w:val="000000"/>
          <w:sz w:val="36"/>
          <w:szCs w:val="36"/>
        </w:rPr>
        <w:t>phép</w:t>
      </w:r>
      <w:proofErr w:type="spellEnd"/>
      <w:r w:rsidRPr="00741D0D">
        <w:rPr>
          <w:rFonts w:ascii="Arial" w:hAnsi="Arial" w:cs="Arial"/>
          <w:color w:val="000000"/>
          <w:sz w:val="36"/>
          <w:szCs w:val="36"/>
        </w:rPr>
        <w:t xml:space="preserve"> </w:t>
      </w:r>
      <w:proofErr w:type="spellStart"/>
      <w:r w:rsidRPr="00741D0D">
        <w:rPr>
          <w:rFonts w:ascii="Arial" w:hAnsi="Arial" w:cs="Arial"/>
          <w:color w:val="000000"/>
          <w:sz w:val="36"/>
          <w:szCs w:val="36"/>
        </w:rPr>
        <w:t>chế</w:t>
      </w:r>
      <w:proofErr w:type="spellEnd"/>
      <w:r w:rsidRPr="00741D0D">
        <w:rPr>
          <w:rFonts w:ascii="Arial" w:hAnsi="Arial" w:cs="Arial"/>
          <w:color w:val="000000"/>
          <w:sz w:val="36"/>
          <w:szCs w:val="36"/>
        </w:rPr>
        <w:t xml:space="preserve"> </w:t>
      </w:r>
      <w:proofErr w:type="spellStart"/>
      <w:r w:rsidRPr="00741D0D">
        <w:rPr>
          <w:rFonts w:ascii="Arial" w:hAnsi="Arial" w:cs="Arial"/>
          <w:color w:val="000000"/>
          <w:sz w:val="36"/>
          <w:szCs w:val="36"/>
        </w:rPr>
        <w:t>tạo</w:t>
      </w:r>
      <w:proofErr w:type="spellEnd"/>
      <w:r w:rsidRPr="00741D0D">
        <w:rPr>
          <w:rFonts w:ascii="Arial" w:hAnsi="Arial" w:cs="Arial"/>
          <w:color w:val="000000"/>
          <w:sz w:val="36"/>
          <w:szCs w:val="36"/>
        </w:rPr>
        <w:t xml:space="preserve"> </w:t>
      </w:r>
      <w:proofErr w:type="spellStart"/>
      <w:r w:rsidRPr="00741D0D">
        <w:rPr>
          <w:rFonts w:ascii="Arial" w:hAnsi="Arial" w:cs="Arial"/>
          <w:color w:val="000000"/>
          <w:sz w:val="36"/>
          <w:szCs w:val="36"/>
        </w:rPr>
        <w:t>được</w:t>
      </w:r>
      <w:proofErr w:type="spellEnd"/>
      <w:r w:rsidRPr="00741D0D">
        <w:rPr>
          <w:rFonts w:ascii="Arial" w:hAnsi="Arial" w:cs="Arial"/>
          <w:color w:val="000000"/>
          <w:sz w:val="36"/>
          <w:szCs w:val="36"/>
        </w:rPr>
        <w:t xml:space="preserve">                           </w:t>
      </w:r>
      <w:proofErr w:type="spellStart"/>
      <w:r w:rsidRPr="00741D0D">
        <w:rPr>
          <w:rFonts w:ascii="Arial" w:hAnsi="Arial" w:cs="Arial"/>
          <w:color w:val="000000"/>
          <w:sz w:val="36"/>
          <w:szCs w:val="36"/>
        </w:rPr>
        <w:t>những</w:t>
      </w:r>
      <w:proofErr w:type="spellEnd"/>
      <w:r w:rsidRPr="00741D0D">
        <w:rPr>
          <w:rFonts w:ascii="Arial" w:hAnsi="Arial" w:cs="Arial"/>
          <w:color w:val="000000"/>
          <w:sz w:val="36"/>
          <w:szCs w:val="36"/>
        </w:rPr>
        <w:t xml:space="preserve"> </w:t>
      </w:r>
      <w:proofErr w:type="spellStart"/>
      <w:r w:rsidRPr="00741D0D">
        <w:rPr>
          <w:rFonts w:ascii="Arial" w:hAnsi="Arial" w:cs="Arial"/>
          <w:color w:val="000000"/>
          <w:sz w:val="36"/>
          <w:szCs w:val="36"/>
        </w:rPr>
        <w:t>bộ</w:t>
      </w:r>
      <w:proofErr w:type="spellEnd"/>
      <w:r w:rsidRPr="00741D0D">
        <w:rPr>
          <w:rFonts w:ascii="Arial" w:hAnsi="Arial" w:cs="Arial"/>
          <w:color w:val="000000"/>
          <w:sz w:val="36"/>
          <w:szCs w:val="36"/>
        </w:rPr>
        <w:t xml:space="preserve"> </w:t>
      </w:r>
      <w:proofErr w:type="spellStart"/>
      <w:r w:rsidRPr="00741D0D">
        <w:rPr>
          <w:rFonts w:ascii="Arial" w:hAnsi="Arial" w:cs="Arial"/>
          <w:color w:val="000000"/>
          <w:sz w:val="36"/>
          <w:szCs w:val="36"/>
        </w:rPr>
        <w:t>điều</w:t>
      </w:r>
      <w:proofErr w:type="spellEnd"/>
      <w:r w:rsidRPr="00741D0D">
        <w:rPr>
          <w:rFonts w:ascii="Arial" w:hAnsi="Arial" w:cs="Arial"/>
          <w:color w:val="000000"/>
          <w:sz w:val="36"/>
          <w:szCs w:val="36"/>
        </w:rPr>
        <w:t xml:space="preserve"> </w:t>
      </w:r>
      <w:proofErr w:type="spellStart"/>
      <w:r w:rsidRPr="00741D0D">
        <w:rPr>
          <w:rFonts w:ascii="Arial" w:hAnsi="Arial" w:cs="Arial"/>
          <w:color w:val="000000"/>
          <w:sz w:val="36"/>
          <w:szCs w:val="36"/>
        </w:rPr>
        <w:t>khiển</w:t>
      </w:r>
      <w:proofErr w:type="spellEnd"/>
      <w:r w:rsidRPr="00741D0D">
        <w:rPr>
          <w:rFonts w:ascii="Arial" w:hAnsi="Arial" w:cs="Arial"/>
          <w:color w:val="000000"/>
          <w:sz w:val="36"/>
          <w:szCs w:val="36"/>
        </w:rPr>
        <w:t xml:space="preserve"> </w:t>
      </w:r>
      <w:proofErr w:type="spellStart"/>
      <w:r w:rsidRPr="00741D0D">
        <w:rPr>
          <w:rFonts w:ascii="Arial" w:hAnsi="Arial" w:cs="Arial"/>
          <w:color w:val="000000"/>
          <w:sz w:val="36"/>
          <w:szCs w:val="36"/>
        </w:rPr>
        <w:t>từ</w:t>
      </w:r>
      <w:proofErr w:type="spellEnd"/>
      <w:r w:rsidRPr="00741D0D">
        <w:rPr>
          <w:rFonts w:ascii="Arial" w:hAnsi="Arial" w:cs="Arial"/>
          <w:color w:val="000000"/>
          <w:sz w:val="36"/>
          <w:szCs w:val="36"/>
        </w:rPr>
        <w:t xml:space="preserve"> </w:t>
      </w:r>
      <w:proofErr w:type="spellStart"/>
      <w:r w:rsidRPr="00741D0D">
        <w:rPr>
          <w:rFonts w:ascii="Arial" w:hAnsi="Arial" w:cs="Arial"/>
          <w:color w:val="000000"/>
          <w:sz w:val="36"/>
          <w:szCs w:val="36"/>
        </w:rPr>
        <w:t>xa</w:t>
      </w:r>
      <w:proofErr w:type="spellEnd"/>
    </w:p>
    <w:p w:rsidR="00741D0D" w:rsidRDefault="00741D0D" w:rsidP="00741D0D">
      <w:pPr>
        <w:pStyle w:val="NormalWeb"/>
        <w:shd w:val="clear" w:color="auto" w:fill="FFFFFF"/>
        <w:spacing w:before="0" w:beforeAutospacing="0" w:after="240" w:afterAutospacing="0" w:line="360" w:lineRule="atLeast"/>
        <w:ind w:left="48" w:right="48"/>
        <w:jc w:val="both"/>
        <w:rPr>
          <w:rFonts w:ascii="Arial" w:hAnsi="Arial" w:cs="Arial"/>
          <w:color w:val="000000"/>
        </w:rPr>
      </w:pPr>
      <w:r w:rsidRPr="00741D0D">
        <w:rPr>
          <w:rFonts w:ascii="Arial" w:hAnsi="Arial" w:cs="Arial"/>
          <w:color w:val="000000"/>
          <w:sz w:val="36"/>
          <w:szCs w:val="36"/>
        </w:rPr>
        <w:t xml:space="preserve">          +</w:t>
      </w:r>
      <w:r w:rsidRPr="00741D0D">
        <w:rPr>
          <w:rFonts w:ascii="Arial" w:hAnsi="Arial" w:cs="Arial"/>
          <w:color w:val="000000"/>
          <w:sz w:val="36"/>
          <w:szCs w:val="36"/>
        </w:rPr>
        <w:t xml:space="preserve"> </w:t>
      </w:r>
      <w:proofErr w:type="spellStart"/>
      <w:r w:rsidRPr="00741D0D">
        <w:rPr>
          <w:rFonts w:ascii="Arial" w:hAnsi="Arial" w:cs="Arial"/>
          <w:color w:val="000000"/>
          <w:sz w:val="36"/>
          <w:szCs w:val="36"/>
        </w:rPr>
        <w:t>Gây</w:t>
      </w:r>
      <w:proofErr w:type="spellEnd"/>
      <w:r w:rsidRPr="00741D0D">
        <w:rPr>
          <w:rFonts w:ascii="Arial" w:hAnsi="Arial" w:cs="Arial"/>
          <w:color w:val="000000"/>
          <w:sz w:val="36"/>
          <w:szCs w:val="36"/>
        </w:rPr>
        <w:t xml:space="preserve"> </w:t>
      </w:r>
      <w:proofErr w:type="spellStart"/>
      <w:r w:rsidRPr="00741D0D">
        <w:rPr>
          <w:rFonts w:ascii="Arial" w:hAnsi="Arial" w:cs="Arial"/>
          <w:color w:val="000000"/>
          <w:sz w:val="36"/>
          <w:szCs w:val="36"/>
        </w:rPr>
        <w:t>ra</w:t>
      </w:r>
      <w:proofErr w:type="spellEnd"/>
      <w:r w:rsidRPr="00741D0D">
        <w:rPr>
          <w:rFonts w:ascii="Arial" w:hAnsi="Arial" w:cs="Arial"/>
          <w:color w:val="000000"/>
          <w:sz w:val="36"/>
          <w:szCs w:val="36"/>
        </w:rPr>
        <w:t xml:space="preserve"> </w:t>
      </w:r>
      <w:proofErr w:type="spellStart"/>
      <w:r w:rsidRPr="00741D0D">
        <w:rPr>
          <w:rFonts w:ascii="Arial" w:hAnsi="Arial" w:cs="Arial"/>
          <w:color w:val="000000"/>
          <w:sz w:val="36"/>
          <w:szCs w:val="36"/>
        </w:rPr>
        <w:t>hiện</w:t>
      </w:r>
      <w:proofErr w:type="spellEnd"/>
      <w:r w:rsidRPr="00741D0D">
        <w:rPr>
          <w:rFonts w:ascii="Arial" w:hAnsi="Arial" w:cs="Arial"/>
          <w:color w:val="000000"/>
          <w:sz w:val="36"/>
          <w:szCs w:val="36"/>
        </w:rPr>
        <w:t xml:space="preserve"> </w:t>
      </w:r>
      <w:proofErr w:type="spellStart"/>
      <w:r w:rsidRPr="00741D0D">
        <w:rPr>
          <w:rFonts w:ascii="Arial" w:hAnsi="Arial" w:cs="Arial"/>
          <w:color w:val="000000"/>
          <w:sz w:val="36"/>
          <w:szCs w:val="36"/>
        </w:rPr>
        <w:t>tượng</w:t>
      </w:r>
      <w:proofErr w:type="spellEnd"/>
      <w:r w:rsidRPr="00741D0D">
        <w:rPr>
          <w:rFonts w:ascii="Arial" w:hAnsi="Arial" w:cs="Arial"/>
          <w:color w:val="000000"/>
          <w:sz w:val="36"/>
          <w:szCs w:val="36"/>
        </w:rPr>
        <w:t xml:space="preserve"> </w:t>
      </w:r>
      <w:proofErr w:type="spellStart"/>
      <w:r w:rsidRPr="00741D0D">
        <w:rPr>
          <w:rFonts w:ascii="Arial" w:hAnsi="Arial" w:cs="Arial"/>
          <w:color w:val="000000"/>
          <w:sz w:val="36"/>
          <w:szCs w:val="36"/>
        </w:rPr>
        <w:t>quang</w:t>
      </w:r>
      <w:proofErr w:type="spellEnd"/>
      <w:r w:rsidRPr="00741D0D">
        <w:rPr>
          <w:rFonts w:ascii="Arial" w:hAnsi="Arial" w:cs="Arial"/>
          <w:color w:val="000000"/>
          <w:sz w:val="36"/>
          <w:szCs w:val="36"/>
        </w:rPr>
        <w:t xml:space="preserve"> </w:t>
      </w:r>
      <w:proofErr w:type="spellStart"/>
      <w:r w:rsidRPr="00741D0D">
        <w:rPr>
          <w:rFonts w:ascii="Arial" w:hAnsi="Arial" w:cs="Arial"/>
          <w:color w:val="000000"/>
          <w:sz w:val="36"/>
          <w:szCs w:val="36"/>
        </w:rPr>
        <w:t>điện</w:t>
      </w:r>
      <w:proofErr w:type="spellEnd"/>
      <w:r w:rsidRPr="00741D0D">
        <w:rPr>
          <w:rFonts w:ascii="Arial" w:hAnsi="Arial" w:cs="Arial"/>
          <w:color w:val="000000"/>
          <w:sz w:val="36"/>
          <w:szCs w:val="36"/>
        </w:rPr>
        <w:t xml:space="preserve"> </w:t>
      </w:r>
      <w:proofErr w:type="spellStart"/>
      <w:r w:rsidRPr="00741D0D">
        <w:rPr>
          <w:rFonts w:ascii="Arial" w:hAnsi="Arial" w:cs="Arial"/>
          <w:color w:val="000000"/>
          <w:sz w:val="36"/>
          <w:szCs w:val="36"/>
        </w:rPr>
        <w:t>trong</w:t>
      </w:r>
      <w:proofErr w:type="spellEnd"/>
      <w:r w:rsidRPr="00741D0D">
        <w:rPr>
          <w:rFonts w:ascii="Arial" w:hAnsi="Arial" w:cs="Arial"/>
          <w:color w:val="000000"/>
          <w:sz w:val="36"/>
          <w:szCs w:val="36"/>
        </w:rPr>
        <w:t xml:space="preserve"> </w:t>
      </w:r>
      <w:proofErr w:type="spellStart"/>
      <w:r w:rsidRPr="00741D0D">
        <w:rPr>
          <w:rFonts w:ascii="Arial" w:hAnsi="Arial" w:cs="Arial"/>
          <w:color w:val="000000"/>
          <w:sz w:val="36"/>
          <w:szCs w:val="36"/>
        </w:rPr>
        <w:t>với</w:t>
      </w:r>
      <w:proofErr w:type="spellEnd"/>
      <w:r w:rsidRPr="00741D0D">
        <w:rPr>
          <w:rFonts w:ascii="Arial" w:hAnsi="Arial" w:cs="Arial"/>
          <w:color w:val="000000"/>
          <w:sz w:val="36"/>
          <w:szCs w:val="36"/>
        </w:rPr>
        <w:t xml:space="preserve"> </w:t>
      </w:r>
      <w:proofErr w:type="spellStart"/>
      <w:r w:rsidRPr="00741D0D">
        <w:rPr>
          <w:rFonts w:ascii="Arial" w:hAnsi="Arial" w:cs="Arial"/>
          <w:color w:val="000000"/>
          <w:sz w:val="36"/>
          <w:szCs w:val="36"/>
        </w:rPr>
        <w:t>một</w:t>
      </w:r>
      <w:proofErr w:type="spellEnd"/>
      <w:r w:rsidRPr="00741D0D">
        <w:rPr>
          <w:rFonts w:ascii="Arial" w:hAnsi="Arial" w:cs="Arial"/>
          <w:color w:val="000000"/>
          <w:sz w:val="36"/>
          <w:szCs w:val="36"/>
        </w:rPr>
        <w:t xml:space="preserve"> </w:t>
      </w:r>
      <w:proofErr w:type="spellStart"/>
      <w:r w:rsidRPr="00741D0D">
        <w:rPr>
          <w:rFonts w:ascii="Arial" w:hAnsi="Arial" w:cs="Arial"/>
          <w:color w:val="000000"/>
          <w:sz w:val="36"/>
          <w:szCs w:val="36"/>
        </w:rPr>
        <w:t>số</w:t>
      </w:r>
      <w:proofErr w:type="spellEnd"/>
      <w:r w:rsidRPr="00741D0D">
        <w:rPr>
          <w:rFonts w:ascii="Arial" w:hAnsi="Arial" w:cs="Arial"/>
          <w:color w:val="000000"/>
          <w:sz w:val="36"/>
          <w:szCs w:val="36"/>
        </w:rPr>
        <w:t xml:space="preserve"> </w:t>
      </w:r>
      <w:proofErr w:type="spellStart"/>
      <w:r w:rsidRPr="00741D0D">
        <w:rPr>
          <w:rFonts w:ascii="Arial" w:hAnsi="Arial" w:cs="Arial"/>
          <w:color w:val="000000"/>
          <w:sz w:val="36"/>
          <w:szCs w:val="36"/>
        </w:rPr>
        <w:t>chất</w:t>
      </w:r>
      <w:proofErr w:type="spellEnd"/>
      <w:r w:rsidRPr="00741D0D">
        <w:rPr>
          <w:rFonts w:ascii="Arial" w:hAnsi="Arial" w:cs="Arial"/>
          <w:color w:val="000000"/>
          <w:sz w:val="36"/>
          <w:szCs w:val="36"/>
        </w:rPr>
        <w:t xml:space="preserve"> </w:t>
      </w:r>
      <w:proofErr w:type="spellStart"/>
      <w:r w:rsidRPr="00741D0D">
        <w:rPr>
          <w:rFonts w:ascii="Arial" w:hAnsi="Arial" w:cs="Arial"/>
          <w:color w:val="000000"/>
          <w:sz w:val="36"/>
          <w:szCs w:val="36"/>
        </w:rPr>
        <w:t>bán</w:t>
      </w:r>
      <w:proofErr w:type="spellEnd"/>
      <w:r w:rsidRPr="00741D0D">
        <w:rPr>
          <w:rFonts w:ascii="Arial" w:hAnsi="Arial" w:cs="Arial"/>
          <w:color w:val="000000"/>
          <w:sz w:val="36"/>
          <w:szCs w:val="36"/>
        </w:rPr>
        <w:t xml:space="preserve"> </w:t>
      </w:r>
      <w:proofErr w:type="spellStart"/>
      <w:r w:rsidRPr="00741D0D">
        <w:rPr>
          <w:rFonts w:ascii="Arial" w:hAnsi="Arial" w:cs="Arial"/>
          <w:color w:val="000000"/>
          <w:sz w:val="36"/>
          <w:szCs w:val="36"/>
        </w:rPr>
        <w:t>dẫn</w:t>
      </w:r>
      <w:proofErr w:type="spellEnd"/>
      <w:r>
        <w:rPr>
          <w:rFonts w:ascii="Arial" w:hAnsi="Arial" w:cs="Arial"/>
          <w:color w:val="000000"/>
        </w:rPr>
        <w:t>.</w:t>
      </w:r>
    </w:p>
    <w:p w:rsidR="0050383C" w:rsidRPr="0050383C" w:rsidRDefault="0050383C" w:rsidP="0050383C">
      <w:pPr>
        <w:pStyle w:val="NormalWeb"/>
        <w:numPr>
          <w:ilvl w:val="0"/>
          <w:numId w:val="31"/>
        </w:numPr>
        <w:shd w:val="clear" w:color="auto" w:fill="FFFFFF"/>
        <w:spacing w:before="0" w:beforeAutospacing="0" w:after="240" w:afterAutospacing="0" w:line="360" w:lineRule="atLeast"/>
        <w:ind w:right="48"/>
        <w:jc w:val="both"/>
        <w:rPr>
          <w:rFonts w:ascii="Arial" w:hAnsi="Arial" w:cs="Arial"/>
          <w:b/>
          <w:color w:val="000000"/>
          <w:sz w:val="40"/>
          <w:szCs w:val="40"/>
        </w:rPr>
      </w:pPr>
      <w:r w:rsidRPr="0050383C">
        <w:rPr>
          <w:rFonts w:ascii="Arial" w:hAnsi="Arial" w:cs="Arial"/>
          <w:b/>
          <w:color w:val="000000"/>
          <w:sz w:val="40"/>
          <w:szCs w:val="40"/>
        </w:rPr>
        <w:t xml:space="preserve">So </w:t>
      </w:r>
      <w:proofErr w:type="spellStart"/>
      <w:r w:rsidRPr="0050383C">
        <w:rPr>
          <w:rFonts w:ascii="Arial" w:hAnsi="Arial" w:cs="Arial"/>
          <w:b/>
          <w:color w:val="000000"/>
          <w:sz w:val="40"/>
          <w:szCs w:val="40"/>
        </w:rPr>
        <w:t>sánh</w:t>
      </w:r>
      <w:proofErr w:type="spellEnd"/>
      <w:r w:rsidRPr="0050383C">
        <w:rPr>
          <w:rFonts w:ascii="Arial" w:hAnsi="Arial" w:cs="Arial"/>
          <w:b/>
          <w:color w:val="000000"/>
          <w:sz w:val="40"/>
          <w:szCs w:val="40"/>
        </w:rPr>
        <w:t xml:space="preserve"> </w:t>
      </w:r>
      <w:proofErr w:type="spellStart"/>
      <w:r>
        <w:rPr>
          <w:rFonts w:ascii="Arial" w:hAnsi="Arial" w:cs="Arial"/>
          <w:b/>
          <w:color w:val="000000"/>
          <w:sz w:val="40"/>
          <w:szCs w:val="40"/>
        </w:rPr>
        <w:t>sóng</w:t>
      </w:r>
      <w:proofErr w:type="spellEnd"/>
      <w:r w:rsidRPr="0050383C">
        <w:rPr>
          <w:rFonts w:ascii="Arial" w:hAnsi="Arial" w:cs="Arial"/>
          <w:b/>
          <w:color w:val="000000"/>
          <w:sz w:val="40"/>
          <w:szCs w:val="40"/>
        </w:rPr>
        <w:t xml:space="preserve"> </w:t>
      </w:r>
      <w:proofErr w:type="spellStart"/>
      <w:r w:rsidRPr="0050383C">
        <w:rPr>
          <w:rFonts w:ascii="Arial" w:hAnsi="Arial" w:cs="Arial"/>
          <w:b/>
          <w:color w:val="000000"/>
          <w:sz w:val="40"/>
          <w:szCs w:val="40"/>
        </w:rPr>
        <w:t>vô</w:t>
      </w:r>
      <w:proofErr w:type="spellEnd"/>
      <w:r w:rsidRPr="0050383C">
        <w:rPr>
          <w:rFonts w:ascii="Arial" w:hAnsi="Arial" w:cs="Arial"/>
          <w:b/>
          <w:color w:val="000000"/>
          <w:sz w:val="40"/>
          <w:szCs w:val="40"/>
        </w:rPr>
        <w:t xml:space="preserve"> </w:t>
      </w:r>
      <w:proofErr w:type="spellStart"/>
      <w:r w:rsidRPr="0050383C">
        <w:rPr>
          <w:rFonts w:ascii="Arial" w:hAnsi="Arial" w:cs="Arial"/>
          <w:b/>
          <w:color w:val="000000"/>
          <w:sz w:val="40"/>
          <w:szCs w:val="40"/>
        </w:rPr>
        <w:t>tuyến</w:t>
      </w:r>
      <w:proofErr w:type="spellEnd"/>
      <w:r w:rsidRPr="0050383C">
        <w:rPr>
          <w:rFonts w:ascii="Arial" w:hAnsi="Arial" w:cs="Arial"/>
          <w:b/>
          <w:color w:val="000000"/>
          <w:sz w:val="40"/>
          <w:szCs w:val="40"/>
        </w:rPr>
        <w:t xml:space="preserve"> </w:t>
      </w:r>
      <w:proofErr w:type="spellStart"/>
      <w:r w:rsidRPr="0050383C">
        <w:rPr>
          <w:rFonts w:ascii="Arial" w:hAnsi="Arial" w:cs="Arial"/>
          <w:b/>
          <w:color w:val="000000"/>
          <w:sz w:val="40"/>
          <w:szCs w:val="40"/>
        </w:rPr>
        <w:t>và</w:t>
      </w:r>
      <w:proofErr w:type="spellEnd"/>
      <w:r w:rsidRPr="0050383C">
        <w:rPr>
          <w:rFonts w:ascii="Arial" w:hAnsi="Arial" w:cs="Arial"/>
          <w:b/>
          <w:color w:val="000000"/>
          <w:sz w:val="40"/>
          <w:szCs w:val="40"/>
        </w:rPr>
        <w:t xml:space="preserve"> </w:t>
      </w:r>
      <w:proofErr w:type="spellStart"/>
      <w:r w:rsidRPr="0050383C">
        <w:rPr>
          <w:rFonts w:ascii="Arial" w:hAnsi="Arial" w:cs="Arial"/>
          <w:b/>
          <w:color w:val="000000"/>
          <w:sz w:val="40"/>
          <w:szCs w:val="40"/>
        </w:rPr>
        <w:t>hồng</w:t>
      </w:r>
      <w:proofErr w:type="spellEnd"/>
      <w:r w:rsidRPr="0050383C">
        <w:rPr>
          <w:rFonts w:ascii="Arial" w:hAnsi="Arial" w:cs="Arial"/>
          <w:b/>
          <w:color w:val="000000"/>
          <w:sz w:val="40"/>
          <w:szCs w:val="40"/>
        </w:rPr>
        <w:t xml:space="preserve"> </w:t>
      </w:r>
      <w:proofErr w:type="spellStart"/>
      <w:r w:rsidRPr="0050383C">
        <w:rPr>
          <w:rFonts w:ascii="Arial" w:hAnsi="Arial" w:cs="Arial"/>
          <w:b/>
          <w:color w:val="000000"/>
          <w:sz w:val="40"/>
          <w:szCs w:val="40"/>
        </w:rPr>
        <w:t>ngoại</w:t>
      </w:r>
      <w:proofErr w:type="spellEnd"/>
      <w:r w:rsidRPr="0050383C">
        <w:rPr>
          <w:rFonts w:ascii="Arial" w:hAnsi="Arial" w:cs="Arial"/>
          <w:b/>
          <w:color w:val="000000"/>
          <w:sz w:val="40"/>
          <w:szCs w:val="40"/>
        </w:rP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3960"/>
        <w:gridCol w:w="3505"/>
      </w:tblGrid>
      <w:tr w:rsidR="0050383C" w:rsidTr="00691B7E">
        <w:tc>
          <w:tcPr>
            <w:tcW w:w="1885" w:type="dxa"/>
          </w:tcPr>
          <w:p w:rsidR="0050383C" w:rsidRDefault="0050383C" w:rsidP="00A40CE2">
            <w:pPr>
              <w:rPr>
                <w:sz w:val="36"/>
                <w:szCs w:val="36"/>
              </w:rPr>
            </w:pPr>
          </w:p>
        </w:tc>
        <w:tc>
          <w:tcPr>
            <w:tcW w:w="3960" w:type="dxa"/>
          </w:tcPr>
          <w:p w:rsidR="0050383C" w:rsidRDefault="0050383C" w:rsidP="00631068">
            <w:pPr>
              <w:jc w:val="center"/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Sóng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r w:rsidR="00631068">
              <w:rPr>
                <w:sz w:val="36"/>
                <w:szCs w:val="36"/>
              </w:rPr>
              <w:t>Radio</w:t>
            </w:r>
          </w:p>
        </w:tc>
        <w:tc>
          <w:tcPr>
            <w:tcW w:w="3505" w:type="dxa"/>
          </w:tcPr>
          <w:p w:rsidR="0050383C" w:rsidRDefault="0050383C" w:rsidP="0050383C">
            <w:pPr>
              <w:jc w:val="center"/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Sóng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hồng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ngoại</w:t>
            </w:r>
            <w:proofErr w:type="spellEnd"/>
          </w:p>
        </w:tc>
      </w:tr>
      <w:tr w:rsidR="0050383C" w:rsidTr="00691B7E">
        <w:tc>
          <w:tcPr>
            <w:tcW w:w="1885" w:type="dxa"/>
          </w:tcPr>
          <w:p w:rsidR="0050383C" w:rsidRDefault="0050383C" w:rsidP="00A40CE2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Bước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sóng</w:t>
            </w:r>
            <w:proofErr w:type="spellEnd"/>
          </w:p>
        </w:tc>
        <w:tc>
          <w:tcPr>
            <w:tcW w:w="3960" w:type="dxa"/>
          </w:tcPr>
          <w:p w:rsidR="00631068" w:rsidRPr="00631068" w:rsidRDefault="00631068" w:rsidP="0063106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1 mm - 100000 km</w:t>
            </w:r>
          </w:p>
        </w:tc>
        <w:tc>
          <w:tcPr>
            <w:tcW w:w="3505" w:type="dxa"/>
          </w:tcPr>
          <w:p w:rsidR="0050383C" w:rsidRDefault="00631068" w:rsidP="00A40CE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700 nm – 1 mm</w:t>
            </w:r>
          </w:p>
          <w:p w:rsidR="00631068" w:rsidRDefault="00631068" w:rsidP="00A40CE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</w:t>
            </w:r>
            <w:proofErr w:type="spellStart"/>
            <w:r>
              <w:rPr>
                <w:sz w:val="36"/>
                <w:szCs w:val="36"/>
              </w:rPr>
              <w:t>Sóng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ngắn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hơn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 w:rsidR="00EF1B0A">
              <w:rPr>
                <w:sz w:val="36"/>
                <w:szCs w:val="36"/>
              </w:rPr>
              <w:t>sóng</w:t>
            </w:r>
            <w:proofErr w:type="spellEnd"/>
            <w:r>
              <w:rPr>
                <w:sz w:val="36"/>
                <w:szCs w:val="36"/>
              </w:rPr>
              <w:t xml:space="preserve"> Radio</w:t>
            </w:r>
          </w:p>
        </w:tc>
      </w:tr>
      <w:tr w:rsidR="00631068" w:rsidTr="00691B7E">
        <w:tc>
          <w:tcPr>
            <w:tcW w:w="1885" w:type="dxa"/>
          </w:tcPr>
          <w:p w:rsidR="00631068" w:rsidRDefault="00631068" w:rsidP="00A40CE2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Tần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số</w:t>
            </w:r>
            <w:proofErr w:type="spellEnd"/>
          </w:p>
        </w:tc>
        <w:tc>
          <w:tcPr>
            <w:tcW w:w="3960" w:type="dxa"/>
          </w:tcPr>
          <w:p w:rsidR="00631068" w:rsidRPr="00631068" w:rsidRDefault="00631068" w:rsidP="00631068">
            <w:pPr>
              <w:pStyle w:val="ListParagraph"/>
              <w:numPr>
                <w:ilvl w:val="0"/>
                <w:numId w:val="35"/>
              </w:numPr>
              <w:rPr>
                <w:sz w:val="36"/>
                <w:szCs w:val="36"/>
              </w:rPr>
            </w:pPr>
            <w:r w:rsidRPr="00631068">
              <w:rPr>
                <w:sz w:val="36"/>
                <w:szCs w:val="36"/>
              </w:rPr>
              <w:t>MHz – 3 Hz</w:t>
            </w:r>
          </w:p>
          <w:p w:rsidR="00631068" w:rsidRPr="00631068" w:rsidRDefault="00631068" w:rsidP="0063106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lastRenderedPageBreak/>
              <w:t>-</w:t>
            </w:r>
            <w:proofErr w:type="spellStart"/>
            <w:r w:rsidRPr="00631068">
              <w:rPr>
                <w:sz w:val="36"/>
                <w:szCs w:val="36"/>
              </w:rPr>
              <w:t>Sở</w:t>
            </w:r>
            <w:proofErr w:type="spellEnd"/>
            <w:r w:rsidRPr="00631068">
              <w:rPr>
                <w:sz w:val="36"/>
                <w:szCs w:val="36"/>
              </w:rPr>
              <w:t xml:space="preserve"> </w:t>
            </w:r>
            <w:proofErr w:type="spellStart"/>
            <w:r w:rsidRPr="00631068">
              <w:rPr>
                <w:sz w:val="36"/>
                <w:szCs w:val="36"/>
              </w:rPr>
              <w:t>hữu</w:t>
            </w:r>
            <w:proofErr w:type="spellEnd"/>
            <w:r w:rsidRPr="00631068">
              <w:rPr>
                <w:sz w:val="36"/>
                <w:szCs w:val="36"/>
              </w:rPr>
              <w:t xml:space="preserve"> </w:t>
            </w:r>
            <w:proofErr w:type="spellStart"/>
            <w:r w:rsidRPr="00631068">
              <w:rPr>
                <w:sz w:val="36"/>
                <w:szCs w:val="36"/>
              </w:rPr>
              <w:t>phổ</w:t>
            </w:r>
            <w:proofErr w:type="spellEnd"/>
            <w:r w:rsidRPr="00631068">
              <w:rPr>
                <w:sz w:val="36"/>
                <w:szCs w:val="36"/>
              </w:rPr>
              <w:t xml:space="preserve"> </w:t>
            </w:r>
            <w:proofErr w:type="spellStart"/>
            <w:r w:rsidRPr="00631068">
              <w:rPr>
                <w:sz w:val="36"/>
                <w:szCs w:val="36"/>
              </w:rPr>
              <w:t>dài</w:t>
            </w:r>
            <w:proofErr w:type="spellEnd"/>
            <w:r w:rsidRPr="00631068">
              <w:rPr>
                <w:sz w:val="36"/>
                <w:szCs w:val="36"/>
              </w:rPr>
              <w:t xml:space="preserve"> </w:t>
            </w:r>
            <w:proofErr w:type="spellStart"/>
            <w:r w:rsidRPr="00631068">
              <w:rPr>
                <w:sz w:val="36"/>
                <w:szCs w:val="36"/>
              </w:rPr>
              <w:t>hơn</w:t>
            </w:r>
            <w:proofErr w:type="spellEnd"/>
            <w:r>
              <w:rPr>
                <w:sz w:val="36"/>
                <w:szCs w:val="36"/>
              </w:rPr>
              <w:t>.</w:t>
            </w:r>
          </w:p>
        </w:tc>
        <w:tc>
          <w:tcPr>
            <w:tcW w:w="3505" w:type="dxa"/>
          </w:tcPr>
          <w:p w:rsidR="00631068" w:rsidRDefault="00631068" w:rsidP="00691B7E">
            <w:pPr>
              <w:pStyle w:val="ListParagraph"/>
              <w:numPr>
                <w:ilvl w:val="0"/>
                <w:numId w:val="39"/>
              </w:numPr>
              <w:rPr>
                <w:sz w:val="36"/>
                <w:szCs w:val="36"/>
              </w:rPr>
            </w:pPr>
            <w:r w:rsidRPr="00691B7E">
              <w:rPr>
                <w:sz w:val="36"/>
                <w:szCs w:val="36"/>
              </w:rPr>
              <w:lastRenderedPageBreak/>
              <w:t>z – 300 GHz</w:t>
            </w:r>
          </w:p>
          <w:p w:rsidR="000A0B54" w:rsidRPr="000A0B54" w:rsidRDefault="000A0B54" w:rsidP="000A0B54">
            <w:pPr>
              <w:ind w:left="75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lastRenderedPageBreak/>
              <w:t>-</w:t>
            </w:r>
            <w:proofErr w:type="spellStart"/>
            <w:r w:rsidRPr="00691B7E">
              <w:rPr>
                <w:sz w:val="36"/>
                <w:szCs w:val="36"/>
              </w:rPr>
              <w:t>Tác</w:t>
            </w:r>
            <w:proofErr w:type="spellEnd"/>
            <w:r w:rsidRPr="00691B7E">
              <w:rPr>
                <w:sz w:val="36"/>
                <w:szCs w:val="36"/>
              </w:rPr>
              <w:t xml:space="preserve"> </w:t>
            </w:r>
            <w:proofErr w:type="spellStart"/>
            <w:r w:rsidRPr="00691B7E">
              <w:rPr>
                <w:sz w:val="36"/>
                <w:szCs w:val="36"/>
              </w:rPr>
              <w:t>dụng</w:t>
            </w:r>
            <w:proofErr w:type="spellEnd"/>
            <w:r w:rsidRPr="00691B7E">
              <w:rPr>
                <w:sz w:val="36"/>
                <w:szCs w:val="36"/>
              </w:rPr>
              <w:t xml:space="preserve"> </w:t>
            </w:r>
            <w:proofErr w:type="spellStart"/>
            <w:r w:rsidRPr="00691B7E">
              <w:rPr>
                <w:sz w:val="36"/>
                <w:szCs w:val="36"/>
              </w:rPr>
              <w:t>nhiệt</w:t>
            </w:r>
            <w:proofErr w:type="spellEnd"/>
            <w:r w:rsidRPr="00691B7E">
              <w:rPr>
                <w:sz w:val="36"/>
                <w:szCs w:val="36"/>
              </w:rPr>
              <w:t xml:space="preserve"> </w:t>
            </w:r>
            <w:proofErr w:type="spellStart"/>
            <w:r w:rsidRPr="00691B7E">
              <w:rPr>
                <w:sz w:val="36"/>
                <w:szCs w:val="36"/>
              </w:rPr>
              <w:t>là</w:t>
            </w:r>
            <w:proofErr w:type="spellEnd"/>
            <w:r w:rsidRPr="00691B7E">
              <w:rPr>
                <w:sz w:val="36"/>
                <w:szCs w:val="36"/>
              </w:rPr>
              <w:t xml:space="preserve"> </w:t>
            </w:r>
            <w:proofErr w:type="spellStart"/>
            <w:r w:rsidRPr="00691B7E">
              <w:rPr>
                <w:sz w:val="36"/>
                <w:szCs w:val="36"/>
              </w:rPr>
              <w:t>tính</w:t>
            </w:r>
            <w:proofErr w:type="spellEnd"/>
            <w:r w:rsidRPr="00691B7E">
              <w:rPr>
                <w:sz w:val="36"/>
                <w:szCs w:val="36"/>
              </w:rPr>
              <w:t xml:space="preserve"> </w:t>
            </w:r>
            <w:proofErr w:type="spellStart"/>
            <w:r w:rsidRPr="00691B7E">
              <w:rPr>
                <w:sz w:val="36"/>
                <w:szCs w:val="36"/>
              </w:rPr>
              <w:t>chất</w:t>
            </w:r>
            <w:proofErr w:type="spellEnd"/>
            <w:r w:rsidRPr="00691B7E">
              <w:rPr>
                <w:sz w:val="36"/>
                <w:szCs w:val="36"/>
              </w:rPr>
              <w:t xml:space="preserve"> </w:t>
            </w:r>
            <w:proofErr w:type="spellStart"/>
            <w:r w:rsidRPr="00691B7E">
              <w:rPr>
                <w:sz w:val="36"/>
                <w:szCs w:val="36"/>
              </w:rPr>
              <w:t>nổi</w:t>
            </w:r>
            <w:proofErr w:type="spellEnd"/>
            <w:r w:rsidRPr="00691B7E">
              <w:rPr>
                <w:sz w:val="36"/>
                <w:szCs w:val="36"/>
              </w:rPr>
              <w:t xml:space="preserve"> </w:t>
            </w:r>
            <w:proofErr w:type="spellStart"/>
            <w:r w:rsidRPr="00691B7E">
              <w:rPr>
                <w:sz w:val="36"/>
                <w:szCs w:val="36"/>
              </w:rPr>
              <w:t>bật</w:t>
            </w:r>
            <w:proofErr w:type="spellEnd"/>
          </w:p>
        </w:tc>
      </w:tr>
    </w:tbl>
    <w:p w:rsidR="00A40CE2" w:rsidRDefault="00A40CE2" w:rsidP="00A40CE2">
      <w:pPr>
        <w:rPr>
          <w:sz w:val="36"/>
          <w:szCs w:val="36"/>
        </w:rPr>
      </w:pPr>
    </w:p>
    <w:p w:rsidR="00290497" w:rsidRDefault="00290497" w:rsidP="00A40CE2">
      <w:pPr>
        <w:rPr>
          <w:b/>
          <w:sz w:val="48"/>
          <w:szCs w:val="48"/>
        </w:rPr>
      </w:pPr>
      <w:proofErr w:type="spellStart"/>
      <w:r w:rsidRPr="00290497">
        <w:rPr>
          <w:b/>
          <w:sz w:val="48"/>
          <w:szCs w:val="48"/>
        </w:rPr>
        <w:t>Phân</w:t>
      </w:r>
      <w:proofErr w:type="spellEnd"/>
      <w:r w:rsidRPr="00290497">
        <w:rPr>
          <w:b/>
          <w:sz w:val="48"/>
          <w:szCs w:val="48"/>
        </w:rPr>
        <w:t xml:space="preserve"> </w:t>
      </w:r>
      <w:proofErr w:type="spellStart"/>
      <w:r w:rsidRPr="00290497">
        <w:rPr>
          <w:b/>
          <w:sz w:val="48"/>
          <w:szCs w:val="48"/>
        </w:rPr>
        <w:t>loại</w:t>
      </w:r>
      <w:proofErr w:type="spellEnd"/>
      <w:r w:rsidRPr="00290497">
        <w:rPr>
          <w:b/>
          <w:sz w:val="48"/>
          <w:szCs w:val="48"/>
        </w:rPr>
        <w:t xml:space="preserve">: </w:t>
      </w:r>
    </w:p>
    <w:p w:rsidR="00290497" w:rsidRPr="00290497" w:rsidRDefault="00290497" w:rsidP="00290497">
      <w:pPr>
        <w:shd w:val="clear" w:color="auto" w:fill="FFFFFF"/>
        <w:spacing w:before="100" w:beforeAutospacing="1" w:after="100" w:afterAutospacing="1"/>
        <w:jc w:val="both"/>
        <w:rPr>
          <w:rFonts w:ascii="Arial" w:eastAsia="Times New Roman" w:hAnsi="Arial" w:cs="Arial"/>
          <w:color w:val="333333"/>
          <w:sz w:val="32"/>
          <w:szCs w:val="32"/>
        </w:rPr>
      </w:pPr>
      <w:r w:rsidRPr="000A0B54">
        <w:rPr>
          <w:rFonts w:ascii="Arial" w:eastAsia="Times New Roman" w:hAnsi="Arial" w:cs="Arial"/>
          <w:bCs/>
          <w:color w:val="333333"/>
          <w:sz w:val="32"/>
          <w:szCs w:val="32"/>
        </w:rPr>
        <w:t>- </w:t>
      </w:r>
      <w:proofErr w:type="spellStart"/>
      <w:r w:rsidRPr="000A0B54">
        <w:rPr>
          <w:rFonts w:ascii="Arial" w:eastAsia="Times New Roman" w:hAnsi="Arial" w:cs="Arial"/>
          <w:bCs/>
          <w:color w:val="333333"/>
          <w:sz w:val="32"/>
          <w:szCs w:val="32"/>
        </w:rPr>
        <w:t>Sóng</w:t>
      </w:r>
      <w:proofErr w:type="spellEnd"/>
      <w:r w:rsidRPr="000A0B54">
        <w:rPr>
          <w:rFonts w:ascii="Arial" w:eastAsia="Times New Roman" w:hAnsi="Arial" w:cs="Arial"/>
          <w:bCs/>
          <w:color w:val="333333"/>
          <w:sz w:val="32"/>
          <w:szCs w:val="32"/>
        </w:rPr>
        <w:t xml:space="preserve"> </w:t>
      </w:r>
      <w:proofErr w:type="spellStart"/>
      <w:r w:rsidRPr="000A0B54">
        <w:rPr>
          <w:rFonts w:ascii="Arial" w:eastAsia="Times New Roman" w:hAnsi="Arial" w:cs="Arial"/>
          <w:bCs/>
          <w:color w:val="333333"/>
          <w:sz w:val="32"/>
          <w:szCs w:val="32"/>
        </w:rPr>
        <w:t>dài</w:t>
      </w:r>
      <w:proofErr w:type="spellEnd"/>
      <w:r w:rsidRPr="000A0B54">
        <w:rPr>
          <w:rFonts w:ascii="Arial" w:eastAsia="Times New Roman" w:hAnsi="Arial" w:cs="Arial"/>
          <w:bCs/>
          <w:color w:val="333333"/>
          <w:sz w:val="32"/>
          <w:szCs w:val="32"/>
        </w:rPr>
        <w:t xml:space="preserve"> </w:t>
      </w:r>
      <w:proofErr w:type="spellStart"/>
      <w:r w:rsidRPr="000A0B54">
        <w:rPr>
          <w:rFonts w:ascii="Arial" w:eastAsia="Times New Roman" w:hAnsi="Arial" w:cs="Arial"/>
          <w:bCs/>
          <w:color w:val="333333"/>
          <w:sz w:val="32"/>
          <w:szCs w:val="32"/>
        </w:rPr>
        <w:t>và</w:t>
      </w:r>
      <w:proofErr w:type="spellEnd"/>
      <w:r w:rsidRPr="000A0B54">
        <w:rPr>
          <w:rFonts w:ascii="Arial" w:eastAsia="Times New Roman" w:hAnsi="Arial" w:cs="Arial"/>
          <w:bCs/>
          <w:color w:val="333333"/>
          <w:sz w:val="32"/>
          <w:szCs w:val="32"/>
        </w:rPr>
        <w:t xml:space="preserve"> </w:t>
      </w:r>
      <w:proofErr w:type="spellStart"/>
      <w:r w:rsidRPr="000A0B54">
        <w:rPr>
          <w:rFonts w:ascii="Arial" w:eastAsia="Times New Roman" w:hAnsi="Arial" w:cs="Arial"/>
          <w:bCs/>
          <w:color w:val="333333"/>
          <w:sz w:val="32"/>
          <w:szCs w:val="32"/>
        </w:rPr>
        <w:t>cực</w:t>
      </w:r>
      <w:proofErr w:type="spellEnd"/>
      <w:r w:rsidRPr="000A0B54">
        <w:rPr>
          <w:rFonts w:ascii="Arial" w:eastAsia="Times New Roman" w:hAnsi="Arial" w:cs="Arial"/>
          <w:bCs/>
          <w:color w:val="333333"/>
          <w:sz w:val="32"/>
          <w:szCs w:val="32"/>
        </w:rPr>
        <w:t xml:space="preserve"> </w:t>
      </w:r>
      <w:proofErr w:type="spellStart"/>
      <w:r w:rsidRPr="000A0B54">
        <w:rPr>
          <w:rFonts w:ascii="Arial" w:eastAsia="Times New Roman" w:hAnsi="Arial" w:cs="Arial"/>
          <w:bCs/>
          <w:color w:val="333333"/>
          <w:sz w:val="32"/>
          <w:szCs w:val="32"/>
        </w:rPr>
        <w:t>dài</w:t>
      </w:r>
      <w:proofErr w:type="spellEnd"/>
      <w:r w:rsidRPr="000A0B54">
        <w:rPr>
          <w:rFonts w:ascii="Arial" w:eastAsia="Times New Roman" w:hAnsi="Arial" w:cs="Arial"/>
          <w:bCs/>
          <w:color w:val="333333"/>
          <w:sz w:val="32"/>
          <w:szCs w:val="32"/>
        </w:rPr>
        <w:t xml:space="preserve">: </w:t>
      </w:r>
      <w:proofErr w:type="spellStart"/>
      <w:r w:rsidRPr="000A0B54">
        <w:rPr>
          <w:rFonts w:ascii="Arial" w:eastAsia="Times New Roman" w:hAnsi="Arial" w:cs="Arial"/>
          <w:bCs/>
          <w:color w:val="333333"/>
          <w:sz w:val="32"/>
          <w:szCs w:val="32"/>
        </w:rPr>
        <w:t>Tần</w:t>
      </w:r>
      <w:proofErr w:type="spellEnd"/>
      <w:r w:rsidRPr="000A0B54">
        <w:rPr>
          <w:rFonts w:ascii="Arial" w:eastAsia="Times New Roman" w:hAnsi="Arial" w:cs="Arial"/>
          <w:bCs/>
          <w:color w:val="333333"/>
          <w:sz w:val="32"/>
          <w:szCs w:val="32"/>
        </w:rPr>
        <w:t xml:space="preserve"> </w:t>
      </w:r>
      <w:proofErr w:type="spellStart"/>
      <w:r w:rsidRPr="000A0B54">
        <w:rPr>
          <w:rFonts w:ascii="Arial" w:eastAsia="Times New Roman" w:hAnsi="Arial" w:cs="Arial"/>
          <w:bCs/>
          <w:color w:val="333333"/>
          <w:sz w:val="32"/>
          <w:szCs w:val="32"/>
        </w:rPr>
        <w:t>số</w:t>
      </w:r>
      <w:proofErr w:type="spellEnd"/>
      <w:r w:rsidRPr="000A0B54">
        <w:rPr>
          <w:rFonts w:ascii="Arial" w:eastAsia="Times New Roman" w:hAnsi="Arial" w:cs="Arial"/>
          <w:bCs/>
          <w:color w:val="333333"/>
          <w:sz w:val="32"/>
          <w:szCs w:val="32"/>
        </w:rPr>
        <w:t xml:space="preserve"> </w:t>
      </w:r>
      <w:proofErr w:type="spellStart"/>
      <w:r w:rsidRPr="000A0B54">
        <w:rPr>
          <w:rFonts w:ascii="Arial" w:eastAsia="Times New Roman" w:hAnsi="Arial" w:cs="Arial"/>
          <w:bCs/>
          <w:color w:val="333333"/>
          <w:sz w:val="32"/>
          <w:szCs w:val="32"/>
        </w:rPr>
        <w:t>từ</w:t>
      </w:r>
      <w:proofErr w:type="spellEnd"/>
      <w:r w:rsidRPr="000A0B54">
        <w:rPr>
          <w:rFonts w:ascii="Arial" w:eastAsia="Times New Roman" w:hAnsi="Arial" w:cs="Arial"/>
          <w:bCs/>
          <w:color w:val="333333"/>
          <w:sz w:val="32"/>
          <w:szCs w:val="32"/>
        </w:rPr>
        <w:t xml:space="preserve"> 3 </w:t>
      </w:r>
      <w:proofErr w:type="spellStart"/>
      <w:r w:rsidRPr="000A0B54">
        <w:rPr>
          <w:rFonts w:ascii="Arial" w:eastAsia="Times New Roman" w:hAnsi="Arial" w:cs="Arial"/>
          <w:bCs/>
          <w:color w:val="333333"/>
          <w:sz w:val="32"/>
          <w:szCs w:val="32"/>
        </w:rPr>
        <w:t>đến</w:t>
      </w:r>
      <w:proofErr w:type="spellEnd"/>
      <w:r w:rsidRPr="000A0B54">
        <w:rPr>
          <w:rFonts w:ascii="Arial" w:eastAsia="Times New Roman" w:hAnsi="Arial" w:cs="Arial"/>
          <w:bCs/>
          <w:color w:val="333333"/>
          <w:sz w:val="32"/>
          <w:szCs w:val="32"/>
        </w:rPr>
        <w:t xml:space="preserve"> </w:t>
      </w:r>
      <w:proofErr w:type="gramStart"/>
      <w:r w:rsidRPr="000A0B54">
        <w:rPr>
          <w:rFonts w:ascii="Arial" w:eastAsia="Times New Roman" w:hAnsi="Arial" w:cs="Arial"/>
          <w:bCs/>
          <w:color w:val="333333"/>
          <w:sz w:val="32"/>
          <w:szCs w:val="32"/>
        </w:rPr>
        <w:t>300kHz</w:t>
      </w:r>
      <w:proofErr w:type="gramEnd"/>
      <w:r w:rsidRPr="000A0B54">
        <w:rPr>
          <w:rFonts w:ascii="Arial" w:eastAsia="Times New Roman" w:hAnsi="Arial" w:cs="Arial"/>
          <w:bCs/>
          <w:color w:val="333333"/>
          <w:sz w:val="32"/>
          <w:szCs w:val="32"/>
        </w:rPr>
        <w:t xml:space="preserve">; </w:t>
      </w:r>
      <w:proofErr w:type="spellStart"/>
      <w:r w:rsidRPr="000A0B54">
        <w:rPr>
          <w:rFonts w:ascii="Arial" w:eastAsia="Times New Roman" w:hAnsi="Arial" w:cs="Arial"/>
          <w:bCs/>
          <w:color w:val="333333"/>
          <w:sz w:val="32"/>
          <w:szCs w:val="32"/>
        </w:rPr>
        <w:t>Bước</w:t>
      </w:r>
      <w:proofErr w:type="spellEnd"/>
      <w:r w:rsidRPr="000A0B54">
        <w:rPr>
          <w:rFonts w:ascii="Arial" w:eastAsia="Times New Roman" w:hAnsi="Arial" w:cs="Arial"/>
          <w:bCs/>
          <w:color w:val="333333"/>
          <w:sz w:val="32"/>
          <w:szCs w:val="32"/>
        </w:rPr>
        <w:t xml:space="preserve"> </w:t>
      </w:r>
      <w:proofErr w:type="spellStart"/>
      <w:r w:rsidRPr="000A0B54">
        <w:rPr>
          <w:rFonts w:ascii="Arial" w:eastAsia="Times New Roman" w:hAnsi="Arial" w:cs="Arial"/>
          <w:bCs/>
          <w:color w:val="333333"/>
          <w:sz w:val="32"/>
          <w:szCs w:val="32"/>
        </w:rPr>
        <w:t>sóng</w:t>
      </w:r>
      <w:proofErr w:type="spellEnd"/>
      <w:r w:rsidRPr="000A0B54">
        <w:rPr>
          <w:rFonts w:ascii="Arial" w:eastAsia="Times New Roman" w:hAnsi="Arial" w:cs="Arial"/>
          <w:bCs/>
          <w:color w:val="333333"/>
          <w:sz w:val="32"/>
          <w:szCs w:val="32"/>
        </w:rPr>
        <w:t xml:space="preserve"> </w:t>
      </w:r>
      <w:proofErr w:type="spellStart"/>
      <w:r w:rsidRPr="000A0B54">
        <w:rPr>
          <w:rFonts w:ascii="Arial" w:eastAsia="Times New Roman" w:hAnsi="Arial" w:cs="Arial"/>
          <w:bCs/>
          <w:color w:val="333333"/>
          <w:sz w:val="32"/>
          <w:szCs w:val="32"/>
        </w:rPr>
        <w:t>từ</w:t>
      </w:r>
      <w:proofErr w:type="spellEnd"/>
      <w:r w:rsidRPr="000A0B54">
        <w:rPr>
          <w:rFonts w:ascii="Arial" w:eastAsia="Times New Roman" w:hAnsi="Arial" w:cs="Arial"/>
          <w:bCs/>
          <w:color w:val="333333"/>
          <w:sz w:val="32"/>
          <w:szCs w:val="32"/>
        </w:rPr>
        <w:t xml:space="preserve"> 100 </w:t>
      </w:r>
      <w:proofErr w:type="spellStart"/>
      <w:r w:rsidRPr="000A0B54">
        <w:rPr>
          <w:rFonts w:ascii="Arial" w:eastAsia="Times New Roman" w:hAnsi="Arial" w:cs="Arial"/>
          <w:bCs/>
          <w:color w:val="333333"/>
          <w:sz w:val="32"/>
          <w:szCs w:val="32"/>
        </w:rPr>
        <w:t>đến</w:t>
      </w:r>
      <w:proofErr w:type="spellEnd"/>
      <w:r w:rsidRPr="000A0B54">
        <w:rPr>
          <w:rFonts w:ascii="Arial" w:eastAsia="Times New Roman" w:hAnsi="Arial" w:cs="Arial"/>
          <w:bCs/>
          <w:color w:val="333333"/>
          <w:sz w:val="32"/>
          <w:szCs w:val="32"/>
        </w:rPr>
        <w:t xml:space="preserve"> 1 km.</w:t>
      </w:r>
    </w:p>
    <w:p w:rsidR="00290497" w:rsidRPr="00290497" w:rsidRDefault="00290497" w:rsidP="00290497">
      <w:pPr>
        <w:shd w:val="clear" w:color="auto" w:fill="FFFFFF"/>
        <w:spacing w:before="100" w:beforeAutospacing="1" w:after="100" w:afterAutospacing="1"/>
        <w:jc w:val="both"/>
        <w:rPr>
          <w:rFonts w:ascii="Arial" w:eastAsia="Times New Roman" w:hAnsi="Arial" w:cs="Arial"/>
          <w:color w:val="333333"/>
          <w:sz w:val="32"/>
          <w:szCs w:val="32"/>
        </w:rPr>
      </w:pPr>
      <w:r w:rsidRPr="000A0B54">
        <w:rPr>
          <w:rFonts w:ascii="Arial" w:eastAsia="Times New Roman" w:hAnsi="Arial" w:cs="Arial"/>
          <w:bCs/>
          <w:color w:val="333333"/>
          <w:sz w:val="32"/>
          <w:szCs w:val="32"/>
        </w:rPr>
        <w:softHyphen/>
        <w:t>- </w:t>
      </w:r>
      <w:proofErr w:type="spellStart"/>
      <w:r w:rsidRPr="000A0B54">
        <w:rPr>
          <w:rFonts w:ascii="Arial" w:eastAsia="Times New Roman" w:hAnsi="Arial" w:cs="Arial"/>
          <w:bCs/>
          <w:color w:val="333333"/>
          <w:sz w:val="32"/>
          <w:szCs w:val="32"/>
        </w:rPr>
        <w:t>Sóng</w:t>
      </w:r>
      <w:proofErr w:type="spellEnd"/>
      <w:r w:rsidRPr="000A0B54">
        <w:rPr>
          <w:rFonts w:ascii="Arial" w:eastAsia="Times New Roman" w:hAnsi="Arial" w:cs="Arial"/>
          <w:bCs/>
          <w:color w:val="333333"/>
          <w:sz w:val="32"/>
          <w:szCs w:val="32"/>
        </w:rPr>
        <w:t xml:space="preserve"> </w:t>
      </w:r>
      <w:proofErr w:type="spellStart"/>
      <w:r w:rsidRPr="000A0B54">
        <w:rPr>
          <w:rFonts w:ascii="Arial" w:eastAsia="Times New Roman" w:hAnsi="Arial" w:cs="Arial"/>
          <w:bCs/>
          <w:color w:val="333333"/>
          <w:sz w:val="32"/>
          <w:szCs w:val="32"/>
        </w:rPr>
        <w:t>trung</w:t>
      </w:r>
      <w:proofErr w:type="spellEnd"/>
      <w:r w:rsidRPr="000A0B54">
        <w:rPr>
          <w:rFonts w:ascii="Arial" w:eastAsia="Times New Roman" w:hAnsi="Arial" w:cs="Arial"/>
          <w:bCs/>
          <w:color w:val="333333"/>
          <w:sz w:val="32"/>
          <w:szCs w:val="32"/>
        </w:rPr>
        <w:t xml:space="preserve">: </w:t>
      </w:r>
      <w:proofErr w:type="spellStart"/>
      <w:r w:rsidRPr="000A0B54">
        <w:rPr>
          <w:rFonts w:ascii="Arial" w:eastAsia="Times New Roman" w:hAnsi="Arial" w:cs="Arial"/>
          <w:bCs/>
          <w:color w:val="333333"/>
          <w:sz w:val="32"/>
          <w:szCs w:val="32"/>
        </w:rPr>
        <w:t>Tần</w:t>
      </w:r>
      <w:proofErr w:type="spellEnd"/>
      <w:r w:rsidRPr="000A0B54">
        <w:rPr>
          <w:rFonts w:ascii="Arial" w:eastAsia="Times New Roman" w:hAnsi="Arial" w:cs="Arial"/>
          <w:bCs/>
          <w:color w:val="333333"/>
          <w:sz w:val="32"/>
          <w:szCs w:val="32"/>
        </w:rPr>
        <w:t xml:space="preserve"> </w:t>
      </w:r>
      <w:proofErr w:type="spellStart"/>
      <w:r w:rsidRPr="000A0B54">
        <w:rPr>
          <w:rFonts w:ascii="Arial" w:eastAsia="Times New Roman" w:hAnsi="Arial" w:cs="Arial"/>
          <w:bCs/>
          <w:color w:val="333333"/>
          <w:sz w:val="32"/>
          <w:szCs w:val="32"/>
        </w:rPr>
        <w:t>số</w:t>
      </w:r>
      <w:proofErr w:type="spellEnd"/>
      <w:r w:rsidRPr="000A0B54">
        <w:rPr>
          <w:rFonts w:ascii="Arial" w:eastAsia="Times New Roman" w:hAnsi="Arial" w:cs="Arial"/>
          <w:bCs/>
          <w:color w:val="333333"/>
          <w:sz w:val="32"/>
          <w:szCs w:val="32"/>
        </w:rPr>
        <w:t xml:space="preserve"> f </w:t>
      </w:r>
      <w:proofErr w:type="spellStart"/>
      <w:r w:rsidRPr="000A0B54">
        <w:rPr>
          <w:rFonts w:ascii="Arial" w:eastAsia="Times New Roman" w:hAnsi="Arial" w:cs="Arial"/>
          <w:bCs/>
          <w:color w:val="333333"/>
          <w:sz w:val="32"/>
          <w:szCs w:val="32"/>
        </w:rPr>
        <w:t>từ</w:t>
      </w:r>
      <w:proofErr w:type="spellEnd"/>
      <w:r w:rsidRPr="000A0B54">
        <w:rPr>
          <w:rFonts w:ascii="Arial" w:eastAsia="Times New Roman" w:hAnsi="Arial" w:cs="Arial"/>
          <w:bCs/>
          <w:color w:val="333333"/>
          <w:sz w:val="32"/>
          <w:szCs w:val="32"/>
        </w:rPr>
        <w:t xml:space="preserve"> 0</w:t>
      </w:r>
      <w:proofErr w:type="gramStart"/>
      <w:r w:rsidRPr="000A0B54">
        <w:rPr>
          <w:rFonts w:ascii="Arial" w:eastAsia="Times New Roman" w:hAnsi="Arial" w:cs="Arial"/>
          <w:bCs/>
          <w:color w:val="333333"/>
          <w:sz w:val="32"/>
          <w:szCs w:val="32"/>
        </w:rPr>
        <w:t>,3</w:t>
      </w:r>
      <w:proofErr w:type="gramEnd"/>
      <w:r w:rsidRPr="000A0B54">
        <w:rPr>
          <w:rFonts w:ascii="Arial" w:eastAsia="Times New Roman" w:hAnsi="Arial" w:cs="Arial"/>
          <w:bCs/>
          <w:color w:val="333333"/>
          <w:sz w:val="32"/>
          <w:szCs w:val="32"/>
        </w:rPr>
        <w:t xml:space="preserve"> </w:t>
      </w:r>
      <w:proofErr w:type="spellStart"/>
      <w:r w:rsidRPr="000A0B54">
        <w:rPr>
          <w:rFonts w:ascii="Arial" w:eastAsia="Times New Roman" w:hAnsi="Arial" w:cs="Arial"/>
          <w:bCs/>
          <w:color w:val="333333"/>
          <w:sz w:val="32"/>
          <w:szCs w:val="32"/>
        </w:rPr>
        <w:t>đến</w:t>
      </w:r>
      <w:proofErr w:type="spellEnd"/>
      <w:r w:rsidRPr="000A0B54">
        <w:rPr>
          <w:rFonts w:ascii="Arial" w:eastAsia="Times New Roman" w:hAnsi="Arial" w:cs="Arial"/>
          <w:bCs/>
          <w:color w:val="333333"/>
          <w:sz w:val="32"/>
          <w:szCs w:val="32"/>
        </w:rPr>
        <w:t xml:space="preserve"> 3MHz; </w:t>
      </w:r>
      <w:proofErr w:type="spellStart"/>
      <w:r w:rsidRPr="000A0B54">
        <w:rPr>
          <w:rFonts w:ascii="Arial" w:eastAsia="Times New Roman" w:hAnsi="Arial" w:cs="Arial"/>
          <w:bCs/>
          <w:color w:val="333333"/>
          <w:sz w:val="32"/>
          <w:szCs w:val="32"/>
        </w:rPr>
        <w:t>Bước</w:t>
      </w:r>
      <w:proofErr w:type="spellEnd"/>
      <w:r w:rsidRPr="000A0B54">
        <w:rPr>
          <w:rFonts w:ascii="Arial" w:eastAsia="Times New Roman" w:hAnsi="Arial" w:cs="Arial"/>
          <w:bCs/>
          <w:color w:val="333333"/>
          <w:sz w:val="32"/>
          <w:szCs w:val="32"/>
        </w:rPr>
        <w:t xml:space="preserve"> </w:t>
      </w:r>
      <w:proofErr w:type="spellStart"/>
      <w:r w:rsidRPr="000A0B54">
        <w:rPr>
          <w:rFonts w:ascii="Arial" w:eastAsia="Times New Roman" w:hAnsi="Arial" w:cs="Arial"/>
          <w:bCs/>
          <w:color w:val="333333"/>
          <w:sz w:val="32"/>
          <w:szCs w:val="32"/>
        </w:rPr>
        <w:t>sóng</w:t>
      </w:r>
      <w:proofErr w:type="spellEnd"/>
      <w:r w:rsidRPr="000A0B54">
        <w:rPr>
          <w:rFonts w:ascii="Arial" w:eastAsia="Times New Roman" w:hAnsi="Arial" w:cs="Arial"/>
          <w:bCs/>
          <w:color w:val="333333"/>
          <w:sz w:val="32"/>
          <w:szCs w:val="32"/>
        </w:rPr>
        <w:t xml:space="preserve"> </w:t>
      </w:r>
      <w:proofErr w:type="spellStart"/>
      <w:r w:rsidRPr="000A0B54">
        <w:rPr>
          <w:rFonts w:ascii="Arial" w:eastAsia="Times New Roman" w:hAnsi="Arial" w:cs="Arial"/>
          <w:bCs/>
          <w:color w:val="333333"/>
          <w:sz w:val="32"/>
          <w:szCs w:val="32"/>
        </w:rPr>
        <w:t>từ</w:t>
      </w:r>
      <w:proofErr w:type="spellEnd"/>
      <w:r w:rsidRPr="000A0B54">
        <w:rPr>
          <w:rFonts w:ascii="Arial" w:eastAsia="Times New Roman" w:hAnsi="Arial" w:cs="Arial"/>
          <w:bCs/>
          <w:color w:val="333333"/>
          <w:sz w:val="32"/>
          <w:szCs w:val="32"/>
        </w:rPr>
        <w:t xml:space="preserve"> 1000 </w:t>
      </w:r>
      <w:proofErr w:type="spellStart"/>
      <w:r w:rsidRPr="000A0B54">
        <w:rPr>
          <w:rFonts w:ascii="Arial" w:eastAsia="Times New Roman" w:hAnsi="Arial" w:cs="Arial"/>
          <w:bCs/>
          <w:color w:val="333333"/>
          <w:sz w:val="32"/>
          <w:szCs w:val="32"/>
        </w:rPr>
        <w:t>đến</w:t>
      </w:r>
      <w:proofErr w:type="spellEnd"/>
      <w:r w:rsidRPr="000A0B54">
        <w:rPr>
          <w:rFonts w:ascii="Arial" w:eastAsia="Times New Roman" w:hAnsi="Arial" w:cs="Arial"/>
          <w:bCs/>
          <w:color w:val="333333"/>
          <w:sz w:val="32"/>
          <w:szCs w:val="32"/>
        </w:rPr>
        <w:t xml:space="preserve"> 100 m.</w:t>
      </w:r>
    </w:p>
    <w:p w:rsidR="00290497" w:rsidRPr="00290497" w:rsidRDefault="00290497" w:rsidP="00290497">
      <w:pPr>
        <w:shd w:val="clear" w:color="auto" w:fill="FFFFFF"/>
        <w:spacing w:before="100" w:beforeAutospacing="1" w:after="100" w:afterAutospacing="1"/>
        <w:jc w:val="both"/>
        <w:rPr>
          <w:rFonts w:ascii="Arial" w:eastAsia="Times New Roman" w:hAnsi="Arial" w:cs="Arial"/>
          <w:color w:val="333333"/>
          <w:sz w:val="32"/>
          <w:szCs w:val="32"/>
        </w:rPr>
      </w:pPr>
      <w:r w:rsidRPr="000A0B54">
        <w:rPr>
          <w:rFonts w:ascii="Arial" w:eastAsia="Times New Roman" w:hAnsi="Arial" w:cs="Arial"/>
          <w:bCs/>
          <w:color w:val="333333"/>
          <w:sz w:val="32"/>
          <w:szCs w:val="32"/>
        </w:rPr>
        <w:softHyphen/>
        <w:t>- </w:t>
      </w:r>
      <w:proofErr w:type="spellStart"/>
      <w:r w:rsidRPr="000A0B54">
        <w:rPr>
          <w:rFonts w:ascii="Arial" w:eastAsia="Times New Roman" w:hAnsi="Arial" w:cs="Arial"/>
          <w:bCs/>
          <w:color w:val="333333"/>
          <w:sz w:val="32"/>
          <w:szCs w:val="32"/>
        </w:rPr>
        <w:t>Sóng</w:t>
      </w:r>
      <w:proofErr w:type="spellEnd"/>
      <w:r w:rsidRPr="000A0B54">
        <w:rPr>
          <w:rFonts w:ascii="Arial" w:eastAsia="Times New Roman" w:hAnsi="Arial" w:cs="Arial"/>
          <w:bCs/>
          <w:color w:val="333333"/>
          <w:sz w:val="32"/>
          <w:szCs w:val="32"/>
        </w:rPr>
        <w:t xml:space="preserve"> </w:t>
      </w:r>
      <w:proofErr w:type="spellStart"/>
      <w:r w:rsidRPr="000A0B54">
        <w:rPr>
          <w:rFonts w:ascii="Arial" w:eastAsia="Times New Roman" w:hAnsi="Arial" w:cs="Arial"/>
          <w:bCs/>
          <w:color w:val="333333"/>
          <w:sz w:val="32"/>
          <w:szCs w:val="32"/>
        </w:rPr>
        <w:t>ngắn</w:t>
      </w:r>
      <w:proofErr w:type="spellEnd"/>
      <w:r w:rsidRPr="000A0B54">
        <w:rPr>
          <w:rFonts w:ascii="Arial" w:eastAsia="Times New Roman" w:hAnsi="Arial" w:cs="Arial"/>
          <w:bCs/>
          <w:color w:val="333333"/>
          <w:sz w:val="32"/>
          <w:szCs w:val="32"/>
        </w:rPr>
        <w:t xml:space="preserve">: </w:t>
      </w:r>
      <w:proofErr w:type="spellStart"/>
      <w:r w:rsidRPr="000A0B54">
        <w:rPr>
          <w:rFonts w:ascii="Arial" w:eastAsia="Times New Roman" w:hAnsi="Arial" w:cs="Arial"/>
          <w:bCs/>
          <w:color w:val="333333"/>
          <w:sz w:val="32"/>
          <w:szCs w:val="32"/>
        </w:rPr>
        <w:t>Tần</w:t>
      </w:r>
      <w:proofErr w:type="spellEnd"/>
      <w:r w:rsidRPr="000A0B54">
        <w:rPr>
          <w:rFonts w:ascii="Arial" w:eastAsia="Times New Roman" w:hAnsi="Arial" w:cs="Arial"/>
          <w:bCs/>
          <w:color w:val="333333"/>
          <w:sz w:val="32"/>
          <w:szCs w:val="32"/>
        </w:rPr>
        <w:t xml:space="preserve"> </w:t>
      </w:r>
      <w:proofErr w:type="spellStart"/>
      <w:r w:rsidRPr="000A0B54">
        <w:rPr>
          <w:rFonts w:ascii="Arial" w:eastAsia="Times New Roman" w:hAnsi="Arial" w:cs="Arial"/>
          <w:bCs/>
          <w:color w:val="333333"/>
          <w:sz w:val="32"/>
          <w:szCs w:val="32"/>
        </w:rPr>
        <w:t>số</w:t>
      </w:r>
      <w:proofErr w:type="spellEnd"/>
      <w:r w:rsidRPr="000A0B54">
        <w:rPr>
          <w:rFonts w:ascii="Arial" w:eastAsia="Times New Roman" w:hAnsi="Arial" w:cs="Arial"/>
          <w:bCs/>
          <w:color w:val="333333"/>
          <w:sz w:val="32"/>
          <w:szCs w:val="32"/>
        </w:rPr>
        <w:t xml:space="preserve"> </w:t>
      </w:r>
      <w:proofErr w:type="spellStart"/>
      <w:r w:rsidRPr="000A0B54">
        <w:rPr>
          <w:rFonts w:ascii="Arial" w:eastAsia="Times New Roman" w:hAnsi="Arial" w:cs="Arial"/>
          <w:bCs/>
          <w:color w:val="333333"/>
          <w:sz w:val="32"/>
          <w:szCs w:val="32"/>
        </w:rPr>
        <w:t>từ</w:t>
      </w:r>
      <w:proofErr w:type="spellEnd"/>
      <w:r w:rsidRPr="000A0B54">
        <w:rPr>
          <w:rFonts w:ascii="Arial" w:eastAsia="Times New Roman" w:hAnsi="Arial" w:cs="Arial"/>
          <w:bCs/>
          <w:color w:val="333333"/>
          <w:sz w:val="32"/>
          <w:szCs w:val="32"/>
        </w:rPr>
        <w:t xml:space="preserve"> 3 </w:t>
      </w:r>
      <w:proofErr w:type="spellStart"/>
      <w:r w:rsidRPr="000A0B54">
        <w:rPr>
          <w:rFonts w:ascii="Arial" w:eastAsia="Times New Roman" w:hAnsi="Arial" w:cs="Arial"/>
          <w:bCs/>
          <w:color w:val="333333"/>
          <w:sz w:val="32"/>
          <w:szCs w:val="32"/>
        </w:rPr>
        <w:t>đến</w:t>
      </w:r>
      <w:proofErr w:type="spellEnd"/>
      <w:r w:rsidRPr="000A0B54">
        <w:rPr>
          <w:rFonts w:ascii="Arial" w:eastAsia="Times New Roman" w:hAnsi="Arial" w:cs="Arial"/>
          <w:bCs/>
          <w:color w:val="333333"/>
          <w:sz w:val="32"/>
          <w:szCs w:val="32"/>
        </w:rPr>
        <w:t xml:space="preserve"> 30MHz; </w:t>
      </w:r>
      <w:proofErr w:type="spellStart"/>
      <w:r w:rsidRPr="000A0B54">
        <w:rPr>
          <w:rFonts w:ascii="Arial" w:eastAsia="Times New Roman" w:hAnsi="Arial" w:cs="Arial"/>
          <w:bCs/>
          <w:color w:val="333333"/>
          <w:sz w:val="32"/>
          <w:szCs w:val="32"/>
        </w:rPr>
        <w:t>Bước</w:t>
      </w:r>
      <w:proofErr w:type="spellEnd"/>
      <w:r w:rsidRPr="000A0B54">
        <w:rPr>
          <w:rFonts w:ascii="Arial" w:eastAsia="Times New Roman" w:hAnsi="Arial" w:cs="Arial"/>
          <w:bCs/>
          <w:color w:val="333333"/>
          <w:sz w:val="32"/>
          <w:szCs w:val="32"/>
        </w:rPr>
        <w:t xml:space="preserve"> </w:t>
      </w:r>
      <w:proofErr w:type="spellStart"/>
      <w:r w:rsidRPr="000A0B54">
        <w:rPr>
          <w:rFonts w:ascii="Arial" w:eastAsia="Times New Roman" w:hAnsi="Arial" w:cs="Arial"/>
          <w:bCs/>
          <w:color w:val="333333"/>
          <w:sz w:val="32"/>
          <w:szCs w:val="32"/>
        </w:rPr>
        <w:t>sóng</w:t>
      </w:r>
      <w:proofErr w:type="spellEnd"/>
      <w:r w:rsidRPr="000A0B54">
        <w:rPr>
          <w:rFonts w:ascii="Arial" w:eastAsia="Times New Roman" w:hAnsi="Arial" w:cs="Arial"/>
          <w:bCs/>
          <w:color w:val="333333"/>
          <w:sz w:val="32"/>
          <w:szCs w:val="32"/>
        </w:rPr>
        <w:t xml:space="preserve"> </w:t>
      </w:r>
      <w:proofErr w:type="spellStart"/>
      <w:r w:rsidRPr="000A0B54">
        <w:rPr>
          <w:rFonts w:ascii="Arial" w:eastAsia="Times New Roman" w:hAnsi="Arial" w:cs="Arial"/>
          <w:bCs/>
          <w:color w:val="333333"/>
          <w:sz w:val="32"/>
          <w:szCs w:val="32"/>
        </w:rPr>
        <w:t>từ</w:t>
      </w:r>
      <w:proofErr w:type="spellEnd"/>
      <w:r w:rsidRPr="000A0B54">
        <w:rPr>
          <w:rFonts w:ascii="Arial" w:eastAsia="Times New Roman" w:hAnsi="Arial" w:cs="Arial"/>
          <w:bCs/>
          <w:color w:val="333333"/>
          <w:sz w:val="32"/>
          <w:szCs w:val="32"/>
        </w:rPr>
        <w:t xml:space="preserve"> 100 </w:t>
      </w:r>
      <w:proofErr w:type="spellStart"/>
      <w:r w:rsidRPr="000A0B54">
        <w:rPr>
          <w:rFonts w:ascii="Arial" w:eastAsia="Times New Roman" w:hAnsi="Arial" w:cs="Arial"/>
          <w:bCs/>
          <w:color w:val="333333"/>
          <w:sz w:val="32"/>
          <w:szCs w:val="32"/>
        </w:rPr>
        <w:t>đến</w:t>
      </w:r>
      <w:proofErr w:type="spellEnd"/>
      <w:r w:rsidRPr="000A0B54">
        <w:rPr>
          <w:rFonts w:ascii="Arial" w:eastAsia="Times New Roman" w:hAnsi="Arial" w:cs="Arial"/>
          <w:bCs/>
          <w:color w:val="333333"/>
          <w:sz w:val="32"/>
          <w:szCs w:val="32"/>
        </w:rPr>
        <w:t xml:space="preserve"> 10 m.</w:t>
      </w:r>
    </w:p>
    <w:p w:rsidR="00290497" w:rsidRPr="00290497" w:rsidRDefault="00290497" w:rsidP="00290497">
      <w:pPr>
        <w:shd w:val="clear" w:color="auto" w:fill="FFFFFF"/>
        <w:spacing w:before="100" w:beforeAutospacing="1" w:after="100" w:afterAutospacing="1"/>
        <w:jc w:val="both"/>
        <w:rPr>
          <w:rFonts w:ascii="Arial" w:eastAsia="Times New Roman" w:hAnsi="Arial" w:cs="Arial"/>
          <w:color w:val="333333"/>
          <w:sz w:val="32"/>
          <w:szCs w:val="32"/>
        </w:rPr>
      </w:pPr>
      <w:r w:rsidRPr="000A0B54">
        <w:rPr>
          <w:rFonts w:ascii="Arial" w:eastAsia="Times New Roman" w:hAnsi="Arial" w:cs="Arial"/>
          <w:bCs/>
          <w:color w:val="333333"/>
          <w:sz w:val="32"/>
          <w:szCs w:val="32"/>
        </w:rPr>
        <w:t>- </w:t>
      </w:r>
      <w:proofErr w:type="spellStart"/>
      <w:r w:rsidRPr="000A0B54">
        <w:rPr>
          <w:rFonts w:ascii="Arial" w:eastAsia="Times New Roman" w:hAnsi="Arial" w:cs="Arial"/>
          <w:bCs/>
          <w:color w:val="333333"/>
          <w:sz w:val="32"/>
          <w:szCs w:val="32"/>
        </w:rPr>
        <w:t>Sóng</w:t>
      </w:r>
      <w:proofErr w:type="spellEnd"/>
      <w:r w:rsidRPr="000A0B54">
        <w:rPr>
          <w:rFonts w:ascii="Arial" w:eastAsia="Times New Roman" w:hAnsi="Arial" w:cs="Arial"/>
          <w:bCs/>
          <w:color w:val="333333"/>
          <w:sz w:val="32"/>
          <w:szCs w:val="32"/>
        </w:rPr>
        <w:t xml:space="preserve"> </w:t>
      </w:r>
      <w:proofErr w:type="spellStart"/>
      <w:r w:rsidRPr="000A0B54">
        <w:rPr>
          <w:rFonts w:ascii="Arial" w:eastAsia="Times New Roman" w:hAnsi="Arial" w:cs="Arial"/>
          <w:bCs/>
          <w:color w:val="333333"/>
          <w:sz w:val="32"/>
          <w:szCs w:val="32"/>
        </w:rPr>
        <w:t>cực</w:t>
      </w:r>
      <w:proofErr w:type="spellEnd"/>
      <w:r w:rsidRPr="000A0B54">
        <w:rPr>
          <w:rFonts w:ascii="Arial" w:eastAsia="Times New Roman" w:hAnsi="Arial" w:cs="Arial"/>
          <w:bCs/>
          <w:color w:val="333333"/>
          <w:sz w:val="32"/>
          <w:szCs w:val="32"/>
        </w:rPr>
        <w:t xml:space="preserve"> </w:t>
      </w:r>
      <w:proofErr w:type="spellStart"/>
      <w:r w:rsidRPr="000A0B54">
        <w:rPr>
          <w:rFonts w:ascii="Arial" w:eastAsia="Times New Roman" w:hAnsi="Arial" w:cs="Arial"/>
          <w:bCs/>
          <w:color w:val="333333"/>
          <w:sz w:val="32"/>
          <w:szCs w:val="32"/>
        </w:rPr>
        <w:t>ngắn</w:t>
      </w:r>
      <w:proofErr w:type="spellEnd"/>
      <w:r w:rsidRPr="000A0B54">
        <w:rPr>
          <w:rFonts w:ascii="Arial" w:eastAsia="Times New Roman" w:hAnsi="Arial" w:cs="Arial"/>
          <w:bCs/>
          <w:color w:val="333333"/>
          <w:sz w:val="32"/>
          <w:szCs w:val="32"/>
        </w:rPr>
        <w:t xml:space="preserve">: </w:t>
      </w:r>
      <w:proofErr w:type="spellStart"/>
      <w:r w:rsidRPr="000A0B54">
        <w:rPr>
          <w:rFonts w:ascii="Arial" w:eastAsia="Times New Roman" w:hAnsi="Arial" w:cs="Arial"/>
          <w:bCs/>
          <w:color w:val="333333"/>
          <w:sz w:val="32"/>
          <w:szCs w:val="32"/>
        </w:rPr>
        <w:t>Tần</w:t>
      </w:r>
      <w:proofErr w:type="spellEnd"/>
      <w:r w:rsidRPr="000A0B54">
        <w:rPr>
          <w:rFonts w:ascii="Arial" w:eastAsia="Times New Roman" w:hAnsi="Arial" w:cs="Arial"/>
          <w:bCs/>
          <w:color w:val="333333"/>
          <w:sz w:val="32"/>
          <w:szCs w:val="32"/>
        </w:rPr>
        <w:t xml:space="preserve"> </w:t>
      </w:r>
      <w:proofErr w:type="spellStart"/>
      <w:r w:rsidRPr="000A0B54">
        <w:rPr>
          <w:rFonts w:ascii="Arial" w:eastAsia="Times New Roman" w:hAnsi="Arial" w:cs="Arial"/>
          <w:bCs/>
          <w:color w:val="333333"/>
          <w:sz w:val="32"/>
          <w:szCs w:val="32"/>
        </w:rPr>
        <w:t>số</w:t>
      </w:r>
      <w:proofErr w:type="spellEnd"/>
      <w:r w:rsidRPr="000A0B54">
        <w:rPr>
          <w:rFonts w:ascii="Arial" w:eastAsia="Times New Roman" w:hAnsi="Arial" w:cs="Arial"/>
          <w:bCs/>
          <w:color w:val="333333"/>
          <w:sz w:val="32"/>
          <w:szCs w:val="32"/>
        </w:rPr>
        <w:t xml:space="preserve"> </w:t>
      </w:r>
      <w:proofErr w:type="spellStart"/>
      <w:r w:rsidRPr="000A0B54">
        <w:rPr>
          <w:rFonts w:ascii="Arial" w:eastAsia="Times New Roman" w:hAnsi="Arial" w:cs="Arial"/>
          <w:bCs/>
          <w:color w:val="333333"/>
          <w:sz w:val="32"/>
          <w:szCs w:val="32"/>
        </w:rPr>
        <w:t>từ</w:t>
      </w:r>
      <w:proofErr w:type="spellEnd"/>
      <w:r w:rsidRPr="000A0B54">
        <w:rPr>
          <w:rFonts w:ascii="Arial" w:eastAsia="Times New Roman" w:hAnsi="Arial" w:cs="Arial"/>
          <w:bCs/>
          <w:color w:val="333333"/>
          <w:sz w:val="32"/>
          <w:szCs w:val="32"/>
        </w:rPr>
        <w:t xml:space="preserve"> 30 </w:t>
      </w:r>
      <w:proofErr w:type="spellStart"/>
      <w:r w:rsidRPr="000A0B54">
        <w:rPr>
          <w:rFonts w:ascii="Arial" w:eastAsia="Times New Roman" w:hAnsi="Arial" w:cs="Arial"/>
          <w:bCs/>
          <w:color w:val="333333"/>
          <w:sz w:val="32"/>
          <w:szCs w:val="32"/>
        </w:rPr>
        <w:t>đến</w:t>
      </w:r>
      <w:proofErr w:type="spellEnd"/>
      <w:r w:rsidRPr="000A0B54">
        <w:rPr>
          <w:rFonts w:ascii="Arial" w:eastAsia="Times New Roman" w:hAnsi="Arial" w:cs="Arial"/>
          <w:bCs/>
          <w:color w:val="333333"/>
          <w:sz w:val="32"/>
          <w:szCs w:val="32"/>
        </w:rPr>
        <w:t xml:space="preserve"> 30000MHz; </w:t>
      </w:r>
      <w:proofErr w:type="spellStart"/>
      <w:r w:rsidRPr="000A0B54">
        <w:rPr>
          <w:rFonts w:ascii="Arial" w:eastAsia="Times New Roman" w:hAnsi="Arial" w:cs="Arial"/>
          <w:bCs/>
          <w:color w:val="333333"/>
          <w:sz w:val="32"/>
          <w:szCs w:val="32"/>
        </w:rPr>
        <w:t>Bước</w:t>
      </w:r>
      <w:proofErr w:type="spellEnd"/>
      <w:r w:rsidRPr="000A0B54">
        <w:rPr>
          <w:rFonts w:ascii="Arial" w:eastAsia="Times New Roman" w:hAnsi="Arial" w:cs="Arial"/>
          <w:bCs/>
          <w:color w:val="333333"/>
          <w:sz w:val="32"/>
          <w:szCs w:val="32"/>
        </w:rPr>
        <w:t xml:space="preserve"> </w:t>
      </w:r>
      <w:proofErr w:type="spellStart"/>
      <w:r w:rsidRPr="000A0B54">
        <w:rPr>
          <w:rFonts w:ascii="Arial" w:eastAsia="Times New Roman" w:hAnsi="Arial" w:cs="Arial"/>
          <w:bCs/>
          <w:color w:val="333333"/>
          <w:sz w:val="32"/>
          <w:szCs w:val="32"/>
        </w:rPr>
        <w:t>sóng</w:t>
      </w:r>
      <w:proofErr w:type="spellEnd"/>
      <w:r w:rsidRPr="000A0B54">
        <w:rPr>
          <w:rFonts w:ascii="Arial" w:eastAsia="Times New Roman" w:hAnsi="Arial" w:cs="Arial"/>
          <w:bCs/>
          <w:color w:val="333333"/>
          <w:sz w:val="32"/>
          <w:szCs w:val="32"/>
        </w:rPr>
        <w:t xml:space="preserve"> </w:t>
      </w:r>
      <w:proofErr w:type="spellStart"/>
      <w:r w:rsidRPr="000A0B54">
        <w:rPr>
          <w:rFonts w:ascii="Arial" w:eastAsia="Times New Roman" w:hAnsi="Arial" w:cs="Arial"/>
          <w:bCs/>
          <w:color w:val="333333"/>
          <w:sz w:val="32"/>
          <w:szCs w:val="32"/>
        </w:rPr>
        <w:t>từ</w:t>
      </w:r>
      <w:proofErr w:type="spellEnd"/>
      <w:r w:rsidRPr="000A0B54">
        <w:rPr>
          <w:rFonts w:ascii="Arial" w:eastAsia="Times New Roman" w:hAnsi="Arial" w:cs="Arial"/>
          <w:bCs/>
          <w:color w:val="333333"/>
          <w:sz w:val="32"/>
          <w:szCs w:val="32"/>
        </w:rPr>
        <w:t xml:space="preserve"> 10 </w:t>
      </w:r>
      <w:proofErr w:type="spellStart"/>
      <w:r w:rsidRPr="000A0B54">
        <w:rPr>
          <w:rFonts w:ascii="Arial" w:eastAsia="Times New Roman" w:hAnsi="Arial" w:cs="Arial"/>
          <w:bCs/>
          <w:color w:val="333333"/>
          <w:sz w:val="32"/>
          <w:szCs w:val="32"/>
        </w:rPr>
        <w:t>đến</w:t>
      </w:r>
      <w:proofErr w:type="spellEnd"/>
      <w:r w:rsidRPr="000A0B54">
        <w:rPr>
          <w:rFonts w:ascii="Arial" w:eastAsia="Times New Roman" w:hAnsi="Arial" w:cs="Arial"/>
          <w:bCs/>
          <w:color w:val="333333"/>
          <w:sz w:val="32"/>
          <w:szCs w:val="32"/>
        </w:rPr>
        <w:t xml:space="preserve"> 0</w:t>
      </w:r>
      <w:proofErr w:type="gramStart"/>
      <w:r w:rsidRPr="000A0B54">
        <w:rPr>
          <w:rFonts w:ascii="Arial" w:eastAsia="Times New Roman" w:hAnsi="Arial" w:cs="Arial"/>
          <w:bCs/>
          <w:color w:val="333333"/>
          <w:sz w:val="32"/>
          <w:szCs w:val="32"/>
        </w:rPr>
        <w:t>,01</w:t>
      </w:r>
      <w:proofErr w:type="gramEnd"/>
      <w:r w:rsidRPr="000A0B54">
        <w:rPr>
          <w:rFonts w:ascii="Arial" w:eastAsia="Times New Roman" w:hAnsi="Arial" w:cs="Arial"/>
          <w:bCs/>
          <w:color w:val="333333"/>
          <w:sz w:val="32"/>
          <w:szCs w:val="32"/>
        </w:rPr>
        <w:t xml:space="preserve"> m.</w:t>
      </w:r>
    </w:p>
    <w:p w:rsidR="00290497" w:rsidRPr="00290497" w:rsidRDefault="00290497" w:rsidP="00290497">
      <w:pPr>
        <w:shd w:val="clear" w:color="auto" w:fill="FFFFFF"/>
        <w:spacing w:before="100" w:beforeAutospacing="1" w:after="100" w:afterAutospacing="1"/>
        <w:jc w:val="both"/>
        <w:rPr>
          <w:rFonts w:ascii="Arial" w:eastAsia="Times New Roman" w:hAnsi="Arial" w:cs="Arial"/>
          <w:color w:val="333333"/>
          <w:sz w:val="32"/>
          <w:szCs w:val="32"/>
        </w:rPr>
      </w:pPr>
      <w:proofErr w:type="spellStart"/>
      <w:r w:rsidRPr="000A0B54">
        <w:rPr>
          <w:rFonts w:ascii="Arial" w:eastAsia="Times New Roman" w:hAnsi="Arial" w:cs="Arial"/>
          <w:bCs/>
          <w:color w:val="333333"/>
          <w:sz w:val="32"/>
          <w:szCs w:val="32"/>
        </w:rPr>
        <w:t>Tùy</w:t>
      </w:r>
      <w:proofErr w:type="spellEnd"/>
      <w:r w:rsidRPr="000A0B54">
        <w:rPr>
          <w:rFonts w:ascii="Arial" w:eastAsia="Times New Roman" w:hAnsi="Arial" w:cs="Arial"/>
          <w:bCs/>
          <w:color w:val="333333"/>
          <w:sz w:val="32"/>
          <w:szCs w:val="32"/>
        </w:rPr>
        <w:t xml:space="preserve"> </w:t>
      </w:r>
      <w:proofErr w:type="spellStart"/>
      <w:proofErr w:type="gramStart"/>
      <w:r w:rsidRPr="000A0B54">
        <w:rPr>
          <w:rFonts w:ascii="Arial" w:eastAsia="Times New Roman" w:hAnsi="Arial" w:cs="Arial"/>
          <w:bCs/>
          <w:color w:val="333333"/>
          <w:sz w:val="32"/>
          <w:szCs w:val="32"/>
        </w:rPr>
        <w:t>theo</w:t>
      </w:r>
      <w:proofErr w:type="spellEnd"/>
      <w:proofErr w:type="gramEnd"/>
      <w:r w:rsidRPr="000A0B54">
        <w:rPr>
          <w:rFonts w:ascii="Arial" w:eastAsia="Times New Roman" w:hAnsi="Arial" w:cs="Arial"/>
          <w:bCs/>
          <w:color w:val="333333"/>
          <w:sz w:val="32"/>
          <w:szCs w:val="32"/>
        </w:rPr>
        <w:t xml:space="preserve"> </w:t>
      </w:r>
      <w:proofErr w:type="spellStart"/>
      <w:r w:rsidRPr="000A0B54">
        <w:rPr>
          <w:rFonts w:ascii="Arial" w:eastAsia="Times New Roman" w:hAnsi="Arial" w:cs="Arial"/>
          <w:bCs/>
          <w:color w:val="333333"/>
          <w:sz w:val="32"/>
          <w:szCs w:val="32"/>
        </w:rPr>
        <w:t>năng</w:t>
      </w:r>
      <w:proofErr w:type="spellEnd"/>
      <w:r w:rsidRPr="000A0B54">
        <w:rPr>
          <w:rFonts w:ascii="Arial" w:eastAsia="Times New Roman" w:hAnsi="Arial" w:cs="Arial"/>
          <w:bCs/>
          <w:color w:val="333333"/>
          <w:sz w:val="32"/>
          <w:szCs w:val="32"/>
        </w:rPr>
        <w:t xml:space="preserve"> </w:t>
      </w:r>
      <w:proofErr w:type="spellStart"/>
      <w:r w:rsidRPr="000A0B54">
        <w:rPr>
          <w:rFonts w:ascii="Arial" w:eastAsia="Times New Roman" w:hAnsi="Arial" w:cs="Arial"/>
          <w:bCs/>
          <w:color w:val="333333"/>
          <w:sz w:val="32"/>
          <w:szCs w:val="32"/>
        </w:rPr>
        <w:t>lượng</w:t>
      </w:r>
      <w:proofErr w:type="spellEnd"/>
      <w:r w:rsidRPr="000A0B54">
        <w:rPr>
          <w:rFonts w:ascii="Arial" w:eastAsia="Times New Roman" w:hAnsi="Arial" w:cs="Arial"/>
          <w:bCs/>
          <w:color w:val="333333"/>
          <w:sz w:val="32"/>
          <w:szCs w:val="32"/>
        </w:rPr>
        <w:t xml:space="preserve"> </w:t>
      </w:r>
      <w:proofErr w:type="spellStart"/>
      <w:r w:rsidRPr="000A0B54">
        <w:rPr>
          <w:rFonts w:ascii="Arial" w:eastAsia="Times New Roman" w:hAnsi="Arial" w:cs="Arial"/>
          <w:bCs/>
          <w:color w:val="333333"/>
          <w:sz w:val="32"/>
          <w:szCs w:val="32"/>
        </w:rPr>
        <w:t>và</w:t>
      </w:r>
      <w:proofErr w:type="spellEnd"/>
      <w:r w:rsidRPr="000A0B54">
        <w:rPr>
          <w:rFonts w:ascii="Arial" w:eastAsia="Times New Roman" w:hAnsi="Arial" w:cs="Arial"/>
          <w:bCs/>
          <w:color w:val="333333"/>
          <w:sz w:val="32"/>
          <w:szCs w:val="32"/>
        </w:rPr>
        <w:t xml:space="preserve"> </w:t>
      </w:r>
      <w:proofErr w:type="spellStart"/>
      <w:r w:rsidRPr="000A0B54">
        <w:rPr>
          <w:rFonts w:ascii="Arial" w:eastAsia="Times New Roman" w:hAnsi="Arial" w:cs="Arial"/>
          <w:bCs/>
          <w:color w:val="333333"/>
          <w:sz w:val="32"/>
          <w:szCs w:val="32"/>
        </w:rPr>
        <w:t>đặc</w:t>
      </w:r>
      <w:proofErr w:type="spellEnd"/>
      <w:r w:rsidRPr="000A0B54">
        <w:rPr>
          <w:rFonts w:ascii="Arial" w:eastAsia="Times New Roman" w:hAnsi="Arial" w:cs="Arial"/>
          <w:bCs/>
          <w:color w:val="333333"/>
          <w:sz w:val="32"/>
          <w:szCs w:val="32"/>
        </w:rPr>
        <w:t xml:space="preserve"> </w:t>
      </w:r>
      <w:proofErr w:type="spellStart"/>
      <w:r w:rsidRPr="000A0B54">
        <w:rPr>
          <w:rFonts w:ascii="Arial" w:eastAsia="Times New Roman" w:hAnsi="Arial" w:cs="Arial"/>
          <w:bCs/>
          <w:color w:val="333333"/>
          <w:sz w:val="32"/>
          <w:szCs w:val="32"/>
        </w:rPr>
        <w:t>điểm</w:t>
      </w:r>
      <w:proofErr w:type="spellEnd"/>
      <w:r w:rsidRPr="000A0B54">
        <w:rPr>
          <w:rFonts w:ascii="Arial" w:eastAsia="Times New Roman" w:hAnsi="Arial" w:cs="Arial"/>
          <w:bCs/>
          <w:color w:val="333333"/>
          <w:sz w:val="32"/>
          <w:szCs w:val="32"/>
        </w:rPr>
        <w:t xml:space="preserve"> </w:t>
      </w:r>
      <w:proofErr w:type="spellStart"/>
      <w:r w:rsidRPr="000A0B54">
        <w:rPr>
          <w:rFonts w:ascii="Arial" w:eastAsia="Times New Roman" w:hAnsi="Arial" w:cs="Arial"/>
          <w:bCs/>
          <w:color w:val="333333"/>
          <w:sz w:val="32"/>
          <w:szCs w:val="32"/>
        </w:rPr>
        <w:t>mỗi</w:t>
      </w:r>
      <w:proofErr w:type="spellEnd"/>
      <w:r w:rsidRPr="000A0B54">
        <w:rPr>
          <w:rFonts w:ascii="Arial" w:eastAsia="Times New Roman" w:hAnsi="Arial" w:cs="Arial"/>
          <w:bCs/>
          <w:color w:val="333333"/>
          <w:sz w:val="32"/>
          <w:szCs w:val="32"/>
        </w:rPr>
        <w:t xml:space="preserve"> </w:t>
      </w:r>
      <w:proofErr w:type="spellStart"/>
      <w:r w:rsidRPr="000A0B54">
        <w:rPr>
          <w:rFonts w:ascii="Arial" w:eastAsia="Times New Roman" w:hAnsi="Arial" w:cs="Arial"/>
          <w:bCs/>
          <w:color w:val="333333"/>
          <w:sz w:val="32"/>
          <w:szCs w:val="32"/>
        </w:rPr>
        <w:t>loại</w:t>
      </w:r>
      <w:proofErr w:type="spellEnd"/>
      <w:r w:rsidRPr="000A0B54">
        <w:rPr>
          <w:rFonts w:ascii="Arial" w:eastAsia="Times New Roman" w:hAnsi="Arial" w:cs="Arial"/>
          <w:bCs/>
          <w:color w:val="333333"/>
          <w:sz w:val="32"/>
          <w:szCs w:val="32"/>
        </w:rPr>
        <w:t xml:space="preserve"> </w:t>
      </w:r>
      <w:proofErr w:type="spellStart"/>
      <w:r w:rsidRPr="000A0B54">
        <w:rPr>
          <w:rFonts w:ascii="Arial" w:eastAsia="Times New Roman" w:hAnsi="Arial" w:cs="Arial"/>
          <w:bCs/>
          <w:color w:val="333333"/>
          <w:sz w:val="32"/>
          <w:szCs w:val="32"/>
        </w:rPr>
        <w:t>sóng</w:t>
      </w:r>
      <w:proofErr w:type="spellEnd"/>
      <w:r w:rsidRPr="000A0B54">
        <w:rPr>
          <w:rFonts w:ascii="Arial" w:eastAsia="Times New Roman" w:hAnsi="Arial" w:cs="Arial"/>
          <w:bCs/>
          <w:color w:val="333333"/>
          <w:sz w:val="32"/>
          <w:szCs w:val="32"/>
        </w:rPr>
        <w:t xml:space="preserve"> </w:t>
      </w:r>
      <w:proofErr w:type="spellStart"/>
      <w:r w:rsidRPr="000A0B54">
        <w:rPr>
          <w:rFonts w:ascii="Arial" w:eastAsia="Times New Roman" w:hAnsi="Arial" w:cs="Arial"/>
          <w:bCs/>
          <w:color w:val="333333"/>
          <w:sz w:val="32"/>
          <w:szCs w:val="32"/>
        </w:rPr>
        <w:t>mà</w:t>
      </w:r>
      <w:proofErr w:type="spellEnd"/>
      <w:r w:rsidRPr="000A0B54">
        <w:rPr>
          <w:rFonts w:ascii="Arial" w:eastAsia="Times New Roman" w:hAnsi="Arial" w:cs="Arial"/>
          <w:bCs/>
          <w:color w:val="333333"/>
          <w:sz w:val="32"/>
          <w:szCs w:val="32"/>
        </w:rPr>
        <w:t xml:space="preserve"> </w:t>
      </w:r>
      <w:proofErr w:type="spellStart"/>
      <w:r w:rsidRPr="000A0B54">
        <w:rPr>
          <w:rFonts w:ascii="Arial" w:eastAsia="Times New Roman" w:hAnsi="Arial" w:cs="Arial"/>
          <w:bCs/>
          <w:color w:val="333333"/>
          <w:sz w:val="32"/>
          <w:szCs w:val="32"/>
        </w:rPr>
        <w:t>người</w:t>
      </w:r>
      <w:proofErr w:type="spellEnd"/>
      <w:r w:rsidRPr="000A0B54">
        <w:rPr>
          <w:rFonts w:ascii="Arial" w:eastAsia="Times New Roman" w:hAnsi="Arial" w:cs="Arial"/>
          <w:bCs/>
          <w:color w:val="333333"/>
          <w:sz w:val="32"/>
          <w:szCs w:val="32"/>
        </w:rPr>
        <w:t xml:space="preserve"> ta </w:t>
      </w:r>
      <w:proofErr w:type="spellStart"/>
      <w:r w:rsidRPr="000A0B54">
        <w:rPr>
          <w:rFonts w:ascii="Arial" w:eastAsia="Times New Roman" w:hAnsi="Arial" w:cs="Arial"/>
          <w:bCs/>
          <w:color w:val="333333"/>
          <w:sz w:val="32"/>
          <w:szCs w:val="32"/>
        </w:rPr>
        <w:t>dùng</w:t>
      </w:r>
      <w:proofErr w:type="spellEnd"/>
      <w:r w:rsidRPr="000A0B54">
        <w:rPr>
          <w:rFonts w:ascii="Arial" w:eastAsia="Times New Roman" w:hAnsi="Arial" w:cs="Arial"/>
          <w:bCs/>
          <w:color w:val="333333"/>
          <w:sz w:val="32"/>
          <w:szCs w:val="32"/>
        </w:rPr>
        <w:t xml:space="preserve"> </w:t>
      </w:r>
      <w:proofErr w:type="spellStart"/>
      <w:r w:rsidRPr="000A0B54">
        <w:rPr>
          <w:rFonts w:ascii="Arial" w:eastAsia="Times New Roman" w:hAnsi="Arial" w:cs="Arial"/>
          <w:bCs/>
          <w:color w:val="333333"/>
          <w:sz w:val="32"/>
          <w:szCs w:val="32"/>
        </w:rPr>
        <w:t>chúng</w:t>
      </w:r>
      <w:proofErr w:type="spellEnd"/>
      <w:r w:rsidRPr="000A0B54">
        <w:rPr>
          <w:rFonts w:ascii="Arial" w:eastAsia="Times New Roman" w:hAnsi="Arial" w:cs="Arial"/>
          <w:bCs/>
          <w:color w:val="333333"/>
          <w:sz w:val="32"/>
          <w:szCs w:val="32"/>
        </w:rPr>
        <w:t xml:space="preserve"> </w:t>
      </w:r>
      <w:proofErr w:type="spellStart"/>
      <w:r w:rsidRPr="000A0B54">
        <w:rPr>
          <w:rFonts w:ascii="Arial" w:eastAsia="Times New Roman" w:hAnsi="Arial" w:cs="Arial"/>
          <w:bCs/>
          <w:color w:val="333333"/>
          <w:sz w:val="32"/>
          <w:szCs w:val="32"/>
        </w:rPr>
        <w:t>trong</w:t>
      </w:r>
      <w:proofErr w:type="spellEnd"/>
      <w:r w:rsidRPr="000A0B54">
        <w:rPr>
          <w:rFonts w:ascii="Arial" w:eastAsia="Times New Roman" w:hAnsi="Arial" w:cs="Arial"/>
          <w:bCs/>
          <w:color w:val="333333"/>
          <w:sz w:val="32"/>
          <w:szCs w:val="32"/>
        </w:rPr>
        <w:t xml:space="preserve"> </w:t>
      </w:r>
      <w:proofErr w:type="spellStart"/>
      <w:r w:rsidRPr="000A0B54">
        <w:rPr>
          <w:rFonts w:ascii="Arial" w:eastAsia="Times New Roman" w:hAnsi="Arial" w:cs="Arial"/>
          <w:bCs/>
          <w:color w:val="333333"/>
          <w:sz w:val="32"/>
          <w:szCs w:val="32"/>
        </w:rPr>
        <w:t>thông</w:t>
      </w:r>
      <w:proofErr w:type="spellEnd"/>
      <w:r w:rsidRPr="000A0B54">
        <w:rPr>
          <w:rFonts w:ascii="Arial" w:eastAsia="Times New Roman" w:hAnsi="Arial" w:cs="Arial"/>
          <w:bCs/>
          <w:color w:val="333333"/>
          <w:sz w:val="32"/>
          <w:szCs w:val="32"/>
        </w:rPr>
        <w:t xml:space="preserve"> tin </w:t>
      </w:r>
      <w:proofErr w:type="spellStart"/>
      <w:r w:rsidRPr="000A0B54">
        <w:rPr>
          <w:rFonts w:ascii="Arial" w:eastAsia="Times New Roman" w:hAnsi="Arial" w:cs="Arial"/>
          <w:bCs/>
          <w:color w:val="333333"/>
          <w:sz w:val="32"/>
          <w:szCs w:val="32"/>
        </w:rPr>
        <w:t>liên</w:t>
      </w:r>
      <w:proofErr w:type="spellEnd"/>
      <w:r w:rsidRPr="000A0B54">
        <w:rPr>
          <w:rFonts w:ascii="Arial" w:eastAsia="Times New Roman" w:hAnsi="Arial" w:cs="Arial"/>
          <w:bCs/>
          <w:color w:val="333333"/>
          <w:sz w:val="32"/>
          <w:szCs w:val="32"/>
        </w:rPr>
        <w:t xml:space="preserve"> </w:t>
      </w:r>
      <w:proofErr w:type="spellStart"/>
      <w:r w:rsidRPr="000A0B54">
        <w:rPr>
          <w:rFonts w:ascii="Arial" w:eastAsia="Times New Roman" w:hAnsi="Arial" w:cs="Arial"/>
          <w:bCs/>
          <w:color w:val="333333"/>
          <w:sz w:val="32"/>
          <w:szCs w:val="32"/>
        </w:rPr>
        <w:t>lạc</w:t>
      </w:r>
      <w:proofErr w:type="spellEnd"/>
      <w:r w:rsidRPr="000A0B54">
        <w:rPr>
          <w:rFonts w:ascii="Arial" w:eastAsia="Times New Roman" w:hAnsi="Arial" w:cs="Arial"/>
          <w:bCs/>
          <w:color w:val="333333"/>
          <w:sz w:val="32"/>
          <w:szCs w:val="32"/>
        </w:rPr>
        <w:t xml:space="preserve"> </w:t>
      </w:r>
      <w:proofErr w:type="spellStart"/>
      <w:r w:rsidRPr="000A0B54">
        <w:rPr>
          <w:rFonts w:ascii="Arial" w:eastAsia="Times New Roman" w:hAnsi="Arial" w:cs="Arial"/>
          <w:bCs/>
          <w:color w:val="333333"/>
          <w:sz w:val="32"/>
          <w:szCs w:val="32"/>
        </w:rPr>
        <w:t>sao</w:t>
      </w:r>
      <w:proofErr w:type="spellEnd"/>
      <w:r w:rsidRPr="000A0B54">
        <w:rPr>
          <w:rFonts w:ascii="Arial" w:eastAsia="Times New Roman" w:hAnsi="Arial" w:cs="Arial"/>
          <w:bCs/>
          <w:color w:val="333333"/>
          <w:sz w:val="32"/>
          <w:szCs w:val="32"/>
        </w:rPr>
        <w:t xml:space="preserve"> </w:t>
      </w:r>
      <w:proofErr w:type="spellStart"/>
      <w:r w:rsidRPr="000A0B54">
        <w:rPr>
          <w:rFonts w:ascii="Arial" w:eastAsia="Times New Roman" w:hAnsi="Arial" w:cs="Arial"/>
          <w:bCs/>
          <w:color w:val="333333"/>
          <w:sz w:val="32"/>
          <w:szCs w:val="32"/>
        </w:rPr>
        <w:t>cho</w:t>
      </w:r>
      <w:proofErr w:type="spellEnd"/>
      <w:r w:rsidRPr="000A0B54">
        <w:rPr>
          <w:rFonts w:ascii="Arial" w:eastAsia="Times New Roman" w:hAnsi="Arial" w:cs="Arial"/>
          <w:bCs/>
          <w:color w:val="333333"/>
          <w:sz w:val="32"/>
          <w:szCs w:val="32"/>
        </w:rPr>
        <w:t xml:space="preserve"> </w:t>
      </w:r>
      <w:proofErr w:type="spellStart"/>
      <w:r w:rsidRPr="000A0B54">
        <w:rPr>
          <w:rFonts w:ascii="Arial" w:eastAsia="Times New Roman" w:hAnsi="Arial" w:cs="Arial"/>
          <w:bCs/>
          <w:color w:val="333333"/>
          <w:sz w:val="32"/>
          <w:szCs w:val="32"/>
        </w:rPr>
        <w:t>phù</w:t>
      </w:r>
      <w:proofErr w:type="spellEnd"/>
      <w:r w:rsidRPr="000A0B54">
        <w:rPr>
          <w:rFonts w:ascii="Arial" w:eastAsia="Times New Roman" w:hAnsi="Arial" w:cs="Arial"/>
          <w:bCs/>
          <w:color w:val="333333"/>
          <w:sz w:val="32"/>
          <w:szCs w:val="32"/>
        </w:rPr>
        <w:t xml:space="preserve"> </w:t>
      </w:r>
      <w:proofErr w:type="spellStart"/>
      <w:r w:rsidRPr="000A0B54">
        <w:rPr>
          <w:rFonts w:ascii="Arial" w:eastAsia="Times New Roman" w:hAnsi="Arial" w:cs="Arial"/>
          <w:bCs/>
          <w:color w:val="333333"/>
          <w:sz w:val="32"/>
          <w:szCs w:val="32"/>
        </w:rPr>
        <w:t>hợp</w:t>
      </w:r>
      <w:proofErr w:type="spellEnd"/>
      <w:r w:rsidRPr="000A0B54">
        <w:rPr>
          <w:rFonts w:ascii="Arial" w:eastAsia="Times New Roman" w:hAnsi="Arial" w:cs="Arial"/>
          <w:bCs/>
          <w:color w:val="333333"/>
          <w:sz w:val="32"/>
          <w:szCs w:val="32"/>
        </w:rPr>
        <w:t>:</w:t>
      </w:r>
    </w:p>
    <w:p w:rsidR="00290497" w:rsidRPr="000A0B54" w:rsidRDefault="00290497" w:rsidP="00290497">
      <w:pPr>
        <w:shd w:val="clear" w:color="auto" w:fill="FFFFFF"/>
        <w:spacing w:before="100" w:beforeAutospacing="1" w:after="100" w:afterAutospacing="1"/>
        <w:jc w:val="both"/>
        <w:rPr>
          <w:rFonts w:ascii="Arial" w:eastAsia="Times New Roman" w:hAnsi="Arial" w:cs="Arial"/>
          <w:color w:val="333333"/>
          <w:sz w:val="32"/>
          <w:szCs w:val="32"/>
        </w:rPr>
      </w:pPr>
      <w:r w:rsidRPr="000A0B54">
        <w:rPr>
          <w:rFonts w:ascii="Arial" w:eastAsia="Times New Roman" w:hAnsi="Arial" w:cs="Arial"/>
          <w:bCs/>
          <w:color w:val="333333"/>
          <w:sz w:val="32"/>
          <w:szCs w:val="32"/>
        </w:rPr>
        <w:t>- </w:t>
      </w:r>
      <w:proofErr w:type="spellStart"/>
      <w:r w:rsidRPr="000A0B54">
        <w:rPr>
          <w:rFonts w:ascii="Arial" w:eastAsia="Times New Roman" w:hAnsi="Arial" w:cs="Arial"/>
          <w:bCs/>
          <w:color w:val="333333"/>
          <w:sz w:val="32"/>
          <w:szCs w:val="32"/>
        </w:rPr>
        <w:t>Các</w:t>
      </w:r>
      <w:proofErr w:type="spellEnd"/>
      <w:r w:rsidRPr="000A0B54">
        <w:rPr>
          <w:rFonts w:ascii="Arial" w:eastAsia="Times New Roman" w:hAnsi="Arial" w:cs="Arial"/>
          <w:bCs/>
          <w:color w:val="333333"/>
          <w:sz w:val="32"/>
          <w:szCs w:val="32"/>
        </w:rPr>
        <w:t xml:space="preserve"> </w:t>
      </w:r>
      <w:proofErr w:type="spellStart"/>
      <w:r w:rsidRPr="000A0B54">
        <w:rPr>
          <w:rFonts w:ascii="Arial" w:eastAsia="Times New Roman" w:hAnsi="Arial" w:cs="Arial"/>
          <w:bCs/>
          <w:color w:val="333333"/>
          <w:sz w:val="32"/>
          <w:szCs w:val="32"/>
        </w:rPr>
        <w:t>sóng</w:t>
      </w:r>
      <w:proofErr w:type="spellEnd"/>
      <w:r w:rsidRPr="000A0B54">
        <w:rPr>
          <w:rFonts w:ascii="Arial" w:eastAsia="Times New Roman" w:hAnsi="Arial" w:cs="Arial"/>
          <w:bCs/>
          <w:color w:val="333333"/>
          <w:sz w:val="32"/>
          <w:szCs w:val="32"/>
        </w:rPr>
        <w:t xml:space="preserve"> </w:t>
      </w:r>
      <w:proofErr w:type="spellStart"/>
      <w:r w:rsidRPr="000A0B54">
        <w:rPr>
          <w:rFonts w:ascii="Arial" w:eastAsia="Times New Roman" w:hAnsi="Arial" w:cs="Arial"/>
          <w:bCs/>
          <w:color w:val="333333"/>
          <w:sz w:val="32"/>
          <w:szCs w:val="32"/>
        </w:rPr>
        <w:t>dài</w:t>
      </w:r>
      <w:proofErr w:type="spellEnd"/>
      <w:r w:rsidRPr="000A0B54">
        <w:rPr>
          <w:rFonts w:ascii="Arial" w:eastAsia="Times New Roman" w:hAnsi="Arial" w:cs="Arial"/>
          <w:bCs/>
          <w:color w:val="333333"/>
          <w:sz w:val="32"/>
          <w:szCs w:val="32"/>
        </w:rPr>
        <w:t xml:space="preserve"> </w:t>
      </w:r>
      <w:proofErr w:type="spellStart"/>
      <w:r w:rsidRPr="000A0B54">
        <w:rPr>
          <w:rFonts w:ascii="Arial" w:eastAsia="Times New Roman" w:hAnsi="Arial" w:cs="Arial"/>
          <w:bCs/>
          <w:color w:val="333333"/>
          <w:sz w:val="32"/>
          <w:szCs w:val="32"/>
        </w:rPr>
        <w:t>ít</w:t>
      </w:r>
      <w:proofErr w:type="spellEnd"/>
      <w:r w:rsidRPr="000A0B54">
        <w:rPr>
          <w:rFonts w:ascii="Arial" w:eastAsia="Times New Roman" w:hAnsi="Arial" w:cs="Arial"/>
          <w:bCs/>
          <w:color w:val="333333"/>
          <w:sz w:val="32"/>
          <w:szCs w:val="32"/>
        </w:rPr>
        <w:t xml:space="preserve"> </w:t>
      </w:r>
      <w:proofErr w:type="spellStart"/>
      <w:r w:rsidRPr="000A0B54">
        <w:rPr>
          <w:rFonts w:ascii="Arial" w:eastAsia="Times New Roman" w:hAnsi="Arial" w:cs="Arial"/>
          <w:bCs/>
          <w:color w:val="333333"/>
          <w:sz w:val="32"/>
          <w:szCs w:val="32"/>
        </w:rPr>
        <w:t>bị</w:t>
      </w:r>
      <w:proofErr w:type="spellEnd"/>
      <w:r w:rsidRPr="000A0B54">
        <w:rPr>
          <w:rFonts w:ascii="Arial" w:eastAsia="Times New Roman" w:hAnsi="Arial" w:cs="Arial"/>
          <w:bCs/>
          <w:color w:val="333333"/>
          <w:sz w:val="32"/>
          <w:szCs w:val="32"/>
        </w:rPr>
        <w:t xml:space="preserve"> </w:t>
      </w:r>
      <w:proofErr w:type="spellStart"/>
      <w:r w:rsidRPr="000A0B54">
        <w:rPr>
          <w:rFonts w:ascii="Arial" w:eastAsia="Times New Roman" w:hAnsi="Arial" w:cs="Arial"/>
          <w:bCs/>
          <w:color w:val="333333"/>
          <w:sz w:val="32"/>
          <w:szCs w:val="32"/>
        </w:rPr>
        <w:t>nước</w:t>
      </w:r>
      <w:proofErr w:type="spellEnd"/>
      <w:r w:rsidRPr="000A0B54">
        <w:rPr>
          <w:rFonts w:ascii="Arial" w:eastAsia="Times New Roman" w:hAnsi="Arial" w:cs="Arial"/>
          <w:bCs/>
          <w:color w:val="333333"/>
          <w:sz w:val="32"/>
          <w:szCs w:val="32"/>
        </w:rPr>
        <w:t xml:space="preserve"> </w:t>
      </w:r>
      <w:proofErr w:type="spellStart"/>
      <w:r w:rsidRPr="000A0B54">
        <w:rPr>
          <w:rFonts w:ascii="Arial" w:eastAsia="Times New Roman" w:hAnsi="Arial" w:cs="Arial"/>
          <w:bCs/>
          <w:color w:val="333333"/>
          <w:sz w:val="32"/>
          <w:szCs w:val="32"/>
        </w:rPr>
        <w:t>hấp</w:t>
      </w:r>
      <w:proofErr w:type="spellEnd"/>
      <w:r w:rsidRPr="000A0B54">
        <w:rPr>
          <w:rFonts w:ascii="Arial" w:eastAsia="Times New Roman" w:hAnsi="Arial" w:cs="Arial"/>
          <w:bCs/>
          <w:color w:val="333333"/>
          <w:sz w:val="32"/>
          <w:szCs w:val="32"/>
        </w:rPr>
        <w:t xml:space="preserve"> </w:t>
      </w:r>
      <w:proofErr w:type="spellStart"/>
      <w:r w:rsidRPr="000A0B54">
        <w:rPr>
          <w:rFonts w:ascii="Arial" w:eastAsia="Times New Roman" w:hAnsi="Arial" w:cs="Arial"/>
          <w:bCs/>
          <w:color w:val="333333"/>
          <w:sz w:val="32"/>
          <w:szCs w:val="32"/>
        </w:rPr>
        <w:t>thụ</w:t>
      </w:r>
      <w:proofErr w:type="spellEnd"/>
      <w:r w:rsidRPr="000A0B54">
        <w:rPr>
          <w:rFonts w:ascii="Arial" w:eastAsia="Times New Roman" w:hAnsi="Arial" w:cs="Arial"/>
          <w:bCs/>
          <w:color w:val="333333"/>
          <w:sz w:val="32"/>
          <w:szCs w:val="32"/>
        </w:rPr>
        <w:t xml:space="preserve">, </w:t>
      </w:r>
      <w:proofErr w:type="spellStart"/>
      <w:r w:rsidRPr="000A0B54">
        <w:rPr>
          <w:rFonts w:ascii="Arial" w:eastAsia="Times New Roman" w:hAnsi="Arial" w:cs="Arial"/>
          <w:bCs/>
          <w:color w:val="333333"/>
          <w:sz w:val="32"/>
          <w:szCs w:val="32"/>
        </w:rPr>
        <w:t>chúng</w:t>
      </w:r>
      <w:proofErr w:type="spellEnd"/>
      <w:r w:rsidRPr="000A0B54">
        <w:rPr>
          <w:rFonts w:ascii="Arial" w:eastAsia="Times New Roman" w:hAnsi="Arial" w:cs="Arial"/>
          <w:bCs/>
          <w:color w:val="333333"/>
          <w:sz w:val="32"/>
          <w:szCs w:val="32"/>
        </w:rPr>
        <w:t xml:space="preserve"> </w:t>
      </w:r>
      <w:proofErr w:type="spellStart"/>
      <w:r w:rsidRPr="000A0B54">
        <w:rPr>
          <w:rFonts w:ascii="Arial" w:eastAsia="Times New Roman" w:hAnsi="Arial" w:cs="Arial"/>
          <w:bCs/>
          <w:color w:val="333333"/>
          <w:sz w:val="32"/>
          <w:szCs w:val="32"/>
        </w:rPr>
        <w:t>dùng</w:t>
      </w:r>
      <w:proofErr w:type="spellEnd"/>
      <w:r w:rsidRPr="000A0B54">
        <w:rPr>
          <w:rFonts w:ascii="Arial" w:eastAsia="Times New Roman" w:hAnsi="Arial" w:cs="Arial"/>
          <w:bCs/>
          <w:color w:val="333333"/>
          <w:sz w:val="32"/>
          <w:szCs w:val="32"/>
        </w:rPr>
        <w:t xml:space="preserve"> </w:t>
      </w:r>
      <w:proofErr w:type="spellStart"/>
      <w:r w:rsidRPr="000A0B54">
        <w:rPr>
          <w:rFonts w:ascii="Arial" w:eastAsia="Times New Roman" w:hAnsi="Arial" w:cs="Arial"/>
          <w:bCs/>
          <w:color w:val="333333"/>
          <w:sz w:val="32"/>
          <w:szCs w:val="32"/>
        </w:rPr>
        <w:t>để</w:t>
      </w:r>
      <w:proofErr w:type="spellEnd"/>
      <w:r w:rsidRPr="000A0B54">
        <w:rPr>
          <w:rFonts w:ascii="Arial" w:eastAsia="Times New Roman" w:hAnsi="Arial" w:cs="Arial"/>
          <w:bCs/>
          <w:color w:val="333333"/>
          <w:sz w:val="32"/>
          <w:szCs w:val="32"/>
        </w:rPr>
        <w:t xml:space="preserve"> </w:t>
      </w:r>
      <w:proofErr w:type="spellStart"/>
      <w:r w:rsidRPr="000A0B54">
        <w:rPr>
          <w:rFonts w:ascii="Arial" w:eastAsia="Times New Roman" w:hAnsi="Arial" w:cs="Arial"/>
          <w:bCs/>
          <w:color w:val="333333"/>
          <w:sz w:val="32"/>
          <w:szCs w:val="32"/>
        </w:rPr>
        <w:t>thông</w:t>
      </w:r>
      <w:proofErr w:type="spellEnd"/>
      <w:r w:rsidRPr="000A0B54">
        <w:rPr>
          <w:rFonts w:ascii="Arial" w:eastAsia="Times New Roman" w:hAnsi="Arial" w:cs="Arial"/>
          <w:bCs/>
          <w:color w:val="333333"/>
          <w:sz w:val="32"/>
          <w:szCs w:val="32"/>
        </w:rPr>
        <w:t xml:space="preserve"> tin </w:t>
      </w:r>
      <w:proofErr w:type="spellStart"/>
      <w:r w:rsidRPr="000A0B54">
        <w:rPr>
          <w:rFonts w:ascii="Arial" w:eastAsia="Times New Roman" w:hAnsi="Arial" w:cs="Arial"/>
          <w:bCs/>
          <w:color w:val="333333"/>
          <w:sz w:val="32"/>
          <w:szCs w:val="32"/>
        </w:rPr>
        <w:t>dưới</w:t>
      </w:r>
      <w:proofErr w:type="spellEnd"/>
      <w:r w:rsidRPr="000A0B54">
        <w:rPr>
          <w:rFonts w:ascii="Arial" w:eastAsia="Times New Roman" w:hAnsi="Arial" w:cs="Arial"/>
          <w:bCs/>
          <w:color w:val="333333"/>
          <w:sz w:val="32"/>
          <w:szCs w:val="32"/>
        </w:rPr>
        <w:t xml:space="preserve"> </w:t>
      </w:r>
      <w:proofErr w:type="spellStart"/>
      <w:r w:rsidRPr="000A0B54">
        <w:rPr>
          <w:rFonts w:ascii="Arial" w:eastAsia="Times New Roman" w:hAnsi="Arial" w:cs="Arial"/>
          <w:bCs/>
          <w:color w:val="333333"/>
          <w:sz w:val="32"/>
          <w:szCs w:val="32"/>
        </w:rPr>
        <w:t>nước</w:t>
      </w:r>
      <w:proofErr w:type="spellEnd"/>
      <w:r w:rsidRPr="000A0B54">
        <w:rPr>
          <w:rFonts w:ascii="Arial" w:eastAsia="Times New Roman" w:hAnsi="Arial" w:cs="Arial"/>
          <w:bCs/>
          <w:color w:val="333333"/>
          <w:sz w:val="32"/>
          <w:szCs w:val="32"/>
        </w:rPr>
        <w:t xml:space="preserve"> </w:t>
      </w:r>
      <w:proofErr w:type="spellStart"/>
      <w:r w:rsidRPr="000A0B54">
        <w:rPr>
          <w:rFonts w:ascii="Arial" w:eastAsia="Times New Roman" w:hAnsi="Arial" w:cs="Arial"/>
          <w:bCs/>
          <w:color w:val="333333"/>
          <w:sz w:val="32"/>
          <w:szCs w:val="32"/>
        </w:rPr>
        <w:t>và</w:t>
      </w:r>
      <w:proofErr w:type="spellEnd"/>
      <w:r w:rsidRPr="000A0B54">
        <w:rPr>
          <w:rFonts w:ascii="Arial" w:eastAsia="Times New Roman" w:hAnsi="Arial" w:cs="Arial"/>
          <w:bCs/>
          <w:color w:val="333333"/>
          <w:sz w:val="32"/>
          <w:szCs w:val="32"/>
        </w:rPr>
        <w:t xml:space="preserve"> </w:t>
      </w:r>
      <w:proofErr w:type="spellStart"/>
      <w:r w:rsidRPr="000A0B54">
        <w:rPr>
          <w:rFonts w:ascii="Arial" w:eastAsia="Times New Roman" w:hAnsi="Arial" w:cs="Arial"/>
          <w:bCs/>
          <w:color w:val="333333"/>
          <w:sz w:val="32"/>
          <w:szCs w:val="32"/>
        </w:rPr>
        <w:t>ít</w:t>
      </w:r>
      <w:proofErr w:type="spellEnd"/>
      <w:r w:rsidRPr="000A0B54">
        <w:rPr>
          <w:rFonts w:ascii="Arial" w:eastAsia="Times New Roman" w:hAnsi="Arial" w:cs="Arial"/>
          <w:bCs/>
          <w:color w:val="333333"/>
          <w:sz w:val="32"/>
          <w:szCs w:val="32"/>
        </w:rPr>
        <w:t xml:space="preserve"> </w:t>
      </w:r>
      <w:proofErr w:type="spellStart"/>
      <w:r w:rsidRPr="000A0B54">
        <w:rPr>
          <w:rFonts w:ascii="Arial" w:eastAsia="Times New Roman" w:hAnsi="Arial" w:cs="Arial"/>
          <w:bCs/>
          <w:color w:val="333333"/>
          <w:sz w:val="32"/>
          <w:szCs w:val="32"/>
        </w:rPr>
        <w:t>dùng</w:t>
      </w:r>
      <w:proofErr w:type="spellEnd"/>
      <w:r w:rsidRPr="000A0B54">
        <w:rPr>
          <w:rFonts w:ascii="Arial" w:eastAsia="Times New Roman" w:hAnsi="Arial" w:cs="Arial"/>
          <w:bCs/>
          <w:color w:val="333333"/>
          <w:sz w:val="32"/>
          <w:szCs w:val="32"/>
        </w:rPr>
        <w:t xml:space="preserve"> </w:t>
      </w:r>
      <w:proofErr w:type="spellStart"/>
      <w:r w:rsidRPr="000A0B54">
        <w:rPr>
          <w:rFonts w:ascii="Arial" w:eastAsia="Times New Roman" w:hAnsi="Arial" w:cs="Arial"/>
          <w:bCs/>
          <w:color w:val="333333"/>
          <w:sz w:val="32"/>
          <w:szCs w:val="32"/>
        </w:rPr>
        <w:t>để</w:t>
      </w:r>
      <w:proofErr w:type="spellEnd"/>
      <w:r w:rsidRPr="000A0B54">
        <w:rPr>
          <w:rFonts w:ascii="Arial" w:eastAsia="Times New Roman" w:hAnsi="Arial" w:cs="Arial"/>
          <w:bCs/>
          <w:color w:val="333333"/>
          <w:sz w:val="32"/>
          <w:szCs w:val="32"/>
        </w:rPr>
        <w:t xml:space="preserve"> </w:t>
      </w:r>
      <w:proofErr w:type="spellStart"/>
      <w:r w:rsidRPr="000A0B54">
        <w:rPr>
          <w:rFonts w:ascii="Arial" w:eastAsia="Times New Roman" w:hAnsi="Arial" w:cs="Arial"/>
          <w:bCs/>
          <w:color w:val="333333"/>
          <w:sz w:val="32"/>
          <w:szCs w:val="32"/>
        </w:rPr>
        <w:t>thông</w:t>
      </w:r>
      <w:proofErr w:type="spellEnd"/>
      <w:r w:rsidRPr="000A0B54">
        <w:rPr>
          <w:rFonts w:ascii="Arial" w:eastAsia="Times New Roman" w:hAnsi="Arial" w:cs="Arial"/>
          <w:bCs/>
          <w:color w:val="333333"/>
          <w:sz w:val="32"/>
          <w:szCs w:val="32"/>
        </w:rPr>
        <w:t xml:space="preserve"> tin </w:t>
      </w:r>
      <w:proofErr w:type="spellStart"/>
      <w:r w:rsidRPr="000A0B54">
        <w:rPr>
          <w:rFonts w:ascii="Arial" w:eastAsia="Times New Roman" w:hAnsi="Arial" w:cs="Arial"/>
          <w:bCs/>
          <w:color w:val="333333"/>
          <w:sz w:val="32"/>
          <w:szCs w:val="32"/>
        </w:rPr>
        <w:t>trên</w:t>
      </w:r>
      <w:proofErr w:type="spellEnd"/>
      <w:r w:rsidRPr="000A0B54">
        <w:rPr>
          <w:rFonts w:ascii="Arial" w:eastAsia="Times New Roman" w:hAnsi="Arial" w:cs="Arial"/>
          <w:bCs/>
          <w:color w:val="333333"/>
          <w:sz w:val="32"/>
          <w:szCs w:val="32"/>
        </w:rPr>
        <w:t xml:space="preserve"> </w:t>
      </w:r>
      <w:proofErr w:type="spellStart"/>
      <w:r w:rsidRPr="000A0B54">
        <w:rPr>
          <w:rFonts w:ascii="Arial" w:eastAsia="Times New Roman" w:hAnsi="Arial" w:cs="Arial"/>
          <w:bCs/>
          <w:color w:val="333333"/>
          <w:sz w:val="32"/>
          <w:szCs w:val="32"/>
        </w:rPr>
        <w:t>mặt</w:t>
      </w:r>
      <w:proofErr w:type="spellEnd"/>
      <w:r w:rsidRPr="000A0B54">
        <w:rPr>
          <w:rFonts w:ascii="Arial" w:eastAsia="Times New Roman" w:hAnsi="Arial" w:cs="Arial"/>
          <w:bCs/>
          <w:color w:val="333333"/>
          <w:sz w:val="32"/>
          <w:szCs w:val="32"/>
        </w:rPr>
        <w:t xml:space="preserve"> </w:t>
      </w:r>
      <w:proofErr w:type="spellStart"/>
      <w:r w:rsidRPr="000A0B54">
        <w:rPr>
          <w:rFonts w:ascii="Arial" w:eastAsia="Times New Roman" w:hAnsi="Arial" w:cs="Arial"/>
          <w:bCs/>
          <w:color w:val="333333"/>
          <w:sz w:val="32"/>
          <w:szCs w:val="32"/>
        </w:rPr>
        <w:t>đất</w:t>
      </w:r>
      <w:proofErr w:type="spellEnd"/>
      <w:r w:rsidRPr="000A0B54">
        <w:rPr>
          <w:rFonts w:ascii="Arial" w:eastAsia="Times New Roman" w:hAnsi="Arial" w:cs="Arial"/>
          <w:bCs/>
          <w:color w:val="333333"/>
          <w:sz w:val="32"/>
          <w:szCs w:val="32"/>
        </w:rPr>
        <w:t xml:space="preserve"> </w:t>
      </w:r>
      <w:proofErr w:type="spellStart"/>
      <w:r w:rsidRPr="000A0B54">
        <w:rPr>
          <w:rFonts w:ascii="Arial" w:eastAsia="Times New Roman" w:hAnsi="Arial" w:cs="Arial"/>
          <w:bCs/>
          <w:color w:val="333333"/>
          <w:sz w:val="32"/>
          <w:szCs w:val="32"/>
        </w:rPr>
        <w:t>vì</w:t>
      </w:r>
      <w:proofErr w:type="spellEnd"/>
      <w:r w:rsidRPr="000A0B54">
        <w:rPr>
          <w:rFonts w:ascii="Arial" w:eastAsia="Times New Roman" w:hAnsi="Arial" w:cs="Arial"/>
          <w:bCs/>
          <w:color w:val="333333"/>
          <w:sz w:val="32"/>
          <w:szCs w:val="32"/>
        </w:rPr>
        <w:t xml:space="preserve"> </w:t>
      </w:r>
      <w:proofErr w:type="spellStart"/>
      <w:r w:rsidRPr="000A0B54">
        <w:rPr>
          <w:rFonts w:ascii="Arial" w:eastAsia="Times New Roman" w:hAnsi="Arial" w:cs="Arial"/>
          <w:bCs/>
          <w:color w:val="333333"/>
          <w:sz w:val="32"/>
          <w:szCs w:val="32"/>
        </w:rPr>
        <w:t>năng</w:t>
      </w:r>
      <w:proofErr w:type="spellEnd"/>
      <w:r w:rsidRPr="000A0B54">
        <w:rPr>
          <w:rFonts w:ascii="Arial" w:eastAsia="Times New Roman" w:hAnsi="Arial" w:cs="Arial"/>
          <w:bCs/>
          <w:color w:val="333333"/>
          <w:sz w:val="32"/>
          <w:szCs w:val="32"/>
        </w:rPr>
        <w:t xml:space="preserve"> </w:t>
      </w:r>
      <w:proofErr w:type="spellStart"/>
      <w:r w:rsidRPr="000A0B54">
        <w:rPr>
          <w:rFonts w:ascii="Arial" w:eastAsia="Times New Roman" w:hAnsi="Arial" w:cs="Arial"/>
          <w:bCs/>
          <w:color w:val="333333"/>
          <w:sz w:val="32"/>
          <w:szCs w:val="32"/>
        </w:rPr>
        <w:t>lượng</w:t>
      </w:r>
      <w:proofErr w:type="spellEnd"/>
      <w:r w:rsidRPr="000A0B54">
        <w:rPr>
          <w:rFonts w:ascii="Arial" w:eastAsia="Times New Roman" w:hAnsi="Arial" w:cs="Arial"/>
          <w:bCs/>
          <w:color w:val="333333"/>
          <w:sz w:val="32"/>
          <w:szCs w:val="32"/>
        </w:rPr>
        <w:t xml:space="preserve"> </w:t>
      </w:r>
      <w:proofErr w:type="spellStart"/>
      <w:r w:rsidRPr="000A0B54">
        <w:rPr>
          <w:rFonts w:ascii="Arial" w:eastAsia="Times New Roman" w:hAnsi="Arial" w:cs="Arial"/>
          <w:bCs/>
          <w:color w:val="333333"/>
          <w:sz w:val="32"/>
          <w:szCs w:val="32"/>
        </w:rPr>
        <w:t>của</w:t>
      </w:r>
      <w:proofErr w:type="spellEnd"/>
      <w:r w:rsidRPr="000A0B54">
        <w:rPr>
          <w:rFonts w:ascii="Arial" w:eastAsia="Times New Roman" w:hAnsi="Arial" w:cs="Arial"/>
          <w:bCs/>
          <w:color w:val="333333"/>
          <w:sz w:val="32"/>
          <w:szCs w:val="32"/>
        </w:rPr>
        <w:t xml:space="preserve"> </w:t>
      </w:r>
      <w:proofErr w:type="spellStart"/>
      <w:r w:rsidRPr="000A0B54">
        <w:rPr>
          <w:rFonts w:ascii="Arial" w:eastAsia="Times New Roman" w:hAnsi="Arial" w:cs="Arial"/>
          <w:bCs/>
          <w:color w:val="333333"/>
          <w:sz w:val="32"/>
          <w:szCs w:val="32"/>
        </w:rPr>
        <w:t>chúng</w:t>
      </w:r>
      <w:proofErr w:type="spellEnd"/>
      <w:r w:rsidRPr="000A0B54">
        <w:rPr>
          <w:rFonts w:ascii="Arial" w:eastAsia="Times New Roman" w:hAnsi="Arial" w:cs="Arial"/>
          <w:bCs/>
          <w:color w:val="333333"/>
          <w:sz w:val="32"/>
          <w:szCs w:val="32"/>
        </w:rPr>
        <w:t xml:space="preserve"> </w:t>
      </w:r>
      <w:proofErr w:type="spellStart"/>
      <w:r w:rsidRPr="000A0B54">
        <w:rPr>
          <w:rFonts w:ascii="Arial" w:eastAsia="Times New Roman" w:hAnsi="Arial" w:cs="Arial"/>
          <w:bCs/>
          <w:color w:val="333333"/>
          <w:sz w:val="32"/>
          <w:szCs w:val="32"/>
        </w:rPr>
        <w:t>thấp</w:t>
      </w:r>
      <w:proofErr w:type="spellEnd"/>
      <w:r w:rsidRPr="000A0B54">
        <w:rPr>
          <w:rFonts w:ascii="Arial" w:eastAsia="Times New Roman" w:hAnsi="Arial" w:cs="Arial"/>
          <w:bCs/>
          <w:color w:val="333333"/>
          <w:sz w:val="32"/>
          <w:szCs w:val="32"/>
        </w:rPr>
        <w:t xml:space="preserve">, </w:t>
      </w:r>
      <w:proofErr w:type="spellStart"/>
      <w:r w:rsidRPr="000A0B54">
        <w:rPr>
          <w:rFonts w:ascii="Arial" w:eastAsia="Times New Roman" w:hAnsi="Arial" w:cs="Arial"/>
          <w:bCs/>
          <w:color w:val="333333"/>
          <w:sz w:val="32"/>
          <w:szCs w:val="32"/>
        </w:rPr>
        <w:t>không</w:t>
      </w:r>
      <w:proofErr w:type="spellEnd"/>
      <w:r w:rsidRPr="000A0B54">
        <w:rPr>
          <w:rFonts w:ascii="Arial" w:eastAsia="Times New Roman" w:hAnsi="Arial" w:cs="Arial"/>
          <w:bCs/>
          <w:color w:val="333333"/>
          <w:sz w:val="32"/>
          <w:szCs w:val="32"/>
        </w:rPr>
        <w:t xml:space="preserve"> </w:t>
      </w:r>
      <w:proofErr w:type="spellStart"/>
      <w:r w:rsidRPr="000A0B54">
        <w:rPr>
          <w:rFonts w:ascii="Arial" w:eastAsia="Times New Roman" w:hAnsi="Arial" w:cs="Arial"/>
          <w:bCs/>
          <w:color w:val="333333"/>
          <w:sz w:val="32"/>
          <w:szCs w:val="32"/>
        </w:rPr>
        <w:t>truyền</w:t>
      </w:r>
      <w:proofErr w:type="spellEnd"/>
      <w:r w:rsidRPr="000A0B54">
        <w:rPr>
          <w:rFonts w:ascii="Arial" w:eastAsia="Times New Roman" w:hAnsi="Arial" w:cs="Arial"/>
          <w:bCs/>
          <w:color w:val="333333"/>
          <w:sz w:val="32"/>
          <w:szCs w:val="32"/>
        </w:rPr>
        <w:t xml:space="preserve"> </w:t>
      </w:r>
      <w:proofErr w:type="spellStart"/>
      <w:r w:rsidRPr="000A0B54">
        <w:rPr>
          <w:rFonts w:ascii="Arial" w:eastAsia="Times New Roman" w:hAnsi="Arial" w:cs="Arial"/>
          <w:bCs/>
          <w:color w:val="333333"/>
          <w:sz w:val="32"/>
          <w:szCs w:val="32"/>
        </w:rPr>
        <w:t>được</w:t>
      </w:r>
      <w:proofErr w:type="spellEnd"/>
      <w:r w:rsidRPr="000A0B54">
        <w:rPr>
          <w:rFonts w:ascii="Arial" w:eastAsia="Times New Roman" w:hAnsi="Arial" w:cs="Arial"/>
          <w:bCs/>
          <w:color w:val="333333"/>
          <w:sz w:val="32"/>
          <w:szCs w:val="32"/>
        </w:rPr>
        <w:t xml:space="preserve"> </w:t>
      </w:r>
      <w:proofErr w:type="spellStart"/>
      <w:r w:rsidRPr="000A0B54">
        <w:rPr>
          <w:rFonts w:ascii="Arial" w:eastAsia="Times New Roman" w:hAnsi="Arial" w:cs="Arial"/>
          <w:bCs/>
          <w:color w:val="333333"/>
          <w:sz w:val="32"/>
          <w:szCs w:val="32"/>
        </w:rPr>
        <w:t>đi</w:t>
      </w:r>
      <w:proofErr w:type="spellEnd"/>
      <w:r w:rsidRPr="000A0B54">
        <w:rPr>
          <w:rFonts w:ascii="Arial" w:eastAsia="Times New Roman" w:hAnsi="Arial" w:cs="Arial"/>
          <w:bCs/>
          <w:color w:val="333333"/>
          <w:sz w:val="32"/>
          <w:szCs w:val="32"/>
        </w:rPr>
        <w:t xml:space="preserve"> </w:t>
      </w:r>
      <w:proofErr w:type="spellStart"/>
      <w:r w:rsidRPr="000A0B54">
        <w:rPr>
          <w:rFonts w:ascii="Arial" w:eastAsia="Times New Roman" w:hAnsi="Arial" w:cs="Arial"/>
          <w:bCs/>
          <w:color w:val="333333"/>
          <w:sz w:val="32"/>
          <w:szCs w:val="32"/>
        </w:rPr>
        <w:t>xa</w:t>
      </w:r>
      <w:proofErr w:type="spellEnd"/>
      <w:r w:rsidRPr="000A0B54">
        <w:rPr>
          <w:rFonts w:ascii="Arial" w:eastAsia="Times New Roman" w:hAnsi="Arial" w:cs="Arial"/>
          <w:bCs/>
          <w:color w:val="333333"/>
          <w:sz w:val="32"/>
          <w:szCs w:val="32"/>
        </w:rPr>
        <w:t>.</w:t>
      </w:r>
    </w:p>
    <w:p w:rsidR="00290497" w:rsidRPr="00290497" w:rsidRDefault="00290497" w:rsidP="00290497">
      <w:pPr>
        <w:shd w:val="clear" w:color="auto" w:fill="FFFFFF"/>
        <w:spacing w:before="100" w:beforeAutospacing="1" w:after="100" w:afterAutospacing="1"/>
        <w:jc w:val="both"/>
        <w:rPr>
          <w:rFonts w:ascii="Arial" w:eastAsia="Times New Roman" w:hAnsi="Arial" w:cs="Arial"/>
          <w:color w:val="333333"/>
          <w:sz w:val="32"/>
          <w:szCs w:val="32"/>
        </w:rPr>
      </w:pPr>
      <w:r w:rsidRPr="000A0B54">
        <w:rPr>
          <w:rFonts w:ascii="Arial" w:eastAsia="Times New Roman" w:hAnsi="Arial" w:cs="Arial"/>
          <w:bCs/>
          <w:color w:val="333333"/>
          <w:sz w:val="32"/>
          <w:szCs w:val="32"/>
        </w:rPr>
        <w:t>- </w:t>
      </w:r>
      <w:proofErr w:type="spellStart"/>
      <w:r w:rsidRPr="000A0B54">
        <w:rPr>
          <w:rFonts w:ascii="Arial" w:eastAsia="Times New Roman" w:hAnsi="Arial" w:cs="Arial"/>
          <w:bCs/>
          <w:color w:val="333333"/>
          <w:sz w:val="32"/>
          <w:szCs w:val="32"/>
        </w:rPr>
        <w:t>Các</w:t>
      </w:r>
      <w:proofErr w:type="spellEnd"/>
      <w:r w:rsidRPr="000A0B54">
        <w:rPr>
          <w:rFonts w:ascii="Arial" w:eastAsia="Times New Roman" w:hAnsi="Arial" w:cs="Arial"/>
          <w:bCs/>
          <w:color w:val="333333"/>
          <w:sz w:val="32"/>
          <w:szCs w:val="32"/>
        </w:rPr>
        <w:t xml:space="preserve"> </w:t>
      </w:r>
      <w:proofErr w:type="spellStart"/>
      <w:r w:rsidRPr="000A0B54">
        <w:rPr>
          <w:rFonts w:ascii="Arial" w:eastAsia="Times New Roman" w:hAnsi="Arial" w:cs="Arial"/>
          <w:bCs/>
          <w:color w:val="333333"/>
          <w:sz w:val="32"/>
          <w:szCs w:val="32"/>
        </w:rPr>
        <w:t>sóng</w:t>
      </w:r>
      <w:proofErr w:type="spellEnd"/>
      <w:r w:rsidRPr="000A0B54">
        <w:rPr>
          <w:rFonts w:ascii="Arial" w:eastAsia="Times New Roman" w:hAnsi="Arial" w:cs="Arial"/>
          <w:bCs/>
          <w:color w:val="333333"/>
          <w:sz w:val="32"/>
          <w:szCs w:val="32"/>
        </w:rPr>
        <w:t xml:space="preserve"> </w:t>
      </w:r>
      <w:proofErr w:type="spellStart"/>
      <w:r w:rsidRPr="000A0B54">
        <w:rPr>
          <w:rFonts w:ascii="Arial" w:eastAsia="Times New Roman" w:hAnsi="Arial" w:cs="Arial"/>
          <w:bCs/>
          <w:color w:val="333333"/>
          <w:sz w:val="32"/>
          <w:szCs w:val="32"/>
        </w:rPr>
        <w:t>trung</w:t>
      </w:r>
      <w:proofErr w:type="spellEnd"/>
      <w:r w:rsidRPr="000A0B54">
        <w:rPr>
          <w:rFonts w:ascii="Arial" w:eastAsia="Times New Roman" w:hAnsi="Arial" w:cs="Arial"/>
          <w:bCs/>
          <w:color w:val="333333"/>
          <w:sz w:val="32"/>
          <w:szCs w:val="32"/>
        </w:rPr>
        <w:t xml:space="preserve"> </w:t>
      </w:r>
      <w:proofErr w:type="spellStart"/>
      <w:r w:rsidRPr="000A0B54">
        <w:rPr>
          <w:rFonts w:ascii="Arial" w:eastAsia="Times New Roman" w:hAnsi="Arial" w:cs="Arial"/>
          <w:bCs/>
          <w:color w:val="333333"/>
          <w:sz w:val="32"/>
          <w:szCs w:val="32"/>
        </w:rPr>
        <w:t>truyền</w:t>
      </w:r>
      <w:proofErr w:type="spellEnd"/>
      <w:r w:rsidRPr="000A0B54">
        <w:rPr>
          <w:rFonts w:ascii="Arial" w:eastAsia="Times New Roman" w:hAnsi="Arial" w:cs="Arial"/>
          <w:bCs/>
          <w:color w:val="333333"/>
          <w:sz w:val="32"/>
          <w:szCs w:val="32"/>
        </w:rPr>
        <w:t xml:space="preserve"> </w:t>
      </w:r>
      <w:proofErr w:type="spellStart"/>
      <w:r w:rsidRPr="000A0B54">
        <w:rPr>
          <w:rFonts w:ascii="Arial" w:eastAsia="Times New Roman" w:hAnsi="Arial" w:cs="Arial"/>
          <w:bCs/>
          <w:color w:val="333333"/>
          <w:sz w:val="32"/>
          <w:szCs w:val="32"/>
        </w:rPr>
        <w:t>được</w:t>
      </w:r>
      <w:proofErr w:type="spellEnd"/>
      <w:r w:rsidRPr="000A0B54">
        <w:rPr>
          <w:rFonts w:ascii="Arial" w:eastAsia="Times New Roman" w:hAnsi="Arial" w:cs="Arial"/>
          <w:bCs/>
          <w:color w:val="333333"/>
          <w:sz w:val="32"/>
          <w:szCs w:val="32"/>
        </w:rPr>
        <w:t xml:space="preserve"> </w:t>
      </w:r>
      <w:proofErr w:type="spellStart"/>
      <w:proofErr w:type="gramStart"/>
      <w:r w:rsidRPr="000A0B54">
        <w:rPr>
          <w:rFonts w:ascii="Arial" w:eastAsia="Times New Roman" w:hAnsi="Arial" w:cs="Arial"/>
          <w:bCs/>
          <w:color w:val="333333"/>
          <w:sz w:val="32"/>
          <w:szCs w:val="32"/>
        </w:rPr>
        <w:t>theo</w:t>
      </w:r>
      <w:proofErr w:type="spellEnd"/>
      <w:proofErr w:type="gramEnd"/>
      <w:r w:rsidRPr="000A0B54">
        <w:rPr>
          <w:rFonts w:ascii="Arial" w:eastAsia="Times New Roman" w:hAnsi="Arial" w:cs="Arial"/>
          <w:bCs/>
          <w:color w:val="333333"/>
          <w:sz w:val="32"/>
          <w:szCs w:val="32"/>
        </w:rPr>
        <w:t xml:space="preserve"> </w:t>
      </w:r>
      <w:proofErr w:type="spellStart"/>
      <w:r w:rsidRPr="000A0B54">
        <w:rPr>
          <w:rFonts w:ascii="Arial" w:eastAsia="Times New Roman" w:hAnsi="Arial" w:cs="Arial"/>
          <w:bCs/>
          <w:color w:val="333333"/>
          <w:sz w:val="32"/>
          <w:szCs w:val="32"/>
        </w:rPr>
        <w:t>bề</w:t>
      </w:r>
      <w:proofErr w:type="spellEnd"/>
      <w:r w:rsidRPr="000A0B54">
        <w:rPr>
          <w:rFonts w:ascii="Arial" w:eastAsia="Times New Roman" w:hAnsi="Arial" w:cs="Arial"/>
          <w:bCs/>
          <w:color w:val="333333"/>
          <w:sz w:val="32"/>
          <w:szCs w:val="32"/>
        </w:rPr>
        <w:t xml:space="preserve"> </w:t>
      </w:r>
      <w:proofErr w:type="spellStart"/>
      <w:r w:rsidRPr="000A0B54">
        <w:rPr>
          <w:rFonts w:ascii="Arial" w:eastAsia="Times New Roman" w:hAnsi="Arial" w:cs="Arial"/>
          <w:bCs/>
          <w:color w:val="333333"/>
          <w:sz w:val="32"/>
          <w:szCs w:val="32"/>
        </w:rPr>
        <w:t>mặt</w:t>
      </w:r>
      <w:proofErr w:type="spellEnd"/>
      <w:r w:rsidRPr="000A0B54">
        <w:rPr>
          <w:rFonts w:ascii="Arial" w:eastAsia="Times New Roman" w:hAnsi="Arial" w:cs="Arial"/>
          <w:bCs/>
          <w:color w:val="333333"/>
          <w:sz w:val="32"/>
          <w:szCs w:val="32"/>
        </w:rPr>
        <w:t xml:space="preserve"> </w:t>
      </w:r>
      <w:proofErr w:type="spellStart"/>
      <w:r w:rsidRPr="000A0B54">
        <w:rPr>
          <w:rFonts w:ascii="Arial" w:eastAsia="Times New Roman" w:hAnsi="Arial" w:cs="Arial"/>
          <w:bCs/>
          <w:color w:val="333333"/>
          <w:sz w:val="32"/>
          <w:szCs w:val="32"/>
        </w:rPr>
        <w:t>của</w:t>
      </w:r>
      <w:proofErr w:type="spellEnd"/>
      <w:r w:rsidRPr="000A0B54">
        <w:rPr>
          <w:rFonts w:ascii="Arial" w:eastAsia="Times New Roman" w:hAnsi="Arial" w:cs="Arial"/>
          <w:bCs/>
          <w:color w:val="333333"/>
          <w:sz w:val="32"/>
          <w:szCs w:val="32"/>
        </w:rPr>
        <w:t xml:space="preserve"> </w:t>
      </w:r>
      <w:proofErr w:type="spellStart"/>
      <w:r w:rsidRPr="000A0B54">
        <w:rPr>
          <w:rFonts w:ascii="Arial" w:eastAsia="Times New Roman" w:hAnsi="Arial" w:cs="Arial"/>
          <w:bCs/>
          <w:color w:val="333333"/>
          <w:sz w:val="32"/>
          <w:szCs w:val="32"/>
        </w:rPr>
        <w:t>Trái</w:t>
      </w:r>
      <w:proofErr w:type="spellEnd"/>
      <w:r w:rsidRPr="000A0B54">
        <w:rPr>
          <w:rFonts w:ascii="Arial" w:eastAsia="Times New Roman" w:hAnsi="Arial" w:cs="Arial"/>
          <w:bCs/>
          <w:color w:val="333333"/>
          <w:sz w:val="32"/>
          <w:szCs w:val="32"/>
        </w:rPr>
        <w:t xml:space="preserve"> </w:t>
      </w:r>
      <w:proofErr w:type="spellStart"/>
      <w:r w:rsidRPr="000A0B54">
        <w:rPr>
          <w:rFonts w:ascii="Arial" w:eastAsia="Times New Roman" w:hAnsi="Arial" w:cs="Arial"/>
          <w:bCs/>
          <w:color w:val="333333"/>
          <w:sz w:val="32"/>
          <w:szCs w:val="32"/>
        </w:rPr>
        <w:t>đất</w:t>
      </w:r>
      <w:proofErr w:type="spellEnd"/>
      <w:r w:rsidRPr="000A0B54">
        <w:rPr>
          <w:rFonts w:ascii="Arial" w:eastAsia="Times New Roman" w:hAnsi="Arial" w:cs="Arial"/>
          <w:bCs/>
          <w:color w:val="333333"/>
          <w:sz w:val="32"/>
          <w:szCs w:val="32"/>
        </w:rPr>
        <w:t xml:space="preserve">. Ban </w:t>
      </w:r>
      <w:proofErr w:type="spellStart"/>
      <w:r w:rsidRPr="000A0B54">
        <w:rPr>
          <w:rFonts w:ascii="Arial" w:eastAsia="Times New Roman" w:hAnsi="Arial" w:cs="Arial"/>
          <w:bCs/>
          <w:color w:val="333333"/>
          <w:sz w:val="32"/>
          <w:szCs w:val="32"/>
        </w:rPr>
        <w:t>ngày</w:t>
      </w:r>
      <w:proofErr w:type="spellEnd"/>
      <w:r w:rsidRPr="000A0B54">
        <w:rPr>
          <w:rFonts w:ascii="Arial" w:eastAsia="Times New Roman" w:hAnsi="Arial" w:cs="Arial"/>
          <w:bCs/>
          <w:color w:val="333333"/>
          <w:sz w:val="32"/>
          <w:szCs w:val="32"/>
        </w:rPr>
        <w:t xml:space="preserve"> </w:t>
      </w:r>
      <w:proofErr w:type="spellStart"/>
      <w:r w:rsidRPr="000A0B54">
        <w:rPr>
          <w:rFonts w:ascii="Arial" w:eastAsia="Times New Roman" w:hAnsi="Arial" w:cs="Arial"/>
          <w:bCs/>
          <w:color w:val="333333"/>
          <w:sz w:val="32"/>
          <w:szCs w:val="32"/>
        </w:rPr>
        <w:t>chúng</w:t>
      </w:r>
      <w:proofErr w:type="spellEnd"/>
      <w:r w:rsidRPr="000A0B54">
        <w:rPr>
          <w:rFonts w:ascii="Arial" w:eastAsia="Times New Roman" w:hAnsi="Arial" w:cs="Arial"/>
          <w:bCs/>
          <w:color w:val="333333"/>
          <w:sz w:val="32"/>
          <w:szCs w:val="32"/>
        </w:rPr>
        <w:t xml:space="preserve"> </w:t>
      </w:r>
      <w:proofErr w:type="spellStart"/>
      <w:r w:rsidRPr="000A0B54">
        <w:rPr>
          <w:rFonts w:ascii="Arial" w:eastAsia="Times New Roman" w:hAnsi="Arial" w:cs="Arial"/>
          <w:bCs/>
          <w:color w:val="333333"/>
          <w:sz w:val="32"/>
          <w:szCs w:val="32"/>
        </w:rPr>
        <w:t>b</w:t>
      </w:r>
      <w:bookmarkStart w:id="0" w:name="_GoBack"/>
      <w:bookmarkEnd w:id="0"/>
      <w:r w:rsidRPr="000A0B54">
        <w:rPr>
          <w:rFonts w:ascii="Arial" w:eastAsia="Times New Roman" w:hAnsi="Arial" w:cs="Arial"/>
          <w:bCs/>
          <w:color w:val="333333"/>
          <w:sz w:val="32"/>
          <w:szCs w:val="32"/>
        </w:rPr>
        <w:t>ị</w:t>
      </w:r>
      <w:proofErr w:type="spellEnd"/>
      <w:r w:rsidRPr="000A0B54">
        <w:rPr>
          <w:rFonts w:ascii="Arial" w:eastAsia="Times New Roman" w:hAnsi="Arial" w:cs="Arial"/>
          <w:bCs/>
          <w:color w:val="333333"/>
          <w:sz w:val="32"/>
          <w:szCs w:val="32"/>
        </w:rPr>
        <w:t xml:space="preserve"> </w:t>
      </w:r>
      <w:proofErr w:type="spellStart"/>
      <w:r w:rsidRPr="000A0B54">
        <w:rPr>
          <w:rFonts w:ascii="Arial" w:eastAsia="Times New Roman" w:hAnsi="Arial" w:cs="Arial"/>
          <w:bCs/>
          <w:color w:val="333333"/>
          <w:sz w:val="32"/>
          <w:szCs w:val="32"/>
        </w:rPr>
        <w:t>tầng</w:t>
      </w:r>
      <w:proofErr w:type="spellEnd"/>
      <w:r w:rsidRPr="000A0B54">
        <w:rPr>
          <w:rFonts w:ascii="Arial" w:eastAsia="Times New Roman" w:hAnsi="Arial" w:cs="Arial"/>
          <w:bCs/>
          <w:color w:val="333333"/>
          <w:sz w:val="32"/>
          <w:szCs w:val="32"/>
        </w:rPr>
        <w:t xml:space="preserve"> </w:t>
      </w:r>
      <w:proofErr w:type="spellStart"/>
      <w:r w:rsidRPr="000A0B54">
        <w:rPr>
          <w:rFonts w:ascii="Arial" w:eastAsia="Times New Roman" w:hAnsi="Arial" w:cs="Arial"/>
          <w:bCs/>
          <w:color w:val="333333"/>
          <w:sz w:val="32"/>
          <w:szCs w:val="32"/>
        </w:rPr>
        <w:t>điện</w:t>
      </w:r>
      <w:proofErr w:type="spellEnd"/>
      <w:r w:rsidRPr="000A0B54">
        <w:rPr>
          <w:rFonts w:ascii="Arial" w:eastAsia="Times New Roman" w:hAnsi="Arial" w:cs="Arial"/>
          <w:bCs/>
          <w:color w:val="333333"/>
          <w:sz w:val="32"/>
          <w:szCs w:val="32"/>
        </w:rPr>
        <w:t xml:space="preserve"> li </w:t>
      </w:r>
      <w:proofErr w:type="spellStart"/>
      <w:r w:rsidRPr="000A0B54">
        <w:rPr>
          <w:rFonts w:ascii="Arial" w:eastAsia="Times New Roman" w:hAnsi="Arial" w:cs="Arial"/>
          <w:bCs/>
          <w:color w:val="333333"/>
          <w:sz w:val="32"/>
          <w:szCs w:val="32"/>
        </w:rPr>
        <w:t>hấp</w:t>
      </w:r>
      <w:proofErr w:type="spellEnd"/>
      <w:r w:rsidRPr="000A0B54">
        <w:rPr>
          <w:rFonts w:ascii="Arial" w:eastAsia="Times New Roman" w:hAnsi="Arial" w:cs="Arial"/>
          <w:bCs/>
          <w:color w:val="333333"/>
          <w:sz w:val="32"/>
          <w:szCs w:val="32"/>
        </w:rPr>
        <w:t xml:space="preserve"> </w:t>
      </w:r>
      <w:proofErr w:type="spellStart"/>
      <w:r w:rsidRPr="000A0B54">
        <w:rPr>
          <w:rFonts w:ascii="Arial" w:eastAsia="Times New Roman" w:hAnsi="Arial" w:cs="Arial"/>
          <w:bCs/>
          <w:color w:val="333333"/>
          <w:sz w:val="32"/>
          <w:szCs w:val="32"/>
        </w:rPr>
        <w:t>thụ</w:t>
      </w:r>
      <w:proofErr w:type="spellEnd"/>
      <w:r w:rsidRPr="000A0B54">
        <w:rPr>
          <w:rFonts w:ascii="Arial" w:eastAsia="Times New Roman" w:hAnsi="Arial" w:cs="Arial"/>
          <w:bCs/>
          <w:color w:val="333333"/>
          <w:sz w:val="32"/>
          <w:szCs w:val="32"/>
        </w:rPr>
        <w:t xml:space="preserve"> </w:t>
      </w:r>
      <w:proofErr w:type="spellStart"/>
      <w:r w:rsidRPr="000A0B54">
        <w:rPr>
          <w:rFonts w:ascii="Arial" w:eastAsia="Times New Roman" w:hAnsi="Arial" w:cs="Arial"/>
          <w:bCs/>
          <w:color w:val="333333"/>
          <w:sz w:val="32"/>
          <w:szCs w:val="32"/>
        </w:rPr>
        <w:t>mạnh</w:t>
      </w:r>
      <w:proofErr w:type="spellEnd"/>
      <w:r w:rsidRPr="000A0B54">
        <w:rPr>
          <w:rFonts w:ascii="Arial" w:eastAsia="Times New Roman" w:hAnsi="Arial" w:cs="Arial"/>
          <w:bCs/>
          <w:color w:val="333333"/>
          <w:sz w:val="32"/>
          <w:szCs w:val="32"/>
        </w:rPr>
        <w:t xml:space="preserve">, </w:t>
      </w:r>
      <w:proofErr w:type="spellStart"/>
      <w:r w:rsidRPr="000A0B54">
        <w:rPr>
          <w:rFonts w:ascii="Arial" w:eastAsia="Times New Roman" w:hAnsi="Arial" w:cs="Arial"/>
          <w:bCs/>
          <w:color w:val="333333"/>
          <w:sz w:val="32"/>
          <w:szCs w:val="32"/>
        </w:rPr>
        <w:t>nên</w:t>
      </w:r>
      <w:proofErr w:type="spellEnd"/>
      <w:r w:rsidRPr="000A0B54">
        <w:rPr>
          <w:rFonts w:ascii="Arial" w:eastAsia="Times New Roman" w:hAnsi="Arial" w:cs="Arial"/>
          <w:bCs/>
          <w:color w:val="333333"/>
          <w:sz w:val="32"/>
          <w:szCs w:val="32"/>
        </w:rPr>
        <w:t xml:space="preserve"> </w:t>
      </w:r>
      <w:proofErr w:type="spellStart"/>
      <w:r w:rsidRPr="000A0B54">
        <w:rPr>
          <w:rFonts w:ascii="Arial" w:eastAsia="Times New Roman" w:hAnsi="Arial" w:cs="Arial"/>
          <w:bCs/>
          <w:color w:val="333333"/>
          <w:sz w:val="32"/>
          <w:szCs w:val="32"/>
        </w:rPr>
        <w:t>không</w:t>
      </w:r>
      <w:proofErr w:type="spellEnd"/>
      <w:r w:rsidRPr="000A0B54">
        <w:rPr>
          <w:rFonts w:ascii="Arial" w:eastAsia="Times New Roman" w:hAnsi="Arial" w:cs="Arial"/>
          <w:bCs/>
          <w:color w:val="333333"/>
          <w:sz w:val="32"/>
          <w:szCs w:val="32"/>
        </w:rPr>
        <w:t xml:space="preserve"> </w:t>
      </w:r>
      <w:proofErr w:type="spellStart"/>
      <w:r w:rsidRPr="000A0B54">
        <w:rPr>
          <w:rFonts w:ascii="Arial" w:eastAsia="Times New Roman" w:hAnsi="Arial" w:cs="Arial"/>
          <w:bCs/>
          <w:color w:val="333333"/>
          <w:sz w:val="32"/>
          <w:szCs w:val="32"/>
        </w:rPr>
        <w:t>truyền</w:t>
      </w:r>
      <w:proofErr w:type="spellEnd"/>
      <w:r w:rsidRPr="000A0B54">
        <w:rPr>
          <w:rFonts w:ascii="Arial" w:eastAsia="Times New Roman" w:hAnsi="Arial" w:cs="Arial"/>
          <w:bCs/>
          <w:color w:val="333333"/>
          <w:sz w:val="32"/>
          <w:szCs w:val="32"/>
        </w:rPr>
        <w:t xml:space="preserve"> </w:t>
      </w:r>
      <w:proofErr w:type="spellStart"/>
      <w:r w:rsidRPr="000A0B54">
        <w:rPr>
          <w:rFonts w:ascii="Arial" w:eastAsia="Times New Roman" w:hAnsi="Arial" w:cs="Arial"/>
          <w:bCs/>
          <w:color w:val="333333"/>
          <w:sz w:val="32"/>
          <w:szCs w:val="32"/>
        </w:rPr>
        <w:t>được</w:t>
      </w:r>
      <w:proofErr w:type="spellEnd"/>
      <w:r w:rsidRPr="000A0B54">
        <w:rPr>
          <w:rFonts w:ascii="Arial" w:eastAsia="Times New Roman" w:hAnsi="Arial" w:cs="Arial"/>
          <w:bCs/>
          <w:color w:val="333333"/>
          <w:sz w:val="32"/>
          <w:szCs w:val="32"/>
        </w:rPr>
        <w:t xml:space="preserve"> </w:t>
      </w:r>
      <w:proofErr w:type="spellStart"/>
      <w:r w:rsidRPr="000A0B54">
        <w:rPr>
          <w:rFonts w:ascii="Arial" w:eastAsia="Times New Roman" w:hAnsi="Arial" w:cs="Arial"/>
          <w:bCs/>
          <w:color w:val="333333"/>
          <w:sz w:val="32"/>
          <w:szCs w:val="32"/>
        </w:rPr>
        <w:t>xa</w:t>
      </w:r>
      <w:proofErr w:type="spellEnd"/>
      <w:r w:rsidRPr="000A0B54">
        <w:rPr>
          <w:rFonts w:ascii="Arial" w:eastAsia="Times New Roman" w:hAnsi="Arial" w:cs="Arial"/>
          <w:bCs/>
          <w:color w:val="333333"/>
          <w:sz w:val="32"/>
          <w:szCs w:val="32"/>
        </w:rPr>
        <w:t xml:space="preserve">. Ban </w:t>
      </w:r>
      <w:proofErr w:type="spellStart"/>
      <w:r w:rsidRPr="000A0B54">
        <w:rPr>
          <w:rFonts w:ascii="Arial" w:eastAsia="Times New Roman" w:hAnsi="Arial" w:cs="Arial"/>
          <w:bCs/>
          <w:color w:val="333333"/>
          <w:sz w:val="32"/>
          <w:szCs w:val="32"/>
        </w:rPr>
        <w:t>đêm</w:t>
      </w:r>
      <w:proofErr w:type="spellEnd"/>
      <w:r w:rsidRPr="000A0B54">
        <w:rPr>
          <w:rFonts w:ascii="Arial" w:eastAsia="Times New Roman" w:hAnsi="Arial" w:cs="Arial"/>
          <w:bCs/>
          <w:color w:val="333333"/>
          <w:sz w:val="32"/>
          <w:szCs w:val="32"/>
        </w:rPr>
        <w:t xml:space="preserve"> </w:t>
      </w:r>
      <w:proofErr w:type="spellStart"/>
      <w:r w:rsidRPr="000A0B54">
        <w:rPr>
          <w:rFonts w:ascii="Arial" w:eastAsia="Times New Roman" w:hAnsi="Arial" w:cs="Arial"/>
          <w:bCs/>
          <w:color w:val="333333"/>
          <w:sz w:val="32"/>
          <w:szCs w:val="32"/>
        </w:rPr>
        <w:t>tầng</w:t>
      </w:r>
      <w:proofErr w:type="spellEnd"/>
      <w:r w:rsidRPr="000A0B54">
        <w:rPr>
          <w:rFonts w:ascii="Arial" w:eastAsia="Times New Roman" w:hAnsi="Arial" w:cs="Arial"/>
          <w:bCs/>
          <w:color w:val="333333"/>
          <w:sz w:val="32"/>
          <w:szCs w:val="32"/>
        </w:rPr>
        <w:t xml:space="preserve"> </w:t>
      </w:r>
      <w:proofErr w:type="spellStart"/>
      <w:r w:rsidRPr="000A0B54">
        <w:rPr>
          <w:rFonts w:ascii="Arial" w:eastAsia="Times New Roman" w:hAnsi="Arial" w:cs="Arial"/>
          <w:bCs/>
          <w:color w:val="333333"/>
          <w:sz w:val="32"/>
          <w:szCs w:val="32"/>
        </w:rPr>
        <w:t>điện</w:t>
      </w:r>
      <w:proofErr w:type="spellEnd"/>
      <w:r w:rsidRPr="000A0B54">
        <w:rPr>
          <w:rFonts w:ascii="Arial" w:eastAsia="Times New Roman" w:hAnsi="Arial" w:cs="Arial"/>
          <w:bCs/>
          <w:color w:val="333333"/>
          <w:sz w:val="32"/>
          <w:szCs w:val="32"/>
        </w:rPr>
        <w:t xml:space="preserve"> li </w:t>
      </w:r>
      <w:proofErr w:type="spellStart"/>
      <w:r w:rsidRPr="000A0B54">
        <w:rPr>
          <w:rFonts w:ascii="Arial" w:eastAsia="Times New Roman" w:hAnsi="Arial" w:cs="Arial"/>
          <w:bCs/>
          <w:color w:val="333333"/>
          <w:sz w:val="32"/>
          <w:szCs w:val="32"/>
        </w:rPr>
        <w:t>phản</w:t>
      </w:r>
      <w:proofErr w:type="spellEnd"/>
      <w:r w:rsidRPr="000A0B54">
        <w:rPr>
          <w:rFonts w:ascii="Arial" w:eastAsia="Times New Roman" w:hAnsi="Arial" w:cs="Arial"/>
          <w:bCs/>
          <w:color w:val="333333"/>
          <w:sz w:val="32"/>
          <w:szCs w:val="32"/>
        </w:rPr>
        <w:t xml:space="preserve"> </w:t>
      </w:r>
      <w:proofErr w:type="spellStart"/>
      <w:r w:rsidRPr="000A0B54">
        <w:rPr>
          <w:rFonts w:ascii="Arial" w:eastAsia="Times New Roman" w:hAnsi="Arial" w:cs="Arial"/>
          <w:bCs/>
          <w:color w:val="333333"/>
          <w:sz w:val="32"/>
          <w:szCs w:val="32"/>
        </w:rPr>
        <w:t>xạ</w:t>
      </w:r>
      <w:proofErr w:type="spellEnd"/>
      <w:r w:rsidRPr="000A0B54">
        <w:rPr>
          <w:rFonts w:ascii="Arial" w:eastAsia="Times New Roman" w:hAnsi="Arial" w:cs="Arial"/>
          <w:bCs/>
          <w:color w:val="333333"/>
          <w:sz w:val="32"/>
          <w:szCs w:val="32"/>
        </w:rPr>
        <w:t xml:space="preserve"> </w:t>
      </w:r>
      <w:proofErr w:type="spellStart"/>
      <w:r w:rsidRPr="000A0B54">
        <w:rPr>
          <w:rFonts w:ascii="Arial" w:eastAsia="Times New Roman" w:hAnsi="Arial" w:cs="Arial"/>
          <w:bCs/>
          <w:color w:val="333333"/>
          <w:sz w:val="32"/>
          <w:szCs w:val="32"/>
        </w:rPr>
        <w:t>các</w:t>
      </w:r>
      <w:proofErr w:type="spellEnd"/>
      <w:r w:rsidRPr="000A0B54">
        <w:rPr>
          <w:rFonts w:ascii="Arial" w:eastAsia="Times New Roman" w:hAnsi="Arial" w:cs="Arial"/>
          <w:bCs/>
          <w:color w:val="333333"/>
          <w:sz w:val="32"/>
          <w:szCs w:val="32"/>
        </w:rPr>
        <w:t xml:space="preserve"> </w:t>
      </w:r>
      <w:proofErr w:type="spellStart"/>
      <w:r w:rsidRPr="000A0B54">
        <w:rPr>
          <w:rFonts w:ascii="Arial" w:eastAsia="Times New Roman" w:hAnsi="Arial" w:cs="Arial"/>
          <w:bCs/>
          <w:color w:val="333333"/>
          <w:sz w:val="32"/>
          <w:szCs w:val="32"/>
        </w:rPr>
        <w:t>sóng</w:t>
      </w:r>
      <w:proofErr w:type="spellEnd"/>
      <w:r w:rsidRPr="000A0B54">
        <w:rPr>
          <w:rFonts w:ascii="Arial" w:eastAsia="Times New Roman" w:hAnsi="Arial" w:cs="Arial"/>
          <w:bCs/>
          <w:color w:val="333333"/>
          <w:sz w:val="32"/>
          <w:szCs w:val="32"/>
        </w:rPr>
        <w:t xml:space="preserve"> </w:t>
      </w:r>
      <w:proofErr w:type="spellStart"/>
      <w:r w:rsidRPr="000A0B54">
        <w:rPr>
          <w:rFonts w:ascii="Arial" w:eastAsia="Times New Roman" w:hAnsi="Arial" w:cs="Arial"/>
          <w:bCs/>
          <w:color w:val="333333"/>
          <w:sz w:val="32"/>
          <w:szCs w:val="32"/>
        </w:rPr>
        <w:t>trung</w:t>
      </w:r>
      <w:proofErr w:type="spellEnd"/>
      <w:r w:rsidRPr="000A0B54">
        <w:rPr>
          <w:rFonts w:ascii="Arial" w:eastAsia="Times New Roman" w:hAnsi="Arial" w:cs="Arial"/>
          <w:bCs/>
          <w:color w:val="333333"/>
          <w:sz w:val="32"/>
          <w:szCs w:val="32"/>
        </w:rPr>
        <w:t xml:space="preserve"> </w:t>
      </w:r>
      <w:proofErr w:type="spellStart"/>
      <w:r w:rsidRPr="000A0B54">
        <w:rPr>
          <w:rFonts w:ascii="Arial" w:eastAsia="Times New Roman" w:hAnsi="Arial" w:cs="Arial"/>
          <w:bCs/>
          <w:color w:val="333333"/>
          <w:sz w:val="32"/>
          <w:szCs w:val="32"/>
        </w:rPr>
        <w:t>nên</w:t>
      </w:r>
      <w:proofErr w:type="spellEnd"/>
      <w:r w:rsidRPr="000A0B54">
        <w:rPr>
          <w:rFonts w:ascii="Arial" w:eastAsia="Times New Roman" w:hAnsi="Arial" w:cs="Arial"/>
          <w:bCs/>
          <w:color w:val="333333"/>
          <w:sz w:val="32"/>
          <w:szCs w:val="32"/>
        </w:rPr>
        <w:t xml:space="preserve"> </w:t>
      </w:r>
      <w:proofErr w:type="spellStart"/>
      <w:r w:rsidRPr="000A0B54">
        <w:rPr>
          <w:rFonts w:ascii="Arial" w:eastAsia="Times New Roman" w:hAnsi="Arial" w:cs="Arial"/>
          <w:bCs/>
          <w:color w:val="333333"/>
          <w:sz w:val="32"/>
          <w:szCs w:val="32"/>
        </w:rPr>
        <w:t>chúng</w:t>
      </w:r>
      <w:proofErr w:type="spellEnd"/>
      <w:r w:rsidRPr="000A0B54">
        <w:rPr>
          <w:rFonts w:ascii="Arial" w:eastAsia="Times New Roman" w:hAnsi="Arial" w:cs="Arial"/>
          <w:bCs/>
          <w:color w:val="333333"/>
          <w:sz w:val="32"/>
          <w:szCs w:val="32"/>
        </w:rPr>
        <w:t xml:space="preserve"> </w:t>
      </w:r>
      <w:proofErr w:type="spellStart"/>
      <w:r w:rsidRPr="000A0B54">
        <w:rPr>
          <w:rFonts w:ascii="Arial" w:eastAsia="Times New Roman" w:hAnsi="Arial" w:cs="Arial"/>
          <w:bCs/>
          <w:color w:val="333333"/>
          <w:sz w:val="32"/>
          <w:szCs w:val="32"/>
        </w:rPr>
        <w:t>truyền</w:t>
      </w:r>
      <w:proofErr w:type="spellEnd"/>
      <w:r w:rsidRPr="000A0B54">
        <w:rPr>
          <w:rFonts w:ascii="Arial" w:eastAsia="Times New Roman" w:hAnsi="Arial" w:cs="Arial"/>
          <w:bCs/>
          <w:color w:val="333333"/>
          <w:sz w:val="32"/>
          <w:szCs w:val="32"/>
        </w:rPr>
        <w:t xml:space="preserve"> </w:t>
      </w:r>
      <w:proofErr w:type="spellStart"/>
      <w:r w:rsidRPr="000A0B54">
        <w:rPr>
          <w:rFonts w:ascii="Arial" w:eastAsia="Times New Roman" w:hAnsi="Arial" w:cs="Arial"/>
          <w:bCs/>
          <w:color w:val="333333"/>
          <w:sz w:val="32"/>
          <w:szCs w:val="32"/>
        </w:rPr>
        <w:t>được</w:t>
      </w:r>
      <w:proofErr w:type="spellEnd"/>
      <w:r w:rsidRPr="000A0B54">
        <w:rPr>
          <w:rFonts w:ascii="Arial" w:eastAsia="Times New Roman" w:hAnsi="Arial" w:cs="Arial"/>
          <w:bCs/>
          <w:color w:val="333333"/>
          <w:sz w:val="32"/>
          <w:szCs w:val="32"/>
        </w:rPr>
        <w:t xml:space="preserve"> </w:t>
      </w:r>
      <w:proofErr w:type="spellStart"/>
      <w:r w:rsidRPr="000A0B54">
        <w:rPr>
          <w:rFonts w:ascii="Arial" w:eastAsia="Times New Roman" w:hAnsi="Arial" w:cs="Arial"/>
          <w:bCs/>
          <w:color w:val="333333"/>
          <w:sz w:val="32"/>
          <w:szCs w:val="32"/>
        </w:rPr>
        <w:t>xa</w:t>
      </w:r>
      <w:proofErr w:type="spellEnd"/>
      <w:r w:rsidRPr="000A0B54">
        <w:rPr>
          <w:rFonts w:ascii="Arial" w:eastAsia="Times New Roman" w:hAnsi="Arial" w:cs="Arial"/>
          <w:bCs/>
          <w:color w:val="333333"/>
          <w:sz w:val="32"/>
          <w:szCs w:val="32"/>
        </w:rPr>
        <w:t xml:space="preserve">, </w:t>
      </w:r>
      <w:proofErr w:type="spellStart"/>
      <w:r w:rsidRPr="000A0B54">
        <w:rPr>
          <w:rFonts w:ascii="Arial" w:eastAsia="Times New Roman" w:hAnsi="Arial" w:cs="Arial"/>
          <w:bCs/>
          <w:color w:val="333333"/>
          <w:sz w:val="32"/>
          <w:szCs w:val="32"/>
        </w:rPr>
        <w:t>vì</w:t>
      </w:r>
      <w:proofErr w:type="spellEnd"/>
      <w:r w:rsidRPr="000A0B54">
        <w:rPr>
          <w:rFonts w:ascii="Arial" w:eastAsia="Times New Roman" w:hAnsi="Arial" w:cs="Arial"/>
          <w:bCs/>
          <w:color w:val="333333"/>
          <w:sz w:val="32"/>
          <w:szCs w:val="32"/>
        </w:rPr>
        <w:t xml:space="preserve"> </w:t>
      </w:r>
      <w:proofErr w:type="spellStart"/>
      <w:r w:rsidRPr="000A0B54">
        <w:rPr>
          <w:rFonts w:ascii="Arial" w:eastAsia="Times New Roman" w:hAnsi="Arial" w:cs="Arial"/>
          <w:bCs/>
          <w:color w:val="333333"/>
          <w:sz w:val="32"/>
          <w:szCs w:val="32"/>
        </w:rPr>
        <w:t>vậy</w:t>
      </w:r>
      <w:proofErr w:type="spellEnd"/>
      <w:r w:rsidRPr="000A0B54">
        <w:rPr>
          <w:rFonts w:ascii="Arial" w:eastAsia="Times New Roman" w:hAnsi="Arial" w:cs="Arial"/>
          <w:bCs/>
          <w:color w:val="333333"/>
          <w:sz w:val="32"/>
          <w:szCs w:val="32"/>
        </w:rPr>
        <w:t xml:space="preserve"> ban </w:t>
      </w:r>
      <w:proofErr w:type="spellStart"/>
      <w:r w:rsidRPr="000A0B54">
        <w:rPr>
          <w:rFonts w:ascii="Arial" w:eastAsia="Times New Roman" w:hAnsi="Arial" w:cs="Arial"/>
          <w:bCs/>
          <w:color w:val="333333"/>
          <w:sz w:val="32"/>
          <w:szCs w:val="32"/>
        </w:rPr>
        <w:t>đêm</w:t>
      </w:r>
      <w:proofErr w:type="spellEnd"/>
      <w:r w:rsidRPr="000A0B54">
        <w:rPr>
          <w:rFonts w:ascii="Arial" w:eastAsia="Times New Roman" w:hAnsi="Arial" w:cs="Arial"/>
          <w:bCs/>
          <w:color w:val="333333"/>
          <w:sz w:val="32"/>
          <w:szCs w:val="32"/>
        </w:rPr>
        <w:t xml:space="preserve"> </w:t>
      </w:r>
      <w:proofErr w:type="spellStart"/>
      <w:r w:rsidRPr="000A0B54">
        <w:rPr>
          <w:rFonts w:ascii="Arial" w:eastAsia="Times New Roman" w:hAnsi="Arial" w:cs="Arial"/>
          <w:bCs/>
          <w:color w:val="333333"/>
          <w:sz w:val="32"/>
          <w:szCs w:val="32"/>
        </w:rPr>
        <w:t>nghe</w:t>
      </w:r>
      <w:proofErr w:type="spellEnd"/>
      <w:r w:rsidRPr="000A0B54">
        <w:rPr>
          <w:rFonts w:ascii="Arial" w:eastAsia="Times New Roman" w:hAnsi="Arial" w:cs="Arial"/>
          <w:bCs/>
          <w:color w:val="333333"/>
          <w:sz w:val="32"/>
          <w:szCs w:val="32"/>
        </w:rPr>
        <w:t xml:space="preserve"> </w:t>
      </w:r>
      <w:proofErr w:type="spellStart"/>
      <w:r w:rsidRPr="000A0B54">
        <w:rPr>
          <w:rFonts w:ascii="Arial" w:eastAsia="Times New Roman" w:hAnsi="Arial" w:cs="Arial"/>
          <w:bCs/>
          <w:color w:val="333333"/>
          <w:sz w:val="32"/>
          <w:szCs w:val="32"/>
        </w:rPr>
        <w:t>đài</w:t>
      </w:r>
      <w:proofErr w:type="spellEnd"/>
      <w:r w:rsidRPr="000A0B54">
        <w:rPr>
          <w:rFonts w:ascii="Arial" w:eastAsia="Times New Roman" w:hAnsi="Arial" w:cs="Arial"/>
          <w:bCs/>
          <w:color w:val="333333"/>
          <w:sz w:val="32"/>
          <w:szCs w:val="32"/>
        </w:rPr>
        <w:t xml:space="preserve"> </w:t>
      </w:r>
      <w:proofErr w:type="spellStart"/>
      <w:r w:rsidRPr="000A0B54">
        <w:rPr>
          <w:rFonts w:ascii="Arial" w:eastAsia="Times New Roman" w:hAnsi="Arial" w:cs="Arial"/>
          <w:bCs/>
          <w:color w:val="333333"/>
          <w:sz w:val="32"/>
          <w:szCs w:val="32"/>
        </w:rPr>
        <w:t>bằng</w:t>
      </w:r>
      <w:proofErr w:type="spellEnd"/>
      <w:r w:rsidRPr="000A0B54">
        <w:rPr>
          <w:rFonts w:ascii="Arial" w:eastAsia="Times New Roman" w:hAnsi="Arial" w:cs="Arial"/>
          <w:bCs/>
          <w:color w:val="333333"/>
          <w:sz w:val="32"/>
          <w:szCs w:val="32"/>
        </w:rPr>
        <w:t xml:space="preserve"> </w:t>
      </w:r>
      <w:proofErr w:type="spellStart"/>
      <w:r w:rsidRPr="000A0B54">
        <w:rPr>
          <w:rFonts w:ascii="Arial" w:eastAsia="Times New Roman" w:hAnsi="Arial" w:cs="Arial"/>
          <w:bCs/>
          <w:color w:val="333333"/>
          <w:sz w:val="32"/>
          <w:szCs w:val="32"/>
        </w:rPr>
        <w:t>sóng</w:t>
      </w:r>
      <w:proofErr w:type="spellEnd"/>
      <w:r w:rsidRPr="000A0B54">
        <w:rPr>
          <w:rFonts w:ascii="Arial" w:eastAsia="Times New Roman" w:hAnsi="Arial" w:cs="Arial"/>
          <w:bCs/>
          <w:color w:val="333333"/>
          <w:sz w:val="32"/>
          <w:szCs w:val="32"/>
        </w:rPr>
        <w:t xml:space="preserve"> </w:t>
      </w:r>
      <w:proofErr w:type="spellStart"/>
      <w:r w:rsidRPr="000A0B54">
        <w:rPr>
          <w:rFonts w:ascii="Arial" w:eastAsia="Times New Roman" w:hAnsi="Arial" w:cs="Arial"/>
          <w:bCs/>
          <w:color w:val="333333"/>
          <w:sz w:val="32"/>
          <w:szCs w:val="32"/>
        </w:rPr>
        <w:t>trung</w:t>
      </w:r>
      <w:proofErr w:type="spellEnd"/>
      <w:r w:rsidRPr="000A0B54">
        <w:rPr>
          <w:rFonts w:ascii="Arial" w:eastAsia="Times New Roman" w:hAnsi="Arial" w:cs="Arial"/>
          <w:bCs/>
          <w:color w:val="333333"/>
          <w:sz w:val="32"/>
          <w:szCs w:val="32"/>
        </w:rPr>
        <w:t xml:space="preserve"> </w:t>
      </w:r>
      <w:proofErr w:type="spellStart"/>
      <w:r w:rsidRPr="000A0B54">
        <w:rPr>
          <w:rFonts w:ascii="Arial" w:eastAsia="Times New Roman" w:hAnsi="Arial" w:cs="Arial"/>
          <w:bCs/>
          <w:color w:val="333333"/>
          <w:sz w:val="32"/>
          <w:szCs w:val="32"/>
        </w:rPr>
        <w:t>rõ</w:t>
      </w:r>
      <w:proofErr w:type="spellEnd"/>
      <w:r w:rsidRPr="000A0B54">
        <w:rPr>
          <w:rFonts w:ascii="Arial" w:eastAsia="Times New Roman" w:hAnsi="Arial" w:cs="Arial"/>
          <w:bCs/>
          <w:color w:val="333333"/>
          <w:sz w:val="32"/>
          <w:szCs w:val="32"/>
        </w:rPr>
        <w:t xml:space="preserve"> </w:t>
      </w:r>
      <w:proofErr w:type="spellStart"/>
      <w:r w:rsidRPr="000A0B54">
        <w:rPr>
          <w:rFonts w:ascii="Arial" w:eastAsia="Times New Roman" w:hAnsi="Arial" w:cs="Arial"/>
          <w:bCs/>
          <w:color w:val="333333"/>
          <w:sz w:val="32"/>
          <w:szCs w:val="32"/>
        </w:rPr>
        <w:t>hơn</w:t>
      </w:r>
      <w:proofErr w:type="spellEnd"/>
      <w:r w:rsidRPr="000A0B54">
        <w:rPr>
          <w:rFonts w:ascii="Arial" w:eastAsia="Times New Roman" w:hAnsi="Arial" w:cs="Arial"/>
          <w:bCs/>
          <w:color w:val="333333"/>
          <w:sz w:val="32"/>
          <w:szCs w:val="32"/>
        </w:rPr>
        <w:t xml:space="preserve"> ban </w:t>
      </w:r>
      <w:proofErr w:type="spellStart"/>
      <w:r w:rsidRPr="000A0B54">
        <w:rPr>
          <w:rFonts w:ascii="Arial" w:eastAsia="Times New Roman" w:hAnsi="Arial" w:cs="Arial"/>
          <w:bCs/>
          <w:color w:val="333333"/>
          <w:sz w:val="32"/>
          <w:szCs w:val="32"/>
        </w:rPr>
        <w:t>ngày</w:t>
      </w:r>
      <w:proofErr w:type="spellEnd"/>
      <w:r w:rsidRPr="000A0B54">
        <w:rPr>
          <w:rFonts w:ascii="Arial" w:eastAsia="Times New Roman" w:hAnsi="Arial" w:cs="Arial"/>
          <w:bCs/>
          <w:color w:val="333333"/>
          <w:sz w:val="32"/>
          <w:szCs w:val="32"/>
        </w:rPr>
        <w:t>.</w:t>
      </w:r>
    </w:p>
    <w:p w:rsidR="00290497" w:rsidRPr="00290497" w:rsidRDefault="00290497" w:rsidP="00290497">
      <w:pPr>
        <w:shd w:val="clear" w:color="auto" w:fill="FFFFFF"/>
        <w:spacing w:before="100" w:beforeAutospacing="1" w:after="100" w:afterAutospacing="1"/>
        <w:jc w:val="both"/>
        <w:rPr>
          <w:rFonts w:ascii="Arial" w:eastAsia="Times New Roman" w:hAnsi="Arial" w:cs="Arial"/>
          <w:color w:val="333333"/>
          <w:sz w:val="32"/>
          <w:szCs w:val="32"/>
        </w:rPr>
      </w:pPr>
      <w:r w:rsidRPr="000A0B54">
        <w:rPr>
          <w:rFonts w:ascii="Arial" w:eastAsia="Times New Roman" w:hAnsi="Arial" w:cs="Arial"/>
          <w:bCs/>
          <w:color w:val="333333"/>
          <w:sz w:val="32"/>
          <w:szCs w:val="32"/>
        </w:rPr>
        <w:softHyphen/>
        <w:t>- </w:t>
      </w:r>
      <w:proofErr w:type="spellStart"/>
      <w:r w:rsidRPr="000A0B54">
        <w:rPr>
          <w:rFonts w:ascii="Arial" w:eastAsia="Times New Roman" w:hAnsi="Arial" w:cs="Arial"/>
          <w:bCs/>
          <w:color w:val="333333"/>
          <w:sz w:val="32"/>
          <w:szCs w:val="32"/>
        </w:rPr>
        <w:t>Các</w:t>
      </w:r>
      <w:proofErr w:type="spellEnd"/>
      <w:r w:rsidRPr="000A0B54">
        <w:rPr>
          <w:rFonts w:ascii="Arial" w:eastAsia="Times New Roman" w:hAnsi="Arial" w:cs="Arial"/>
          <w:bCs/>
          <w:color w:val="333333"/>
          <w:sz w:val="32"/>
          <w:szCs w:val="32"/>
        </w:rPr>
        <w:t xml:space="preserve"> </w:t>
      </w:r>
      <w:proofErr w:type="spellStart"/>
      <w:r w:rsidRPr="000A0B54">
        <w:rPr>
          <w:rFonts w:ascii="Arial" w:eastAsia="Times New Roman" w:hAnsi="Arial" w:cs="Arial"/>
          <w:bCs/>
          <w:color w:val="333333"/>
          <w:sz w:val="32"/>
          <w:szCs w:val="32"/>
        </w:rPr>
        <w:t>sóng</w:t>
      </w:r>
      <w:proofErr w:type="spellEnd"/>
      <w:r w:rsidRPr="000A0B54">
        <w:rPr>
          <w:rFonts w:ascii="Arial" w:eastAsia="Times New Roman" w:hAnsi="Arial" w:cs="Arial"/>
          <w:bCs/>
          <w:color w:val="333333"/>
          <w:sz w:val="32"/>
          <w:szCs w:val="32"/>
        </w:rPr>
        <w:t xml:space="preserve"> </w:t>
      </w:r>
      <w:proofErr w:type="spellStart"/>
      <w:r w:rsidRPr="000A0B54">
        <w:rPr>
          <w:rFonts w:ascii="Arial" w:eastAsia="Times New Roman" w:hAnsi="Arial" w:cs="Arial"/>
          <w:bCs/>
          <w:color w:val="333333"/>
          <w:sz w:val="32"/>
          <w:szCs w:val="32"/>
        </w:rPr>
        <w:t>ngắn</w:t>
      </w:r>
      <w:proofErr w:type="spellEnd"/>
      <w:r w:rsidRPr="000A0B54">
        <w:rPr>
          <w:rFonts w:ascii="Arial" w:eastAsia="Times New Roman" w:hAnsi="Arial" w:cs="Arial"/>
          <w:bCs/>
          <w:color w:val="333333"/>
          <w:sz w:val="32"/>
          <w:szCs w:val="32"/>
        </w:rPr>
        <w:t xml:space="preserve"> </w:t>
      </w:r>
      <w:proofErr w:type="spellStart"/>
      <w:r w:rsidRPr="000A0B54">
        <w:rPr>
          <w:rFonts w:ascii="Arial" w:eastAsia="Times New Roman" w:hAnsi="Arial" w:cs="Arial"/>
          <w:bCs/>
          <w:color w:val="333333"/>
          <w:sz w:val="32"/>
          <w:szCs w:val="32"/>
        </w:rPr>
        <w:t>có</w:t>
      </w:r>
      <w:proofErr w:type="spellEnd"/>
      <w:r w:rsidRPr="000A0B54">
        <w:rPr>
          <w:rFonts w:ascii="Arial" w:eastAsia="Times New Roman" w:hAnsi="Arial" w:cs="Arial"/>
          <w:bCs/>
          <w:color w:val="333333"/>
          <w:sz w:val="32"/>
          <w:szCs w:val="32"/>
        </w:rPr>
        <w:t xml:space="preserve"> </w:t>
      </w:r>
      <w:proofErr w:type="spellStart"/>
      <w:r w:rsidRPr="000A0B54">
        <w:rPr>
          <w:rFonts w:ascii="Arial" w:eastAsia="Times New Roman" w:hAnsi="Arial" w:cs="Arial"/>
          <w:bCs/>
          <w:color w:val="333333"/>
          <w:sz w:val="32"/>
          <w:szCs w:val="32"/>
        </w:rPr>
        <w:t>năng</w:t>
      </w:r>
      <w:proofErr w:type="spellEnd"/>
      <w:r w:rsidRPr="000A0B54">
        <w:rPr>
          <w:rFonts w:ascii="Arial" w:eastAsia="Times New Roman" w:hAnsi="Arial" w:cs="Arial"/>
          <w:bCs/>
          <w:color w:val="333333"/>
          <w:sz w:val="32"/>
          <w:szCs w:val="32"/>
        </w:rPr>
        <w:t xml:space="preserve"> </w:t>
      </w:r>
      <w:proofErr w:type="spellStart"/>
      <w:r w:rsidRPr="000A0B54">
        <w:rPr>
          <w:rFonts w:ascii="Arial" w:eastAsia="Times New Roman" w:hAnsi="Arial" w:cs="Arial"/>
          <w:bCs/>
          <w:color w:val="333333"/>
          <w:sz w:val="32"/>
          <w:szCs w:val="32"/>
        </w:rPr>
        <w:t>lượng</w:t>
      </w:r>
      <w:proofErr w:type="spellEnd"/>
      <w:r w:rsidRPr="000A0B54">
        <w:rPr>
          <w:rFonts w:ascii="Arial" w:eastAsia="Times New Roman" w:hAnsi="Arial" w:cs="Arial"/>
          <w:bCs/>
          <w:color w:val="333333"/>
          <w:sz w:val="32"/>
          <w:szCs w:val="32"/>
        </w:rPr>
        <w:t xml:space="preserve"> </w:t>
      </w:r>
      <w:proofErr w:type="spellStart"/>
      <w:r w:rsidRPr="000A0B54">
        <w:rPr>
          <w:rFonts w:ascii="Arial" w:eastAsia="Times New Roman" w:hAnsi="Arial" w:cs="Arial"/>
          <w:bCs/>
          <w:color w:val="333333"/>
          <w:sz w:val="32"/>
          <w:szCs w:val="32"/>
        </w:rPr>
        <w:t>lớn</w:t>
      </w:r>
      <w:proofErr w:type="spellEnd"/>
      <w:r w:rsidRPr="000A0B54">
        <w:rPr>
          <w:rFonts w:ascii="Arial" w:eastAsia="Times New Roman" w:hAnsi="Arial" w:cs="Arial"/>
          <w:bCs/>
          <w:color w:val="333333"/>
          <w:sz w:val="32"/>
          <w:szCs w:val="32"/>
        </w:rPr>
        <w:t xml:space="preserve"> </w:t>
      </w:r>
      <w:proofErr w:type="spellStart"/>
      <w:r w:rsidRPr="000A0B54">
        <w:rPr>
          <w:rFonts w:ascii="Arial" w:eastAsia="Times New Roman" w:hAnsi="Arial" w:cs="Arial"/>
          <w:bCs/>
          <w:color w:val="333333"/>
          <w:sz w:val="32"/>
          <w:szCs w:val="32"/>
        </w:rPr>
        <w:t>hơn</w:t>
      </w:r>
      <w:proofErr w:type="spellEnd"/>
      <w:r w:rsidRPr="000A0B54">
        <w:rPr>
          <w:rFonts w:ascii="Arial" w:eastAsia="Times New Roman" w:hAnsi="Arial" w:cs="Arial"/>
          <w:bCs/>
          <w:color w:val="333333"/>
          <w:sz w:val="32"/>
          <w:szCs w:val="32"/>
        </w:rPr>
        <w:t xml:space="preserve"> </w:t>
      </w:r>
      <w:proofErr w:type="spellStart"/>
      <w:r w:rsidRPr="000A0B54">
        <w:rPr>
          <w:rFonts w:ascii="Arial" w:eastAsia="Times New Roman" w:hAnsi="Arial" w:cs="Arial"/>
          <w:bCs/>
          <w:color w:val="333333"/>
          <w:sz w:val="32"/>
          <w:szCs w:val="32"/>
        </w:rPr>
        <w:t>sóng</w:t>
      </w:r>
      <w:proofErr w:type="spellEnd"/>
      <w:r w:rsidRPr="000A0B54">
        <w:rPr>
          <w:rFonts w:ascii="Arial" w:eastAsia="Times New Roman" w:hAnsi="Arial" w:cs="Arial"/>
          <w:bCs/>
          <w:color w:val="333333"/>
          <w:sz w:val="32"/>
          <w:szCs w:val="32"/>
        </w:rPr>
        <w:t xml:space="preserve"> </w:t>
      </w:r>
      <w:proofErr w:type="spellStart"/>
      <w:r w:rsidRPr="000A0B54">
        <w:rPr>
          <w:rFonts w:ascii="Arial" w:eastAsia="Times New Roman" w:hAnsi="Arial" w:cs="Arial"/>
          <w:bCs/>
          <w:color w:val="333333"/>
          <w:sz w:val="32"/>
          <w:szCs w:val="32"/>
        </w:rPr>
        <w:t>trung</w:t>
      </w:r>
      <w:proofErr w:type="spellEnd"/>
      <w:r w:rsidRPr="000A0B54">
        <w:rPr>
          <w:rFonts w:ascii="Arial" w:eastAsia="Times New Roman" w:hAnsi="Arial" w:cs="Arial"/>
          <w:bCs/>
          <w:color w:val="333333"/>
          <w:sz w:val="32"/>
          <w:szCs w:val="32"/>
        </w:rPr>
        <w:t xml:space="preserve">. </w:t>
      </w:r>
      <w:proofErr w:type="spellStart"/>
      <w:r w:rsidRPr="000A0B54">
        <w:rPr>
          <w:rFonts w:ascii="Arial" w:eastAsia="Times New Roman" w:hAnsi="Arial" w:cs="Arial"/>
          <w:bCs/>
          <w:color w:val="333333"/>
          <w:sz w:val="32"/>
          <w:szCs w:val="32"/>
        </w:rPr>
        <w:t>Chúng</w:t>
      </w:r>
      <w:proofErr w:type="spellEnd"/>
      <w:r w:rsidRPr="000A0B54">
        <w:rPr>
          <w:rFonts w:ascii="Arial" w:eastAsia="Times New Roman" w:hAnsi="Arial" w:cs="Arial"/>
          <w:bCs/>
          <w:color w:val="333333"/>
          <w:sz w:val="32"/>
          <w:szCs w:val="32"/>
        </w:rPr>
        <w:t xml:space="preserve"> </w:t>
      </w:r>
      <w:proofErr w:type="spellStart"/>
      <w:r w:rsidRPr="000A0B54">
        <w:rPr>
          <w:rFonts w:ascii="Arial" w:eastAsia="Times New Roman" w:hAnsi="Arial" w:cs="Arial"/>
          <w:bCs/>
          <w:color w:val="333333"/>
          <w:sz w:val="32"/>
          <w:szCs w:val="32"/>
        </w:rPr>
        <w:t>được</w:t>
      </w:r>
      <w:proofErr w:type="spellEnd"/>
      <w:r w:rsidRPr="000A0B54">
        <w:rPr>
          <w:rFonts w:ascii="Arial" w:eastAsia="Times New Roman" w:hAnsi="Arial" w:cs="Arial"/>
          <w:bCs/>
          <w:color w:val="333333"/>
          <w:sz w:val="32"/>
          <w:szCs w:val="32"/>
        </w:rPr>
        <w:t xml:space="preserve"> </w:t>
      </w:r>
      <w:proofErr w:type="spellStart"/>
      <w:r w:rsidRPr="000A0B54">
        <w:rPr>
          <w:rFonts w:ascii="Arial" w:eastAsia="Times New Roman" w:hAnsi="Arial" w:cs="Arial"/>
          <w:bCs/>
          <w:color w:val="333333"/>
          <w:sz w:val="32"/>
          <w:szCs w:val="32"/>
        </w:rPr>
        <w:t>tầng</w:t>
      </w:r>
      <w:proofErr w:type="spellEnd"/>
      <w:r w:rsidRPr="000A0B54">
        <w:rPr>
          <w:rFonts w:ascii="Arial" w:eastAsia="Times New Roman" w:hAnsi="Arial" w:cs="Arial"/>
          <w:bCs/>
          <w:color w:val="333333"/>
          <w:sz w:val="32"/>
          <w:szCs w:val="32"/>
        </w:rPr>
        <w:t xml:space="preserve"> </w:t>
      </w:r>
      <w:proofErr w:type="spellStart"/>
      <w:r w:rsidRPr="000A0B54">
        <w:rPr>
          <w:rFonts w:ascii="Arial" w:eastAsia="Times New Roman" w:hAnsi="Arial" w:cs="Arial"/>
          <w:bCs/>
          <w:color w:val="333333"/>
          <w:sz w:val="32"/>
          <w:szCs w:val="32"/>
        </w:rPr>
        <w:t>điện</w:t>
      </w:r>
      <w:proofErr w:type="spellEnd"/>
      <w:r w:rsidRPr="000A0B54">
        <w:rPr>
          <w:rFonts w:ascii="Arial" w:eastAsia="Times New Roman" w:hAnsi="Arial" w:cs="Arial"/>
          <w:bCs/>
          <w:color w:val="333333"/>
          <w:sz w:val="32"/>
          <w:szCs w:val="32"/>
        </w:rPr>
        <w:t xml:space="preserve"> li </w:t>
      </w:r>
      <w:proofErr w:type="spellStart"/>
      <w:r w:rsidRPr="000A0B54">
        <w:rPr>
          <w:rFonts w:ascii="Arial" w:eastAsia="Times New Roman" w:hAnsi="Arial" w:cs="Arial"/>
          <w:bCs/>
          <w:color w:val="333333"/>
          <w:sz w:val="32"/>
          <w:szCs w:val="32"/>
        </w:rPr>
        <w:t>phản</w:t>
      </w:r>
      <w:proofErr w:type="spellEnd"/>
      <w:r w:rsidRPr="000A0B54">
        <w:rPr>
          <w:rFonts w:ascii="Arial" w:eastAsia="Times New Roman" w:hAnsi="Arial" w:cs="Arial"/>
          <w:bCs/>
          <w:color w:val="333333"/>
          <w:sz w:val="32"/>
          <w:szCs w:val="32"/>
        </w:rPr>
        <w:t xml:space="preserve"> </w:t>
      </w:r>
      <w:proofErr w:type="spellStart"/>
      <w:r w:rsidRPr="000A0B54">
        <w:rPr>
          <w:rFonts w:ascii="Arial" w:eastAsia="Times New Roman" w:hAnsi="Arial" w:cs="Arial"/>
          <w:bCs/>
          <w:color w:val="333333"/>
          <w:sz w:val="32"/>
          <w:szCs w:val="32"/>
        </w:rPr>
        <w:t>xạ</w:t>
      </w:r>
      <w:proofErr w:type="spellEnd"/>
      <w:r w:rsidRPr="000A0B54">
        <w:rPr>
          <w:rFonts w:ascii="Arial" w:eastAsia="Times New Roman" w:hAnsi="Arial" w:cs="Arial"/>
          <w:bCs/>
          <w:color w:val="333333"/>
          <w:sz w:val="32"/>
          <w:szCs w:val="32"/>
        </w:rPr>
        <w:t xml:space="preserve"> </w:t>
      </w:r>
      <w:proofErr w:type="spellStart"/>
      <w:r w:rsidRPr="000A0B54">
        <w:rPr>
          <w:rFonts w:ascii="Arial" w:eastAsia="Times New Roman" w:hAnsi="Arial" w:cs="Arial"/>
          <w:bCs/>
          <w:color w:val="333333"/>
          <w:sz w:val="32"/>
          <w:szCs w:val="32"/>
        </w:rPr>
        <w:t>về</w:t>
      </w:r>
      <w:proofErr w:type="spellEnd"/>
      <w:r w:rsidRPr="000A0B54">
        <w:rPr>
          <w:rFonts w:ascii="Arial" w:eastAsia="Times New Roman" w:hAnsi="Arial" w:cs="Arial"/>
          <w:bCs/>
          <w:color w:val="333333"/>
          <w:sz w:val="32"/>
          <w:szCs w:val="32"/>
        </w:rPr>
        <w:t xml:space="preserve"> </w:t>
      </w:r>
      <w:proofErr w:type="spellStart"/>
      <w:r w:rsidRPr="000A0B54">
        <w:rPr>
          <w:rFonts w:ascii="Arial" w:eastAsia="Times New Roman" w:hAnsi="Arial" w:cs="Arial"/>
          <w:bCs/>
          <w:color w:val="333333"/>
          <w:sz w:val="32"/>
          <w:szCs w:val="32"/>
        </w:rPr>
        <w:t>mặt</w:t>
      </w:r>
      <w:proofErr w:type="spellEnd"/>
      <w:r w:rsidRPr="000A0B54">
        <w:rPr>
          <w:rFonts w:ascii="Arial" w:eastAsia="Times New Roman" w:hAnsi="Arial" w:cs="Arial"/>
          <w:bCs/>
          <w:color w:val="333333"/>
          <w:sz w:val="32"/>
          <w:szCs w:val="32"/>
        </w:rPr>
        <w:t xml:space="preserve"> </w:t>
      </w:r>
      <w:proofErr w:type="spellStart"/>
      <w:r w:rsidRPr="000A0B54">
        <w:rPr>
          <w:rFonts w:ascii="Arial" w:eastAsia="Times New Roman" w:hAnsi="Arial" w:cs="Arial"/>
          <w:bCs/>
          <w:color w:val="333333"/>
          <w:sz w:val="32"/>
          <w:szCs w:val="32"/>
        </w:rPr>
        <w:t>đất</w:t>
      </w:r>
      <w:proofErr w:type="spellEnd"/>
      <w:r w:rsidRPr="000A0B54">
        <w:rPr>
          <w:rFonts w:ascii="Arial" w:eastAsia="Times New Roman" w:hAnsi="Arial" w:cs="Arial"/>
          <w:bCs/>
          <w:color w:val="333333"/>
          <w:sz w:val="32"/>
          <w:szCs w:val="32"/>
        </w:rPr>
        <w:t xml:space="preserve">, </w:t>
      </w:r>
      <w:proofErr w:type="spellStart"/>
      <w:r w:rsidRPr="000A0B54">
        <w:rPr>
          <w:rFonts w:ascii="Arial" w:eastAsia="Times New Roman" w:hAnsi="Arial" w:cs="Arial"/>
          <w:bCs/>
          <w:color w:val="333333"/>
          <w:sz w:val="32"/>
          <w:szCs w:val="32"/>
        </w:rPr>
        <w:t>mặt</w:t>
      </w:r>
      <w:proofErr w:type="spellEnd"/>
      <w:r w:rsidRPr="000A0B54">
        <w:rPr>
          <w:rFonts w:ascii="Arial" w:eastAsia="Times New Roman" w:hAnsi="Arial" w:cs="Arial"/>
          <w:bCs/>
          <w:color w:val="333333"/>
          <w:sz w:val="32"/>
          <w:szCs w:val="32"/>
        </w:rPr>
        <w:t xml:space="preserve"> </w:t>
      </w:r>
      <w:proofErr w:type="spellStart"/>
      <w:r w:rsidRPr="000A0B54">
        <w:rPr>
          <w:rFonts w:ascii="Arial" w:eastAsia="Times New Roman" w:hAnsi="Arial" w:cs="Arial"/>
          <w:bCs/>
          <w:color w:val="333333"/>
          <w:sz w:val="32"/>
          <w:szCs w:val="32"/>
        </w:rPr>
        <w:t>đất</w:t>
      </w:r>
      <w:proofErr w:type="spellEnd"/>
      <w:r w:rsidRPr="000A0B54">
        <w:rPr>
          <w:rFonts w:ascii="Arial" w:eastAsia="Times New Roman" w:hAnsi="Arial" w:cs="Arial"/>
          <w:bCs/>
          <w:color w:val="333333"/>
          <w:sz w:val="32"/>
          <w:szCs w:val="32"/>
        </w:rPr>
        <w:t xml:space="preserve"> </w:t>
      </w:r>
      <w:proofErr w:type="spellStart"/>
      <w:r w:rsidRPr="000A0B54">
        <w:rPr>
          <w:rFonts w:ascii="Arial" w:eastAsia="Times New Roman" w:hAnsi="Arial" w:cs="Arial"/>
          <w:bCs/>
          <w:color w:val="333333"/>
          <w:sz w:val="32"/>
          <w:szCs w:val="32"/>
        </w:rPr>
        <w:t>phản</w:t>
      </w:r>
      <w:proofErr w:type="spellEnd"/>
      <w:r w:rsidRPr="000A0B54">
        <w:rPr>
          <w:rFonts w:ascii="Arial" w:eastAsia="Times New Roman" w:hAnsi="Arial" w:cs="Arial"/>
          <w:bCs/>
          <w:color w:val="333333"/>
          <w:sz w:val="32"/>
          <w:szCs w:val="32"/>
        </w:rPr>
        <w:t xml:space="preserve"> </w:t>
      </w:r>
      <w:proofErr w:type="spellStart"/>
      <w:r w:rsidRPr="000A0B54">
        <w:rPr>
          <w:rFonts w:ascii="Arial" w:eastAsia="Times New Roman" w:hAnsi="Arial" w:cs="Arial"/>
          <w:bCs/>
          <w:color w:val="333333"/>
          <w:sz w:val="32"/>
          <w:szCs w:val="32"/>
        </w:rPr>
        <w:t>xạ</w:t>
      </w:r>
      <w:proofErr w:type="spellEnd"/>
      <w:r w:rsidRPr="000A0B54">
        <w:rPr>
          <w:rFonts w:ascii="Arial" w:eastAsia="Times New Roman" w:hAnsi="Arial" w:cs="Arial"/>
          <w:bCs/>
          <w:color w:val="333333"/>
          <w:sz w:val="32"/>
          <w:szCs w:val="32"/>
        </w:rPr>
        <w:t xml:space="preserve"> </w:t>
      </w:r>
      <w:proofErr w:type="spellStart"/>
      <w:r w:rsidRPr="000A0B54">
        <w:rPr>
          <w:rFonts w:ascii="Arial" w:eastAsia="Times New Roman" w:hAnsi="Arial" w:cs="Arial"/>
          <w:bCs/>
          <w:color w:val="333333"/>
          <w:sz w:val="32"/>
          <w:szCs w:val="32"/>
        </w:rPr>
        <w:t>lại</w:t>
      </w:r>
      <w:proofErr w:type="spellEnd"/>
      <w:r w:rsidRPr="000A0B54">
        <w:rPr>
          <w:rFonts w:ascii="Arial" w:eastAsia="Times New Roman" w:hAnsi="Arial" w:cs="Arial"/>
          <w:bCs/>
          <w:color w:val="333333"/>
          <w:sz w:val="32"/>
          <w:szCs w:val="32"/>
        </w:rPr>
        <w:t xml:space="preserve"> </w:t>
      </w:r>
      <w:proofErr w:type="spellStart"/>
      <w:r w:rsidRPr="000A0B54">
        <w:rPr>
          <w:rFonts w:ascii="Arial" w:eastAsia="Times New Roman" w:hAnsi="Arial" w:cs="Arial"/>
          <w:bCs/>
          <w:color w:val="333333"/>
          <w:sz w:val="32"/>
          <w:szCs w:val="32"/>
        </w:rPr>
        <w:t>lần</w:t>
      </w:r>
      <w:proofErr w:type="spellEnd"/>
      <w:r w:rsidRPr="000A0B54">
        <w:rPr>
          <w:rFonts w:ascii="Arial" w:eastAsia="Times New Roman" w:hAnsi="Arial" w:cs="Arial"/>
          <w:bCs/>
          <w:color w:val="333333"/>
          <w:sz w:val="32"/>
          <w:szCs w:val="32"/>
        </w:rPr>
        <w:t xml:space="preserve"> </w:t>
      </w:r>
      <w:proofErr w:type="spellStart"/>
      <w:r w:rsidRPr="000A0B54">
        <w:rPr>
          <w:rFonts w:ascii="Arial" w:eastAsia="Times New Roman" w:hAnsi="Arial" w:cs="Arial"/>
          <w:bCs/>
          <w:color w:val="333333"/>
          <w:sz w:val="32"/>
          <w:szCs w:val="32"/>
        </w:rPr>
        <w:t>thứ</w:t>
      </w:r>
      <w:proofErr w:type="spellEnd"/>
      <w:r w:rsidRPr="000A0B54">
        <w:rPr>
          <w:rFonts w:ascii="Arial" w:eastAsia="Times New Roman" w:hAnsi="Arial" w:cs="Arial"/>
          <w:bCs/>
          <w:color w:val="333333"/>
          <w:sz w:val="32"/>
          <w:szCs w:val="32"/>
        </w:rPr>
        <w:t xml:space="preserve"> </w:t>
      </w:r>
      <w:proofErr w:type="spellStart"/>
      <w:r w:rsidRPr="000A0B54">
        <w:rPr>
          <w:rFonts w:ascii="Arial" w:eastAsia="Times New Roman" w:hAnsi="Arial" w:cs="Arial"/>
          <w:bCs/>
          <w:color w:val="333333"/>
          <w:sz w:val="32"/>
          <w:szCs w:val="32"/>
        </w:rPr>
        <w:t>hai</w:t>
      </w:r>
      <w:proofErr w:type="spellEnd"/>
      <w:r w:rsidRPr="000A0B54">
        <w:rPr>
          <w:rFonts w:ascii="Arial" w:eastAsia="Times New Roman" w:hAnsi="Arial" w:cs="Arial"/>
          <w:bCs/>
          <w:color w:val="333333"/>
          <w:sz w:val="32"/>
          <w:szCs w:val="32"/>
        </w:rPr>
        <w:t xml:space="preserve">, </w:t>
      </w:r>
      <w:proofErr w:type="spellStart"/>
      <w:r w:rsidRPr="000A0B54">
        <w:rPr>
          <w:rFonts w:ascii="Arial" w:eastAsia="Times New Roman" w:hAnsi="Arial" w:cs="Arial"/>
          <w:bCs/>
          <w:color w:val="333333"/>
          <w:sz w:val="32"/>
          <w:szCs w:val="32"/>
        </w:rPr>
        <w:t>tầng</w:t>
      </w:r>
      <w:proofErr w:type="spellEnd"/>
      <w:r w:rsidRPr="000A0B54">
        <w:rPr>
          <w:rFonts w:ascii="Arial" w:eastAsia="Times New Roman" w:hAnsi="Arial" w:cs="Arial"/>
          <w:bCs/>
          <w:color w:val="333333"/>
          <w:sz w:val="32"/>
          <w:szCs w:val="32"/>
        </w:rPr>
        <w:t xml:space="preserve"> </w:t>
      </w:r>
      <w:proofErr w:type="spellStart"/>
      <w:r w:rsidRPr="000A0B54">
        <w:rPr>
          <w:rFonts w:ascii="Arial" w:eastAsia="Times New Roman" w:hAnsi="Arial" w:cs="Arial"/>
          <w:bCs/>
          <w:color w:val="333333"/>
          <w:sz w:val="32"/>
          <w:szCs w:val="32"/>
        </w:rPr>
        <w:t>điện</w:t>
      </w:r>
      <w:proofErr w:type="spellEnd"/>
      <w:r w:rsidRPr="000A0B54">
        <w:rPr>
          <w:rFonts w:ascii="Arial" w:eastAsia="Times New Roman" w:hAnsi="Arial" w:cs="Arial"/>
          <w:bCs/>
          <w:color w:val="333333"/>
          <w:sz w:val="32"/>
          <w:szCs w:val="32"/>
        </w:rPr>
        <w:t xml:space="preserve"> li </w:t>
      </w:r>
      <w:proofErr w:type="spellStart"/>
      <w:r w:rsidRPr="000A0B54">
        <w:rPr>
          <w:rFonts w:ascii="Arial" w:eastAsia="Times New Roman" w:hAnsi="Arial" w:cs="Arial"/>
          <w:bCs/>
          <w:color w:val="333333"/>
          <w:sz w:val="32"/>
          <w:szCs w:val="32"/>
        </w:rPr>
        <w:t>phản</w:t>
      </w:r>
      <w:proofErr w:type="spellEnd"/>
      <w:r w:rsidRPr="000A0B54">
        <w:rPr>
          <w:rFonts w:ascii="Arial" w:eastAsia="Times New Roman" w:hAnsi="Arial" w:cs="Arial"/>
          <w:bCs/>
          <w:color w:val="333333"/>
          <w:sz w:val="32"/>
          <w:szCs w:val="32"/>
        </w:rPr>
        <w:t xml:space="preserve"> </w:t>
      </w:r>
      <w:proofErr w:type="spellStart"/>
      <w:r w:rsidRPr="000A0B54">
        <w:rPr>
          <w:rFonts w:ascii="Arial" w:eastAsia="Times New Roman" w:hAnsi="Arial" w:cs="Arial"/>
          <w:bCs/>
          <w:color w:val="333333"/>
          <w:sz w:val="32"/>
          <w:szCs w:val="32"/>
        </w:rPr>
        <w:t>xạ</w:t>
      </w:r>
      <w:proofErr w:type="spellEnd"/>
      <w:r w:rsidRPr="000A0B54">
        <w:rPr>
          <w:rFonts w:ascii="Arial" w:eastAsia="Times New Roman" w:hAnsi="Arial" w:cs="Arial"/>
          <w:bCs/>
          <w:color w:val="333333"/>
          <w:sz w:val="32"/>
          <w:szCs w:val="32"/>
        </w:rPr>
        <w:t xml:space="preserve"> </w:t>
      </w:r>
      <w:proofErr w:type="spellStart"/>
      <w:r w:rsidRPr="000A0B54">
        <w:rPr>
          <w:rFonts w:ascii="Arial" w:eastAsia="Times New Roman" w:hAnsi="Arial" w:cs="Arial"/>
          <w:bCs/>
          <w:color w:val="333333"/>
          <w:sz w:val="32"/>
          <w:szCs w:val="32"/>
        </w:rPr>
        <w:t>lần</w:t>
      </w:r>
      <w:proofErr w:type="spellEnd"/>
      <w:r w:rsidRPr="000A0B54">
        <w:rPr>
          <w:rFonts w:ascii="Arial" w:eastAsia="Times New Roman" w:hAnsi="Arial" w:cs="Arial"/>
          <w:bCs/>
          <w:color w:val="333333"/>
          <w:sz w:val="32"/>
          <w:szCs w:val="32"/>
        </w:rPr>
        <w:t xml:space="preserve"> </w:t>
      </w:r>
      <w:proofErr w:type="spellStart"/>
      <w:r w:rsidRPr="000A0B54">
        <w:rPr>
          <w:rFonts w:ascii="Arial" w:eastAsia="Times New Roman" w:hAnsi="Arial" w:cs="Arial"/>
          <w:bCs/>
          <w:color w:val="333333"/>
          <w:sz w:val="32"/>
          <w:szCs w:val="32"/>
        </w:rPr>
        <w:t>thứ</w:t>
      </w:r>
      <w:proofErr w:type="spellEnd"/>
      <w:r w:rsidRPr="000A0B54">
        <w:rPr>
          <w:rFonts w:ascii="Arial" w:eastAsia="Times New Roman" w:hAnsi="Arial" w:cs="Arial"/>
          <w:bCs/>
          <w:color w:val="333333"/>
          <w:sz w:val="32"/>
          <w:szCs w:val="32"/>
        </w:rPr>
        <w:t xml:space="preserve"> </w:t>
      </w:r>
      <w:proofErr w:type="spellStart"/>
      <w:r w:rsidRPr="000A0B54">
        <w:rPr>
          <w:rFonts w:ascii="Arial" w:eastAsia="Times New Roman" w:hAnsi="Arial" w:cs="Arial"/>
          <w:bCs/>
          <w:color w:val="333333"/>
          <w:sz w:val="32"/>
          <w:szCs w:val="32"/>
        </w:rPr>
        <w:t>ba</w:t>
      </w:r>
      <w:proofErr w:type="spellEnd"/>
      <w:r w:rsidRPr="000A0B54">
        <w:rPr>
          <w:rFonts w:ascii="Arial" w:eastAsia="Times New Roman" w:hAnsi="Arial" w:cs="Arial"/>
          <w:bCs/>
          <w:color w:val="333333"/>
          <w:sz w:val="32"/>
          <w:szCs w:val="32"/>
        </w:rPr>
        <w:t xml:space="preserve"> … </w:t>
      </w:r>
      <w:proofErr w:type="spellStart"/>
      <w:r w:rsidRPr="000A0B54">
        <w:rPr>
          <w:rFonts w:ascii="Arial" w:eastAsia="Times New Roman" w:hAnsi="Arial" w:cs="Arial"/>
          <w:bCs/>
          <w:color w:val="333333"/>
          <w:sz w:val="32"/>
          <w:szCs w:val="32"/>
        </w:rPr>
        <w:t>Vì</w:t>
      </w:r>
      <w:proofErr w:type="spellEnd"/>
      <w:r w:rsidRPr="000A0B54">
        <w:rPr>
          <w:rFonts w:ascii="Arial" w:eastAsia="Times New Roman" w:hAnsi="Arial" w:cs="Arial"/>
          <w:bCs/>
          <w:color w:val="333333"/>
          <w:sz w:val="32"/>
          <w:szCs w:val="32"/>
        </w:rPr>
        <w:t xml:space="preserve"> </w:t>
      </w:r>
      <w:proofErr w:type="spellStart"/>
      <w:r w:rsidRPr="000A0B54">
        <w:rPr>
          <w:rFonts w:ascii="Arial" w:eastAsia="Times New Roman" w:hAnsi="Arial" w:cs="Arial"/>
          <w:bCs/>
          <w:color w:val="333333"/>
          <w:sz w:val="32"/>
          <w:szCs w:val="32"/>
        </w:rPr>
        <w:t>vậy</w:t>
      </w:r>
      <w:proofErr w:type="spellEnd"/>
      <w:r w:rsidRPr="000A0B54">
        <w:rPr>
          <w:rFonts w:ascii="Arial" w:eastAsia="Times New Roman" w:hAnsi="Arial" w:cs="Arial"/>
          <w:bCs/>
          <w:color w:val="333333"/>
          <w:sz w:val="32"/>
          <w:szCs w:val="32"/>
        </w:rPr>
        <w:t xml:space="preserve"> </w:t>
      </w:r>
      <w:proofErr w:type="spellStart"/>
      <w:r w:rsidRPr="000A0B54">
        <w:rPr>
          <w:rFonts w:ascii="Arial" w:eastAsia="Times New Roman" w:hAnsi="Arial" w:cs="Arial"/>
          <w:bCs/>
          <w:color w:val="333333"/>
          <w:sz w:val="32"/>
          <w:szCs w:val="32"/>
        </w:rPr>
        <w:t>một</w:t>
      </w:r>
      <w:proofErr w:type="spellEnd"/>
      <w:r w:rsidRPr="000A0B54">
        <w:rPr>
          <w:rFonts w:ascii="Arial" w:eastAsia="Times New Roman" w:hAnsi="Arial" w:cs="Arial"/>
          <w:bCs/>
          <w:color w:val="333333"/>
          <w:sz w:val="32"/>
          <w:szCs w:val="32"/>
        </w:rPr>
        <w:t xml:space="preserve"> </w:t>
      </w:r>
      <w:proofErr w:type="spellStart"/>
      <w:r w:rsidRPr="000A0B54">
        <w:rPr>
          <w:rFonts w:ascii="Arial" w:eastAsia="Times New Roman" w:hAnsi="Arial" w:cs="Arial"/>
          <w:bCs/>
          <w:color w:val="333333"/>
          <w:sz w:val="32"/>
          <w:szCs w:val="32"/>
        </w:rPr>
        <w:t>đài</w:t>
      </w:r>
      <w:proofErr w:type="spellEnd"/>
      <w:r w:rsidRPr="000A0B54">
        <w:rPr>
          <w:rFonts w:ascii="Arial" w:eastAsia="Times New Roman" w:hAnsi="Arial" w:cs="Arial"/>
          <w:bCs/>
          <w:color w:val="333333"/>
          <w:sz w:val="32"/>
          <w:szCs w:val="32"/>
        </w:rPr>
        <w:t xml:space="preserve"> </w:t>
      </w:r>
      <w:proofErr w:type="spellStart"/>
      <w:r w:rsidRPr="000A0B54">
        <w:rPr>
          <w:rFonts w:ascii="Arial" w:eastAsia="Times New Roman" w:hAnsi="Arial" w:cs="Arial"/>
          <w:bCs/>
          <w:color w:val="333333"/>
          <w:sz w:val="32"/>
          <w:szCs w:val="32"/>
        </w:rPr>
        <w:t>phát</w:t>
      </w:r>
      <w:proofErr w:type="spellEnd"/>
      <w:r w:rsidRPr="000A0B54">
        <w:rPr>
          <w:rFonts w:ascii="Arial" w:eastAsia="Times New Roman" w:hAnsi="Arial" w:cs="Arial"/>
          <w:bCs/>
          <w:color w:val="333333"/>
          <w:sz w:val="32"/>
          <w:szCs w:val="32"/>
        </w:rPr>
        <w:t xml:space="preserve"> </w:t>
      </w:r>
      <w:proofErr w:type="spellStart"/>
      <w:r w:rsidRPr="000A0B54">
        <w:rPr>
          <w:rFonts w:ascii="Arial" w:eastAsia="Times New Roman" w:hAnsi="Arial" w:cs="Arial"/>
          <w:bCs/>
          <w:color w:val="333333"/>
          <w:sz w:val="32"/>
          <w:szCs w:val="32"/>
        </w:rPr>
        <w:t>sóng</w:t>
      </w:r>
      <w:proofErr w:type="spellEnd"/>
      <w:r w:rsidRPr="000A0B54">
        <w:rPr>
          <w:rFonts w:ascii="Arial" w:eastAsia="Times New Roman" w:hAnsi="Arial" w:cs="Arial"/>
          <w:bCs/>
          <w:color w:val="333333"/>
          <w:sz w:val="32"/>
          <w:szCs w:val="32"/>
        </w:rPr>
        <w:t xml:space="preserve"> </w:t>
      </w:r>
      <w:proofErr w:type="spellStart"/>
      <w:r w:rsidRPr="000A0B54">
        <w:rPr>
          <w:rFonts w:ascii="Arial" w:eastAsia="Times New Roman" w:hAnsi="Arial" w:cs="Arial"/>
          <w:bCs/>
          <w:color w:val="333333"/>
          <w:sz w:val="32"/>
          <w:szCs w:val="32"/>
        </w:rPr>
        <w:t>ngắn</w:t>
      </w:r>
      <w:proofErr w:type="spellEnd"/>
      <w:r w:rsidRPr="000A0B54">
        <w:rPr>
          <w:rFonts w:ascii="Arial" w:eastAsia="Times New Roman" w:hAnsi="Arial" w:cs="Arial"/>
          <w:bCs/>
          <w:color w:val="333333"/>
          <w:sz w:val="32"/>
          <w:szCs w:val="32"/>
        </w:rPr>
        <w:t xml:space="preserve"> </w:t>
      </w:r>
      <w:proofErr w:type="spellStart"/>
      <w:r w:rsidRPr="000A0B54">
        <w:rPr>
          <w:rFonts w:ascii="Arial" w:eastAsia="Times New Roman" w:hAnsi="Arial" w:cs="Arial"/>
          <w:bCs/>
          <w:color w:val="333333"/>
          <w:sz w:val="32"/>
          <w:szCs w:val="32"/>
        </w:rPr>
        <w:t>có</w:t>
      </w:r>
      <w:proofErr w:type="spellEnd"/>
      <w:r w:rsidRPr="000A0B54">
        <w:rPr>
          <w:rFonts w:ascii="Arial" w:eastAsia="Times New Roman" w:hAnsi="Arial" w:cs="Arial"/>
          <w:bCs/>
          <w:color w:val="333333"/>
          <w:sz w:val="32"/>
          <w:szCs w:val="32"/>
        </w:rPr>
        <w:t xml:space="preserve"> </w:t>
      </w:r>
      <w:proofErr w:type="spellStart"/>
      <w:r w:rsidRPr="000A0B54">
        <w:rPr>
          <w:rFonts w:ascii="Arial" w:eastAsia="Times New Roman" w:hAnsi="Arial" w:cs="Arial"/>
          <w:bCs/>
          <w:color w:val="333333"/>
          <w:sz w:val="32"/>
          <w:szCs w:val="32"/>
        </w:rPr>
        <w:t>công</w:t>
      </w:r>
      <w:proofErr w:type="spellEnd"/>
      <w:r w:rsidRPr="000A0B54">
        <w:rPr>
          <w:rFonts w:ascii="Arial" w:eastAsia="Times New Roman" w:hAnsi="Arial" w:cs="Arial"/>
          <w:bCs/>
          <w:color w:val="333333"/>
          <w:sz w:val="32"/>
          <w:szCs w:val="32"/>
        </w:rPr>
        <w:t xml:space="preserve"> </w:t>
      </w:r>
      <w:proofErr w:type="spellStart"/>
      <w:r w:rsidRPr="000A0B54">
        <w:rPr>
          <w:rFonts w:ascii="Arial" w:eastAsia="Times New Roman" w:hAnsi="Arial" w:cs="Arial"/>
          <w:bCs/>
          <w:color w:val="333333"/>
          <w:sz w:val="32"/>
          <w:szCs w:val="32"/>
        </w:rPr>
        <w:t>suất</w:t>
      </w:r>
      <w:proofErr w:type="spellEnd"/>
      <w:r w:rsidRPr="000A0B54">
        <w:rPr>
          <w:rFonts w:ascii="Arial" w:eastAsia="Times New Roman" w:hAnsi="Arial" w:cs="Arial"/>
          <w:bCs/>
          <w:color w:val="333333"/>
          <w:sz w:val="32"/>
          <w:szCs w:val="32"/>
        </w:rPr>
        <w:t xml:space="preserve"> </w:t>
      </w:r>
      <w:proofErr w:type="spellStart"/>
      <w:r w:rsidRPr="000A0B54">
        <w:rPr>
          <w:rFonts w:ascii="Arial" w:eastAsia="Times New Roman" w:hAnsi="Arial" w:cs="Arial"/>
          <w:bCs/>
          <w:color w:val="333333"/>
          <w:sz w:val="32"/>
          <w:szCs w:val="32"/>
        </w:rPr>
        <w:t>lớn</w:t>
      </w:r>
      <w:proofErr w:type="spellEnd"/>
      <w:r w:rsidRPr="000A0B54">
        <w:rPr>
          <w:rFonts w:ascii="Arial" w:eastAsia="Times New Roman" w:hAnsi="Arial" w:cs="Arial"/>
          <w:bCs/>
          <w:color w:val="333333"/>
          <w:sz w:val="32"/>
          <w:szCs w:val="32"/>
        </w:rPr>
        <w:t xml:space="preserve"> </w:t>
      </w:r>
      <w:proofErr w:type="spellStart"/>
      <w:r w:rsidRPr="000A0B54">
        <w:rPr>
          <w:rFonts w:ascii="Arial" w:eastAsia="Times New Roman" w:hAnsi="Arial" w:cs="Arial"/>
          <w:bCs/>
          <w:color w:val="333333"/>
          <w:sz w:val="32"/>
          <w:szCs w:val="32"/>
        </w:rPr>
        <w:t>có</w:t>
      </w:r>
      <w:proofErr w:type="spellEnd"/>
      <w:r w:rsidRPr="000A0B54">
        <w:rPr>
          <w:rFonts w:ascii="Arial" w:eastAsia="Times New Roman" w:hAnsi="Arial" w:cs="Arial"/>
          <w:bCs/>
          <w:color w:val="333333"/>
          <w:sz w:val="32"/>
          <w:szCs w:val="32"/>
        </w:rPr>
        <w:t xml:space="preserve"> </w:t>
      </w:r>
      <w:proofErr w:type="spellStart"/>
      <w:r w:rsidRPr="000A0B54">
        <w:rPr>
          <w:rFonts w:ascii="Arial" w:eastAsia="Times New Roman" w:hAnsi="Arial" w:cs="Arial"/>
          <w:bCs/>
          <w:color w:val="333333"/>
          <w:sz w:val="32"/>
          <w:szCs w:val="32"/>
        </w:rPr>
        <w:t>thể</w:t>
      </w:r>
      <w:proofErr w:type="spellEnd"/>
      <w:r w:rsidRPr="000A0B54">
        <w:rPr>
          <w:rFonts w:ascii="Arial" w:eastAsia="Times New Roman" w:hAnsi="Arial" w:cs="Arial"/>
          <w:bCs/>
          <w:color w:val="333333"/>
          <w:sz w:val="32"/>
          <w:szCs w:val="32"/>
        </w:rPr>
        <w:t xml:space="preserve"> </w:t>
      </w:r>
      <w:proofErr w:type="spellStart"/>
      <w:r w:rsidRPr="000A0B54">
        <w:rPr>
          <w:rFonts w:ascii="Arial" w:eastAsia="Times New Roman" w:hAnsi="Arial" w:cs="Arial"/>
          <w:bCs/>
          <w:color w:val="333333"/>
          <w:sz w:val="32"/>
          <w:szCs w:val="32"/>
        </w:rPr>
        <w:t>truyền</w:t>
      </w:r>
      <w:proofErr w:type="spellEnd"/>
      <w:r w:rsidRPr="000A0B54">
        <w:rPr>
          <w:rFonts w:ascii="Arial" w:eastAsia="Times New Roman" w:hAnsi="Arial" w:cs="Arial"/>
          <w:bCs/>
          <w:color w:val="333333"/>
          <w:sz w:val="32"/>
          <w:szCs w:val="32"/>
        </w:rPr>
        <w:t xml:space="preserve"> </w:t>
      </w:r>
      <w:proofErr w:type="spellStart"/>
      <w:r w:rsidRPr="000A0B54">
        <w:rPr>
          <w:rFonts w:ascii="Arial" w:eastAsia="Times New Roman" w:hAnsi="Arial" w:cs="Arial"/>
          <w:bCs/>
          <w:color w:val="333333"/>
          <w:sz w:val="32"/>
          <w:szCs w:val="32"/>
        </w:rPr>
        <w:t>sóng</w:t>
      </w:r>
      <w:proofErr w:type="spellEnd"/>
      <w:r w:rsidRPr="000A0B54">
        <w:rPr>
          <w:rFonts w:ascii="Arial" w:eastAsia="Times New Roman" w:hAnsi="Arial" w:cs="Arial"/>
          <w:bCs/>
          <w:color w:val="333333"/>
          <w:sz w:val="32"/>
          <w:szCs w:val="32"/>
        </w:rPr>
        <w:t xml:space="preserve"> </w:t>
      </w:r>
      <w:proofErr w:type="spellStart"/>
      <w:r w:rsidRPr="000A0B54">
        <w:rPr>
          <w:rFonts w:ascii="Arial" w:eastAsia="Times New Roman" w:hAnsi="Arial" w:cs="Arial"/>
          <w:bCs/>
          <w:color w:val="333333"/>
          <w:sz w:val="32"/>
          <w:szCs w:val="32"/>
        </w:rPr>
        <w:t>đi</w:t>
      </w:r>
      <w:proofErr w:type="spellEnd"/>
      <w:r w:rsidRPr="000A0B54">
        <w:rPr>
          <w:rFonts w:ascii="Arial" w:eastAsia="Times New Roman" w:hAnsi="Arial" w:cs="Arial"/>
          <w:bCs/>
          <w:color w:val="333333"/>
          <w:sz w:val="32"/>
          <w:szCs w:val="32"/>
        </w:rPr>
        <w:t xml:space="preserve"> </w:t>
      </w:r>
      <w:proofErr w:type="spellStart"/>
      <w:r w:rsidRPr="000A0B54">
        <w:rPr>
          <w:rFonts w:ascii="Arial" w:eastAsia="Times New Roman" w:hAnsi="Arial" w:cs="Arial"/>
          <w:bCs/>
          <w:color w:val="333333"/>
          <w:sz w:val="32"/>
          <w:szCs w:val="32"/>
        </w:rPr>
        <w:t>mọi</w:t>
      </w:r>
      <w:proofErr w:type="spellEnd"/>
      <w:r w:rsidRPr="000A0B54">
        <w:rPr>
          <w:rFonts w:ascii="Arial" w:eastAsia="Times New Roman" w:hAnsi="Arial" w:cs="Arial"/>
          <w:bCs/>
          <w:color w:val="333333"/>
          <w:sz w:val="32"/>
          <w:szCs w:val="32"/>
        </w:rPr>
        <w:t xml:space="preserve"> </w:t>
      </w:r>
      <w:proofErr w:type="spellStart"/>
      <w:r w:rsidRPr="000A0B54">
        <w:rPr>
          <w:rFonts w:ascii="Arial" w:eastAsia="Times New Roman" w:hAnsi="Arial" w:cs="Arial"/>
          <w:bCs/>
          <w:color w:val="333333"/>
          <w:sz w:val="32"/>
          <w:szCs w:val="32"/>
        </w:rPr>
        <w:t>điểm</w:t>
      </w:r>
      <w:proofErr w:type="spellEnd"/>
      <w:r w:rsidRPr="000A0B54">
        <w:rPr>
          <w:rFonts w:ascii="Arial" w:eastAsia="Times New Roman" w:hAnsi="Arial" w:cs="Arial"/>
          <w:bCs/>
          <w:color w:val="333333"/>
          <w:sz w:val="32"/>
          <w:szCs w:val="32"/>
        </w:rPr>
        <w:t xml:space="preserve"> </w:t>
      </w:r>
      <w:proofErr w:type="spellStart"/>
      <w:r w:rsidRPr="000A0B54">
        <w:rPr>
          <w:rFonts w:ascii="Arial" w:eastAsia="Times New Roman" w:hAnsi="Arial" w:cs="Arial"/>
          <w:bCs/>
          <w:color w:val="333333"/>
          <w:sz w:val="32"/>
          <w:szCs w:val="32"/>
        </w:rPr>
        <w:t>trên</w:t>
      </w:r>
      <w:proofErr w:type="spellEnd"/>
      <w:r w:rsidRPr="000A0B54">
        <w:rPr>
          <w:rFonts w:ascii="Arial" w:eastAsia="Times New Roman" w:hAnsi="Arial" w:cs="Arial"/>
          <w:bCs/>
          <w:color w:val="333333"/>
          <w:sz w:val="32"/>
          <w:szCs w:val="32"/>
        </w:rPr>
        <w:t xml:space="preserve"> </w:t>
      </w:r>
      <w:proofErr w:type="spellStart"/>
      <w:r w:rsidRPr="000A0B54">
        <w:rPr>
          <w:rFonts w:ascii="Arial" w:eastAsia="Times New Roman" w:hAnsi="Arial" w:cs="Arial"/>
          <w:bCs/>
          <w:color w:val="333333"/>
          <w:sz w:val="32"/>
          <w:szCs w:val="32"/>
        </w:rPr>
        <w:t>Trái</w:t>
      </w:r>
      <w:proofErr w:type="spellEnd"/>
      <w:r w:rsidRPr="000A0B54">
        <w:rPr>
          <w:rFonts w:ascii="Arial" w:eastAsia="Times New Roman" w:hAnsi="Arial" w:cs="Arial"/>
          <w:bCs/>
          <w:color w:val="333333"/>
          <w:sz w:val="32"/>
          <w:szCs w:val="32"/>
        </w:rPr>
        <w:t xml:space="preserve"> </w:t>
      </w:r>
      <w:proofErr w:type="spellStart"/>
      <w:r w:rsidRPr="000A0B54">
        <w:rPr>
          <w:rFonts w:ascii="Arial" w:eastAsia="Times New Roman" w:hAnsi="Arial" w:cs="Arial"/>
          <w:bCs/>
          <w:color w:val="333333"/>
          <w:sz w:val="32"/>
          <w:szCs w:val="32"/>
        </w:rPr>
        <w:t>đất</w:t>
      </w:r>
      <w:proofErr w:type="spellEnd"/>
      <w:r w:rsidRPr="000A0B54">
        <w:rPr>
          <w:rFonts w:ascii="Arial" w:eastAsia="Times New Roman" w:hAnsi="Arial" w:cs="Arial"/>
          <w:bCs/>
          <w:color w:val="333333"/>
          <w:sz w:val="32"/>
          <w:szCs w:val="32"/>
        </w:rPr>
        <w:t>.</w:t>
      </w:r>
    </w:p>
    <w:p w:rsidR="000A0B54" w:rsidRDefault="00290497" w:rsidP="000A0B54">
      <w:pPr>
        <w:shd w:val="clear" w:color="auto" w:fill="FFFFFF"/>
        <w:spacing w:before="100" w:beforeAutospacing="1" w:after="100" w:afterAutospacing="1"/>
        <w:jc w:val="both"/>
        <w:rPr>
          <w:rFonts w:ascii="Arial" w:eastAsia="Times New Roman" w:hAnsi="Arial" w:cs="Arial"/>
          <w:b/>
          <w:bCs/>
          <w:color w:val="333333"/>
          <w:sz w:val="36"/>
          <w:szCs w:val="36"/>
        </w:rPr>
      </w:pPr>
      <w:r w:rsidRPr="000A0B54">
        <w:rPr>
          <w:rFonts w:ascii="Arial" w:eastAsia="Times New Roman" w:hAnsi="Arial" w:cs="Arial"/>
          <w:bCs/>
          <w:color w:val="333333"/>
          <w:sz w:val="32"/>
          <w:szCs w:val="32"/>
        </w:rPr>
        <w:lastRenderedPageBreak/>
        <w:t>- </w:t>
      </w:r>
      <w:proofErr w:type="spellStart"/>
      <w:r w:rsidRPr="000A0B54">
        <w:rPr>
          <w:rFonts w:ascii="Arial" w:eastAsia="Times New Roman" w:hAnsi="Arial" w:cs="Arial"/>
          <w:bCs/>
          <w:color w:val="333333"/>
          <w:sz w:val="32"/>
          <w:szCs w:val="32"/>
        </w:rPr>
        <w:t>Sóng</w:t>
      </w:r>
      <w:proofErr w:type="spellEnd"/>
      <w:r w:rsidRPr="000A0B54">
        <w:rPr>
          <w:rFonts w:ascii="Arial" w:eastAsia="Times New Roman" w:hAnsi="Arial" w:cs="Arial"/>
          <w:bCs/>
          <w:color w:val="333333"/>
          <w:sz w:val="32"/>
          <w:szCs w:val="32"/>
        </w:rPr>
        <w:t xml:space="preserve"> </w:t>
      </w:r>
      <w:proofErr w:type="spellStart"/>
      <w:r w:rsidRPr="000A0B54">
        <w:rPr>
          <w:rFonts w:ascii="Arial" w:eastAsia="Times New Roman" w:hAnsi="Arial" w:cs="Arial"/>
          <w:bCs/>
          <w:color w:val="333333"/>
          <w:sz w:val="32"/>
          <w:szCs w:val="32"/>
        </w:rPr>
        <w:t>cực</w:t>
      </w:r>
      <w:proofErr w:type="spellEnd"/>
      <w:r w:rsidRPr="000A0B54">
        <w:rPr>
          <w:rFonts w:ascii="Arial" w:eastAsia="Times New Roman" w:hAnsi="Arial" w:cs="Arial"/>
          <w:bCs/>
          <w:color w:val="333333"/>
          <w:sz w:val="32"/>
          <w:szCs w:val="32"/>
        </w:rPr>
        <w:t xml:space="preserve"> </w:t>
      </w:r>
      <w:proofErr w:type="spellStart"/>
      <w:r w:rsidRPr="000A0B54">
        <w:rPr>
          <w:rFonts w:ascii="Arial" w:eastAsia="Times New Roman" w:hAnsi="Arial" w:cs="Arial"/>
          <w:bCs/>
          <w:color w:val="333333"/>
          <w:sz w:val="32"/>
          <w:szCs w:val="32"/>
        </w:rPr>
        <w:t>ngắn</w:t>
      </w:r>
      <w:proofErr w:type="spellEnd"/>
      <w:r w:rsidRPr="000A0B54">
        <w:rPr>
          <w:rFonts w:ascii="Arial" w:eastAsia="Times New Roman" w:hAnsi="Arial" w:cs="Arial"/>
          <w:bCs/>
          <w:color w:val="333333"/>
          <w:sz w:val="32"/>
          <w:szCs w:val="32"/>
        </w:rPr>
        <w:t xml:space="preserve"> </w:t>
      </w:r>
      <w:proofErr w:type="spellStart"/>
      <w:r w:rsidRPr="000A0B54">
        <w:rPr>
          <w:rFonts w:ascii="Arial" w:eastAsia="Times New Roman" w:hAnsi="Arial" w:cs="Arial"/>
          <w:bCs/>
          <w:color w:val="333333"/>
          <w:sz w:val="32"/>
          <w:szCs w:val="32"/>
        </w:rPr>
        <w:t>có</w:t>
      </w:r>
      <w:proofErr w:type="spellEnd"/>
      <w:r w:rsidRPr="000A0B54">
        <w:rPr>
          <w:rFonts w:ascii="Arial" w:eastAsia="Times New Roman" w:hAnsi="Arial" w:cs="Arial"/>
          <w:bCs/>
          <w:color w:val="333333"/>
          <w:sz w:val="32"/>
          <w:szCs w:val="32"/>
        </w:rPr>
        <w:t xml:space="preserve"> </w:t>
      </w:r>
      <w:proofErr w:type="spellStart"/>
      <w:r w:rsidRPr="000A0B54">
        <w:rPr>
          <w:rFonts w:ascii="Arial" w:eastAsia="Times New Roman" w:hAnsi="Arial" w:cs="Arial"/>
          <w:bCs/>
          <w:color w:val="333333"/>
          <w:sz w:val="32"/>
          <w:szCs w:val="32"/>
        </w:rPr>
        <w:t>năng</w:t>
      </w:r>
      <w:proofErr w:type="spellEnd"/>
      <w:r w:rsidRPr="000A0B54">
        <w:rPr>
          <w:rFonts w:ascii="Arial" w:eastAsia="Times New Roman" w:hAnsi="Arial" w:cs="Arial"/>
          <w:bCs/>
          <w:color w:val="333333"/>
          <w:sz w:val="32"/>
          <w:szCs w:val="32"/>
        </w:rPr>
        <w:t xml:space="preserve"> </w:t>
      </w:r>
      <w:proofErr w:type="spellStart"/>
      <w:r w:rsidRPr="000A0B54">
        <w:rPr>
          <w:rFonts w:ascii="Arial" w:eastAsia="Times New Roman" w:hAnsi="Arial" w:cs="Arial"/>
          <w:bCs/>
          <w:color w:val="333333"/>
          <w:sz w:val="32"/>
          <w:szCs w:val="32"/>
        </w:rPr>
        <w:t>lượng</w:t>
      </w:r>
      <w:proofErr w:type="spellEnd"/>
      <w:r w:rsidRPr="000A0B54">
        <w:rPr>
          <w:rFonts w:ascii="Arial" w:eastAsia="Times New Roman" w:hAnsi="Arial" w:cs="Arial"/>
          <w:bCs/>
          <w:color w:val="333333"/>
          <w:sz w:val="32"/>
          <w:szCs w:val="32"/>
        </w:rPr>
        <w:t xml:space="preserve"> </w:t>
      </w:r>
      <w:proofErr w:type="spellStart"/>
      <w:r w:rsidRPr="000A0B54">
        <w:rPr>
          <w:rFonts w:ascii="Arial" w:eastAsia="Times New Roman" w:hAnsi="Arial" w:cs="Arial"/>
          <w:bCs/>
          <w:color w:val="333333"/>
          <w:sz w:val="32"/>
          <w:szCs w:val="32"/>
        </w:rPr>
        <w:t>lớn</w:t>
      </w:r>
      <w:proofErr w:type="spellEnd"/>
      <w:r w:rsidRPr="000A0B54">
        <w:rPr>
          <w:rFonts w:ascii="Arial" w:eastAsia="Times New Roman" w:hAnsi="Arial" w:cs="Arial"/>
          <w:bCs/>
          <w:color w:val="333333"/>
          <w:sz w:val="32"/>
          <w:szCs w:val="32"/>
        </w:rPr>
        <w:t xml:space="preserve"> </w:t>
      </w:r>
      <w:proofErr w:type="spellStart"/>
      <w:r w:rsidRPr="000A0B54">
        <w:rPr>
          <w:rFonts w:ascii="Arial" w:eastAsia="Times New Roman" w:hAnsi="Arial" w:cs="Arial"/>
          <w:bCs/>
          <w:color w:val="333333"/>
          <w:sz w:val="32"/>
          <w:szCs w:val="32"/>
        </w:rPr>
        <w:t>nhất</w:t>
      </w:r>
      <w:proofErr w:type="spellEnd"/>
      <w:r w:rsidRPr="000A0B54">
        <w:rPr>
          <w:rFonts w:ascii="Arial" w:eastAsia="Times New Roman" w:hAnsi="Arial" w:cs="Arial"/>
          <w:bCs/>
          <w:color w:val="333333"/>
          <w:sz w:val="32"/>
          <w:szCs w:val="32"/>
        </w:rPr>
        <w:t xml:space="preserve">, </w:t>
      </w:r>
      <w:proofErr w:type="spellStart"/>
      <w:r w:rsidRPr="000A0B54">
        <w:rPr>
          <w:rFonts w:ascii="Arial" w:eastAsia="Times New Roman" w:hAnsi="Arial" w:cs="Arial"/>
          <w:bCs/>
          <w:color w:val="333333"/>
          <w:sz w:val="32"/>
          <w:szCs w:val="32"/>
        </w:rPr>
        <w:t>không</w:t>
      </w:r>
      <w:proofErr w:type="spellEnd"/>
      <w:r w:rsidRPr="000A0B54">
        <w:rPr>
          <w:rFonts w:ascii="Arial" w:eastAsia="Times New Roman" w:hAnsi="Arial" w:cs="Arial"/>
          <w:bCs/>
          <w:color w:val="333333"/>
          <w:sz w:val="32"/>
          <w:szCs w:val="32"/>
        </w:rPr>
        <w:t xml:space="preserve"> </w:t>
      </w:r>
      <w:proofErr w:type="spellStart"/>
      <w:r w:rsidRPr="000A0B54">
        <w:rPr>
          <w:rFonts w:ascii="Arial" w:eastAsia="Times New Roman" w:hAnsi="Arial" w:cs="Arial"/>
          <w:bCs/>
          <w:color w:val="333333"/>
          <w:sz w:val="32"/>
          <w:szCs w:val="32"/>
        </w:rPr>
        <w:t>bị</w:t>
      </w:r>
      <w:proofErr w:type="spellEnd"/>
      <w:r w:rsidRPr="000A0B54">
        <w:rPr>
          <w:rFonts w:ascii="Arial" w:eastAsia="Times New Roman" w:hAnsi="Arial" w:cs="Arial"/>
          <w:bCs/>
          <w:color w:val="333333"/>
          <w:sz w:val="32"/>
          <w:szCs w:val="32"/>
        </w:rPr>
        <w:t xml:space="preserve"> </w:t>
      </w:r>
      <w:proofErr w:type="spellStart"/>
      <w:r w:rsidRPr="000A0B54">
        <w:rPr>
          <w:rFonts w:ascii="Arial" w:eastAsia="Times New Roman" w:hAnsi="Arial" w:cs="Arial"/>
          <w:bCs/>
          <w:color w:val="333333"/>
          <w:sz w:val="32"/>
          <w:szCs w:val="32"/>
        </w:rPr>
        <w:t>tầng</w:t>
      </w:r>
      <w:proofErr w:type="spellEnd"/>
      <w:r w:rsidRPr="000A0B54">
        <w:rPr>
          <w:rFonts w:ascii="Arial" w:eastAsia="Times New Roman" w:hAnsi="Arial" w:cs="Arial"/>
          <w:bCs/>
          <w:color w:val="333333"/>
          <w:sz w:val="32"/>
          <w:szCs w:val="32"/>
        </w:rPr>
        <w:t xml:space="preserve"> </w:t>
      </w:r>
      <w:proofErr w:type="spellStart"/>
      <w:r w:rsidRPr="000A0B54">
        <w:rPr>
          <w:rFonts w:ascii="Arial" w:eastAsia="Times New Roman" w:hAnsi="Arial" w:cs="Arial"/>
          <w:bCs/>
          <w:color w:val="333333"/>
          <w:sz w:val="32"/>
          <w:szCs w:val="32"/>
        </w:rPr>
        <w:t>điện</w:t>
      </w:r>
      <w:proofErr w:type="spellEnd"/>
      <w:r w:rsidRPr="000A0B54">
        <w:rPr>
          <w:rFonts w:ascii="Arial" w:eastAsia="Times New Roman" w:hAnsi="Arial" w:cs="Arial"/>
          <w:bCs/>
          <w:color w:val="333333"/>
          <w:sz w:val="32"/>
          <w:szCs w:val="32"/>
        </w:rPr>
        <w:t xml:space="preserve"> li </w:t>
      </w:r>
      <w:proofErr w:type="spellStart"/>
      <w:r w:rsidRPr="000A0B54">
        <w:rPr>
          <w:rFonts w:ascii="Arial" w:eastAsia="Times New Roman" w:hAnsi="Arial" w:cs="Arial"/>
          <w:bCs/>
          <w:color w:val="333333"/>
          <w:sz w:val="32"/>
          <w:szCs w:val="32"/>
        </w:rPr>
        <w:t>hấp</w:t>
      </w:r>
      <w:proofErr w:type="spellEnd"/>
      <w:r w:rsidRPr="000A0B54">
        <w:rPr>
          <w:rFonts w:ascii="Arial" w:eastAsia="Times New Roman" w:hAnsi="Arial" w:cs="Arial"/>
          <w:bCs/>
          <w:color w:val="333333"/>
          <w:sz w:val="32"/>
          <w:szCs w:val="32"/>
        </w:rPr>
        <w:t xml:space="preserve"> </w:t>
      </w:r>
      <w:proofErr w:type="spellStart"/>
      <w:r w:rsidRPr="000A0B54">
        <w:rPr>
          <w:rFonts w:ascii="Arial" w:eastAsia="Times New Roman" w:hAnsi="Arial" w:cs="Arial"/>
          <w:bCs/>
          <w:color w:val="333333"/>
          <w:sz w:val="32"/>
          <w:szCs w:val="32"/>
        </w:rPr>
        <w:t>thụ</w:t>
      </w:r>
      <w:proofErr w:type="spellEnd"/>
      <w:r w:rsidRPr="000A0B54">
        <w:rPr>
          <w:rFonts w:ascii="Arial" w:eastAsia="Times New Roman" w:hAnsi="Arial" w:cs="Arial"/>
          <w:bCs/>
          <w:color w:val="333333"/>
          <w:sz w:val="32"/>
          <w:szCs w:val="32"/>
        </w:rPr>
        <w:t xml:space="preserve"> </w:t>
      </w:r>
      <w:proofErr w:type="spellStart"/>
      <w:r w:rsidRPr="000A0B54">
        <w:rPr>
          <w:rFonts w:ascii="Arial" w:eastAsia="Times New Roman" w:hAnsi="Arial" w:cs="Arial"/>
          <w:bCs/>
          <w:color w:val="333333"/>
          <w:sz w:val="32"/>
          <w:szCs w:val="32"/>
        </w:rPr>
        <w:t>và</w:t>
      </w:r>
      <w:proofErr w:type="spellEnd"/>
      <w:r w:rsidRPr="000A0B54">
        <w:rPr>
          <w:rFonts w:ascii="Arial" w:eastAsia="Times New Roman" w:hAnsi="Arial" w:cs="Arial"/>
          <w:bCs/>
          <w:color w:val="333333"/>
          <w:sz w:val="32"/>
          <w:szCs w:val="32"/>
        </w:rPr>
        <w:t xml:space="preserve"> </w:t>
      </w:r>
      <w:proofErr w:type="spellStart"/>
      <w:r w:rsidRPr="000A0B54">
        <w:rPr>
          <w:rFonts w:ascii="Arial" w:eastAsia="Times New Roman" w:hAnsi="Arial" w:cs="Arial"/>
          <w:bCs/>
          <w:color w:val="333333"/>
          <w:sz w:val="32"/>
          <w:szCs w:val="32"/>
        </w:rPr>
        <w:t>phản</w:t>
      </w:r>
      <w:proofErr w:type="spellEnd"/>
      <w:r w:rsidRPr="000A0B54">
        <w:rPr>
          <w:rFonts w:ascii="Arial" w:eastAsia="Times New Roman" w:hAnsi="Arial" w:cs="Arial"/>
          <w:bCs/>
          <w:color w:val="333333"/>
          <w:sz w:val="32"/>
          <w:szCs w:val="32"/>
        </w:rPr>
        <w:t xml:space="preserve"> </w:t>
      </w:r>
      <w:proofErr w:type="spellStart"/>
      <w:r w:rsidRPr="000A0B54">
        <w:rPr>
          <w:rFonts w:ascii="Arial" w:eastAsia="Times New Roman" w:hAnsi="Arial" w:cs="Arial"/>
          <w:bCs/>
          <w:color w:val="333333"/>
          <w:sz w:val="32"/>
          <w:szCs w:val="32"/>
        </w:rPr>
        <w:t>xạ</w:t>
      </w:r>
      <w:proofErr w:type="spellEnd"/>
      <w:r w:rsidRPr="000A0B54">
        <w:rPr>
          <w:rFonts w:ascii="Arial" w:eastAsia="Times New Roman" w:hAnsi="Arial" w:cs="Arial"/>
          <w:bCs/>
          <w:color w:val="333333"/>
          <w:sz w:val="32"/>
          <w:szCs w:val="32"/>
        </w:rPr>
        <w:t xml:space="preserve">, </w:t>
      </w:r>
      <w:proofErr w:type="spellStart"/>
      <w:r w:rsidRPr="000A0B54">
        <w:rPr>
          <w:rFonts w:ascii="Arial" w:eastAsia="Times New Roman" w:hAnsi="Arial" w:cs="Arial"/>
          <w:bCs/>
          <w:color w:val="333333"/>
          <w:sz w:val="32"/>
          <w:szCs w:val="32"/>
        </w:rPr>
        <w:t>có</w:t>
      </w:r>
      <w:proofErr w:type="spellEnd"/>
      <w:r w:rsidRPr="000A0B54">
        <w:rPr>
          <w:rFonts w:ascii="Arial" w:eastAsia="Times New Roman" w:hAnsi="Arial" w:cs="Arial"/>
          <w:bCs/>
          <w:color w:val="333333"/>
          <w:sz w:val="32"/>
          <w:szCs w:val="32"/>
        </w:rPr>
        <w:t xml:space="preserve"> </w:t>
      </w:r>
      <w:proofErr w:type="spellStart"/>
      <w:r w:rsidRPr="000A0B54">
        <w:rPr>
          <w:rFonts w:ascii="Arial" w:eastAsia="Times New Roman" w:hAnsi="Arial" w:cs="Arial"/>
          <w:bCs/>
          <w:color w:val="333333"/>
          <w:sz w:val="32"/>
          <w:szCs w:val="32"/>
        </w:rPr>
        <w:t>khả</w:t>
      </w:r>
      <w:proofErr w:type="spellEnd"/>
      <w:r w:rsidRPr="000A0B54">
        <w:rPr>
          <w:rFonts w:ascii="Arial" w:eastAsia="Times New Roman" w:hAnsi="Arial" w:cs="Arial"/>
          <w:bCs/>
          <w:color w:val="333333"/>
          <w:sz w:val="32"/>
          <w:szCs w:val="32"/>
        </w:rPr>
        <w:t xml:space="preserve"> </w:t>
      </w:r>
      <w:proofErr w:type="spellStart"/>
      <w:r w:rsidRPr="000A0B54">
        <w:rPr>
          <w:rFonts w:ascii="Arial" w:eastAsia="Times New Roman" w:hAnsi="Arial" w:cs="Arial"/>
          <w:bCs/>
          <w:color w:val="333333"/>
          <w:sz w:val="32"/>
          <w:szCs w:val="32"/>
        </w:rPr>
        <w:t>năng</w:t>
      </w:r>
      <w:proofErr w:type="spellEnd"/>
      <w:r w:rsidRPr="000A0B54">
        <w:rPr>
          <w:rFonts w:ascii="Arial" w:eastAsia="Times New Roman" w:hAnsi="Arial" w:cs="Arial"/>
          <w:bCs/>
          <w:color w:val="333333"/>
          <w:sz w:val="32"/>
          <w:szCs w:val="32"/>
        </w:rPr>
        <w:t xml:space="preserve"> </w:t>
      </w:r>
      <w:proofErr w:type="spellStart"/>
      <w:r w:rsidRPr="000A0B54">
        <w:rPr>
          <w:rFonts w:ascii="Arial" w:eastAsia="Times New Roman" w:hAnsi="Arial" w:cs="Arial"/>
          <w:bCs/>
          <w:color w:val="333333"/>
          <w:sz w:val="32"/>
          <w:szCs w:val="32"/>
        </w:rPr>
        <w:t>truyền</w:t>
      </w:r>
      <w:proofErr w:type="spellEnd"/>
      <w:r w:rsidRPr="000A0B54">
        <w:rPr>
          <w:rFonts w:ascii="Arial" w:eastAsia="Times New Roman" w:hAnsi="Arial" w:cs="Arial"/>
          <w:bCs/>
          <w:color w:val="333333"/>
          <w:sz w:val="32"/>
          <w:szCs w:val="32"/>
        </w:rPr>
        <w:t xml:space="preserve"> </w:t>
      </w:r>
      <w:proofErr w:type="spellStart"/>
      <w:r w:rsidRPr="000A0B54">
        <w:rPr>
          <w:rFonts w:ascii="Arial" w:eastAsia="Times New Roman" w:hAnsi="Arial" w:cs="Arial"/>
          <w:bCs/>
          <w:color w:val="333333"/>
          <w:sz w:val="32"/>
          <w:szCs w:val="32"/>
        </w:rPr>
        <w:t>đi</w:t>
      </w:r>
      <w:proofErr w:type="spellEnd"/>
      <w:r w:rsidRPr="000A0B54">
        <w:rPr>
          <w:rFonts w:ascii="Arial" w:eastAsia="Times New Roman" w:hAnsi="Arial" w:cs="Arial"/>
          <w:bCs/>
          <w:color w:val="333333"/>
          <w:sz w:val="32"/>
          <w:szCs w:val="32"/>
        </w:rPr>
        <w:t xml:space="preserve"> </w:t>
      </w:r>
      <w:proofErr w:type="spellStart"/>
      <w:r w:rsidRPr="000A0B54">
        <w:rPr>
          <w:rFonts w:ascii="Arial" w:eastAsia="Times New Roman" w:hAnsi="Arial" w:cs="Arial"/>
          <w:bCs/>
          <w:color w:val="333333"/>
          <w:sz w:val="32"/>
          <w:szCs w:val="32"/>
        </w:rPr>
        <w:t>rất</w:t>
      </w:r>
      <w:proofErr w:type="spellEnd"/>
      <w:r w:rsidRPr="000A0B54">
        <w:rPr>
          <w:rFonts w:ascii="Arial" w:eastAsia="Times New Roman" w:hAnsi="Arial" w:cs="Arial"/>
          <w:bCs/>
          <w:color w:val="333333"/>
          <w:sz w:val="32"/>
          <w:szCs w:val="32"/>
        </w:rPr>
        <w:t xml:space="preserve"> </w:t>
      </w:r>
      <w:proofErr w:type="spellStart"/>
      <w:r w:rsidRPr="000A0B54">
        <w:rPr>
          <w:rFonts w:ascii="Arial" w:eastAsia="Times New Roman" w:hAnsi="Arial" w:cs="Arial"/>
          <w:bCs/>
          <w:color w:val="333333"/>
          <w:sz w:val="32"/>
          <w:szCs w:val="32"/>
        </w:rPr>
        <w:t>xa</w:t>
      </w:r>
      <w:proofErr w:type="spellEnd"/>
      <w:r w:rsidRPr="000A0B54">
        <w:rPr>
          <w:rFonts w:ascii="Arial" w:eastAsia="Times New Roman" w:hAnsi="Arial" w:cs="Arial"/>
          <w:bCs/>
          <w:color w:val="333333"/>
          <w:sz w:val="32"/>
          <w:szCs w:val="32"/>
        </w:rPr>
        <w:t xml:space="preserve"> </w:t>
      </w:r>
      <w:proofErr w:type="spellStart"/>
      <w:proofErr w:type="gramStart"/>
      <w:r w:rsidRPr="000A0B54">
        <w:rPr>
          <w:rFonts w:ascii="Arial" w:eastAsia="Times New Roman" w:hAnsi="Arial" w:cs="Arial"/>
          <w:bCs/>
          <w:color w:val="333333"/>
          <w:sz w:val="32"/>
          <w:szCs w:val="32"/>
        </w:rPr>
        <w:t>theo</w:t>
      </w:r>
      <w:proofErr w:type="spellEnd"/>
      <w:proofErr w:type="gramEnd"/>
      <w:r w:rsidRPr="000A0B54">
        <w:rPr>
          <w:rFonts w:ascii="Arial" w:eastAsia="Times New Roman" w:hAnsi="Arial" w:cs="Arial"/>
          <w:bCs/>
          <w:color w:val="333333"/>
          <w:sz w:val="32"/>
          <w:szCs w:val="32"/>
        </w:rPr>
        <w:t xml:space="preserve"> </w:t>
      </w:r>
      <w:proofErr w:type="spellStart"/>
      <w:r w:rsidRPr="000A0B54">
        <w:rPr>
          <w:rFonts w:ascii="Arial" w:eastAsia="Times New Roman" w:hAnsi="Arial" w:cs="Arial"/>
          <w:bCs/>
          <w:color w:val="333333"/>
          <w:sz w:val="32"/>
          <w:szCs w:val="32"/>
        </w:rPr>
        <w:t>đường</w:t>
      </w:r>
      <w:proofErr w:type="spellEnd"/>
      <w:r w:rsidRPr="000A0B54">
        <w:rPr>
          <w:rFonts w:ascii="Arial" w:eastAsia="Times New Roman" w:hAnsi="Arial" w:cs="Arial"/>
          <w:bCs/>
          <w:color w:val="333333"/>
          <w:sz w:val="32"/>
          <w:szCs w:val="32"/>
        </w:rPr>
        <w:t xml:space="preserve"> </w:t>
      </w:r>
      <w:proofErr w:type="spellStart"/>
      <w:r w:rsidRPr="000A0B54">
        <w:rPr>
          <w:rFonts w:ascii="Arial" w:eastAsia="Times New Roman" w:hAnsi="Arial" w:cs="Arial"/>
          <w:bCs/>
          <w:color w:val="333333"/>
          <w:sz w:val="32"/>
          <w:szCs w:val="32"/>
        </w:rPr>
        <w:t>thẳng</w:t>
      </w:r>
      <w:proofErr w:type="spellEnd"/>
      <w:r w:rsidRPr="000A0B54">
        <w:rPr>
          <w:rFonts w:ascii="Arial" w:eastAsia="Times New Roman" w:hAnsi="Arial" w:cs="Arial"/>
          <w:bCs/>
          <w:color w:val="333333"/>
          <w:sz w:val="32"/>
          <w:szCs w:val="32"/>
        </w:rPr>
        <w:t xml:space="preserve"> </w:t>
      </w:r>
      <w:proofErr w:type="spellStart"/>
      <w:r w:rsidRPr="000A0B54">
        <w:rPr>
          <w:rFonts w:ascii="Arial" w:eastAsia="Times New Roman" w:hAnsi="Arial" w:cs="Arial"/>
          <w:bCs/>
          <w:color w:val="333333"/>
          <w:sz w:val="32"/>
          <w:szCs w:val="32"/>
        </w:rPr>
        <w:t>và</w:t>
      </w:r>
      <w:proofErr w:type="spellEnd"/>
      <w:r w:rsidRPr="000A0B54">
        <w:rPr>
          <w:rFonts w:ascii="Arial" w:eastAsia="Times New Roman" w:hAnsi="Arial" w:cs="Arial"/>
          <w:bCs/>
          <w:color w:val="333333"/>
          <w:sz w:val="32"/>
          <w:szCs w:val="32"/>
        </w:rPr>
        <w:t xml:space="preserve"> </w:t>
      </w:r>
      <w:proofErr w:type="spellStart"/>
      <w:r w:rsidRPr="000A0B54">
        <w:rPr>
          <w:rFonts w:ascii="Arial" w:eastAsia="Times New Roman" w:hAnsi="Arial" w:cs="Arial"/>
          <w:bCs/>
          <w:color w:val="333333"/>
          <w:sz w:val="32"/>
          <w:szCs w:val="32"/>
        </w:rPr>
        <w:t>được</w:t>
      </w:r>
      <w:proofErr w:type="spellEnd"/>
      <w:r w:rsidRPr="000A0B54">
        <w:rPr>
          <w:rFonts w:ascii="Arial" w:eastAsia="Times New Roman" w:hAnsi="Arial" w:cs="Arial"/>
          <w:bCs/>
          <w:color w:val="333333"/>
          <w:sz w:val="32"/>
          <w:szCs w:val="32"/>
        </w:rPr>
        <w:t xml:space="preserve"> </w:t>
      </w:r>
      <w:proofErr w:type="spellStart"/>
      <w:r w:rsidRPr="000A0B54">
        <w:rPr>
          <w:rFonts w:ascii="Arial" w:eastAsia="Times New Roman" w:hAnsi="Arial" w:cs="Arial"/>
          <w:bCs/>
          <w:color w:val="333333"/>
          <w:sz w:val="32"/>
          <w:szCs w:val="32"/>
        </w:rPr>
        <w:t>dùng</w:t>
      </w:r>
      <w:proofErr w:type="spellEnd"/>
      <w:r w:rsidRPr="000A0B54">
        <w:rPr>
          <w:rFonts w:ascii="Arial" w:eastAsia="Times New Roman" w:hAnsi="Arial" w:cs="Arial"/>
          <w:bCs/>
          <w:color w:val="333333"/>
          <w:sz w:val="32"/>
          <w:szCs w:val="32"/>
        </w:rPr>
        <w:t xml:space="preserve"> </w:t>
      </w:r>
      <w:proofErr w:type="spellStart"/>
      <w:r w:rsidRPr="000A0B54">
        <w:rPr>
          <w:rFonts w:ascii="Arial" w:eastAsia="Times New Roman" w:hAnsi="Arial" w:cs="Arial"/>
          <w:bCs/>
          <w:color w:val="333333"/>
          <w:sz w:val="32"/>
          <w:szCs w:val="32"/>
        </w:rPr>
        <w:t>trong</w:t>
      </w:r>
      <w:proofErr w:type="spellEnd"/>
      <w:r w:rsidRPr="000A0B54">
        <w:rPr>
          <w:rFonts w:ascii="Arial" w:eastAsia="Times New Roman" w:hAnsi="Arial" w:cs="Arial"/>
          <w:bCs/>
          <w:color w:val="333333"/>
          <w:sz w:val="32"/>
          <w:szCs w:val="32"/>
        </w:rPr>
        <w:t xml:space="preserve"> </w:t>
      </w:r>
      <w:proofErr w:type="spellStart"/>
      <w:r w:rsidRPr="000A0B54">
        <w:rPr>
          <w:rFonts w:ascii="Arial" w:eastAsia="Times New Roman" w:hAnsi="Arial" w:cs="Arial"/>
          <w:bCs/>
          <w:color w:val="333333"/>
          <w:sz w:val="32"/>
          <w:szCs w:val="32"/>
        </w:rPr>
        <w:t>thông</w:t>
      </w:r>
      <w:proofErr w:type="spellEnd"/>
      <w:r w:rsidRPr="000A0B54">
        <w:rPr>
          <w:rFonts w:ascii="Arial" w:eastAsia="Times New Roman" w:hAnsi="Arial" w:cs="Arial"/>
          <w:bCs/>
          <w:color w:val="333333"/>
          <w:sz w:val="32"/>
          <w:szCs w:val="32"/>
        </w:rPr>
        <w:t xml:space="preserve"> tin </w:t>
      </w:r>
      <w:proofErr w:type="spellStart"/>
      <w:r w:rsidRPr="000A0B54">
        <w:rPr>
          <w:rFonts w:ascii="Arial" w:eastAsia="Times New Roman" w:hAnsi="Arial" w:cs="Arial"/>
          <w:bCs/>
          <w:color w:val="333333"/>
          <w:sz w:val="32"/>
          <w:szCs w:val="32"/>
        </w:rPr>
        <w:t>vũ</w:t>
      </w:r>
      <w:proofErr w:type="spellEnd"/>
      <w:r w:rsidRPr="000A0B54">
        <w:rPr>
          <w:rFonts w:ascii="Arial" w:eastAsia="Times New Roman" w:hAnsi="Arial" w:cs="Arial"/>
          <w:bCs/>
          <w:color w:val="333333"/>
          <w:sz w:val="32"/>
          <w:szCs w:val="32"/>
        </w:rPr>
        <w:t xml:space="preserve"> </w:t>
      </w:r>
      <w:proofErr w:type="spellStart"/>
      <w:r w:rsidRPr="000A0B54">
        <w:rPr>
          <w:rFonts w:ascii="Arial" w:eastAsia="Times New Roman" w:hAnsi="Arial" w:cs="Arial"/>
          <w:bCs/>
          <w:color w:val="333333"/>
          <w:sz w:val="32"/>
          <w:szCs w:val="32"/>
        </w:rPr>
        <w:t>trụ</w:t>
      </w:r>
      <w:r w:rsidRPr="00290497">
        <w:rPr>
          <w:rFonts w:ascii="Arial" w:eastAsia="Times New Roman" w:hAnsi="Arial" w:cs="Arial"/>
          <w:b/>
          <w:bCs/>
          <w:color w:val="333333"/>
          <w:sz w:val="36"/>
          <w:szCs w:val="36"/>
        </w:rPr>
        <w:t>.</w:t>
      </w:r>
      <w:proofErr w:type="spellEnd"/>
    </w:p>
    <w:p w:rsidR="00F74E5E" w:rsidRPr="000A0B54" w:rsidRDefault="00F74E5E" w:rsidP="000A0B54">
      <w:pPr>
        <w:shd w:val="clear" w:color="auto" w:fill="FFFFFF"/>
        <w:spacing w:before="100" w:beforeAutospacing="1" w:after="100" w:afterAutospacing="1"/>
        <w:jc w:val="both"/>
        <w:rPr>
          <w:rFonts w:ascii="Arial" w:eastAsia="Times New Roman" w:hAnsi="Arial" w:cs="Arial"/>
          <w:color w:val="333333"/>
          <w:sz w:val="36"/>
          <w:szCs w:val="36"/>
        </w:rPr>
      </w:pPr>
      <w:proofErr w:type="spellStart"/>
      <w:r w:rsidRPr="00F74E5E">
        <w:rPr>
          <w:rStyle w:val="Strong"/>
          <w:rFonts w:ascii="Arial" w:hAnsi="Arial" w:cs="Arial"/>
          <w:bCs w:val="0"/>
          <w:color w:val="000000"/>
          <w:sz w:val="44"/>
          <w:szCs w:val="44"/>
        </w:rPr>
        <w:t>Ứng</w:t>
      </w:r>
      <w:proofErr w:type="spellEnd"/>
      <w:r w:rsidRPr="00F74E5E">
        <w:rPr>
          <w:rStyle w:val="Strong"/>
          <w:rFonts w:ascii="Arial" w:hAnsi="Arial" w:cs="Arial"/>
          <w:bCs w:val="0"/>
          <w:color w:val="000000"/>
          <w:sz w:val="44"/>
          <w:szCs w:val="44"/>
        </w:rPr>
        <w:t xml:space="preserve"> </w:t>
      </w:r>
      <w:proofErr w:type="spellStart"/>
      <w:r w:rsidRPr="00F74E5E">
        <w:rPr>
          <w:rStyle w:val="Strong"/>
          <w:rFonts w:ascii="Arial" w:hAnsi="Arial" w:cs="Arial"/>
          <w:bCs w:val="0"/>
          <w:color w:val="000000"/>
          <w:sz w:val="44"/>
          <w:szCs w:val="44"/>
        </w:rPr>
        <w:t>dụng</w:t>
      </w:r>
      <w:proofErr w:type="spellEnd"/>
      <w:r w:rsidRPr="00F74E5E">
        <w:rPr>
          <w:rStyle w:val="Strong"/>
          <w:rFonts w:ascii="Arial" w:hAnsi="Arial" w:cs="Arial"/>
          <w:bCs w:val="0"/>
          <w:color w:val="000000"/>
          <w:sz w:val="44"/>
          <w:szCs w:val="44"/>
        </w:rPr>
        <w:t xml:space="preserve"> </w:t>
      </w:r>
      <w:proofErr w:type="spellStart"/>
      <w:r w:rsidRPr="00F74E5E">
        <w:rPr>
          <w:rStyle w:val="Strong"/>
          <w:rFonts w:ascii="Arial" w:hAnsi="Arial" w:cs="Arial"/>
          <w:bCs w:val="0"/>
          <w:color w:val="000000"/>
          <w:sz w:val="44"/>
          <w:szCs w:val="44"/>
        </w:rPr>
        <w:t>củ</w:t>
      </w:r>
      <w:r w:rsidRPr="00F74E5E">
        <w:rPr>
          <w:rStyle w:val="Strong"/>
          <w:rFonts w:ascii="Arial" w:hAnsi="Arial" w:cs="Arial"/>
          <w:bCs w:val="0"/>
          <w:color w:val="000000"/>
          <w:sz w:val="44"/>
          <w:szCs w:val="44"/>
        </w:rPr>
        <w:t>a</w:t>
      </w:r>
      <w:proofErr w:type="spellEnd"/>
      <w:r w:rsidRPr="00F74E5E">
        <w:rPr>
          <w:rStyle w:val="Strong"/>
          <w:rFonts w:ascii="Arial" w:hAnsi="Arial" w:cs="Arial"/>
          <w:bCs w:val="0"/>
          <w:color w:val="000000"/>
          <w:sz w:val="44"/>
          <w:szCs w:val="44"/>
        </w:rPr>
        <w:t xml:space="preserve"> </w:t>
      </w:r>
      <w:proofErr w:type="spellStart"/>
      <w:r w:rsidRPr="00F74E5E">
        <w:rPr>
          <w:rStyle w:val="Strong"/>
          <w:rFonts w:ascii="Arial" w:hAnsi="Arial" w:cs="Arial"/>
          <w:bCs w:val="0"/>
          <w:color w:val="000000"/>
          <w:sz w:val="44"/>
          <w:szCs w:val="44"/>
        </w:rPr>
        <w:t>sóng</w:t>
      </w:r>
      <w:proofErr w:type="spellEnd"/>
      <w:r w:rsidRPr="00F74E5E">
        <w:rPr>
          <w:rStyle w:val="Strong"/>
          <w:rFonts w:ascii="Arial" w:hAnsi="Arial" w:cs="Arial"/>
          <w:bCs w:val="0"/>
          <w:color w:val="000000"/>
          <w:sz w:val="44"/>
          <w:szCs w:val="44"/>
        </w:rPr>
        <w:t xml:space="preserve"> </w:t>
      </w:r>
      <w:proofErr w:type="spellStart"/>
      <w:r w:rsidRPr="00F74E5E">
        <w:rPr>
          <w:rStyle w:val="Strong"/>
          <w:rFonts w:ascii="Arial" w:hAnsi="Arial" w:cs="Arial"/>
          <w:bCs w:val="0"/>
          <w:color w:val="000000"/>
          <w:sz w:val="44"/>
          <w:szCs w:val="44"/>
        </w:rPr>
        <w:t>vô</w:t>
      </w:r>
      <w:proofErr w:type="spellEnd"/>
      <w:r w:rsidRPr="00F74E5E">
        <w:rPr>
          <w:rStyle w:val="Strong"/>
          <w:rFonts w:ascii="Arial" w:hAnsi="Arial" w:cs="Arial"/>
          <w:bCs w:val="0"/>
          <w:color w:val="000000"/>
          <w:sz w:val="44"/>
          <w:szCs w:val="44"/>
        </w:rPr>
        <w:t xml:space="preserve"> </w:t>
      </w:r>
      <w:proofErr w:type="spellStart"/>
      <w:r w:rsidRPr="00F74E5E">
        <w:rPr>
          <w:rStyle w:val="Strong"/>
          <w:rFonts w:ascii="Arial" w:hAnsi="Arial" w:cs="Arial"/>
          <w:bCs w:val="0"/>
          <w:color w:val="000000"/>
          <w:sz w:val="44"/>
          <w:szCs w:val="44"/>
        </w:rPr>
        <w:t>tuyến</w:t>
      </w:r>
      <w:proofErr w:type="spellEnd"/>
      <w:r>
        <w:rPr>
          <w:rFonts w:ascii="Arial" w:hAnsi="Arial" w:cs="Arial"/>
          <w:color w:val="000000"/>
        </w:rPr>
        <w:t>.</w:t>
      </w:r>
    </w:p>
    <w:p w:rsidR="00F74E5E" w:rsidRPr="00F74E5E" w:rsidRDefault="00F74E5E" w:rsidP="00F74E5E">
      <w:pPr>
        <w:pStyle w:val="Heading3"/>
        <w:shd w:val="clear" w:color="auto" w:fill="FFFFFF"/>
        <w:spacing w:before="0"/>
        <w:rPr>
          <w:rFonts w:ascii="Segoe UI" w:hAnsi="Segoe UI" w:cs="Segoe UI"/>
          <w:color w:val="000000"/>
          <w:sz w:val="36"/>
          <w:szCs w:val="36"/>
        </w:rPr>
      </w:pPr>
      <w:r w:rsidRPr="00F74E5E">
        <w:rPr>
          <w:rStyle w:val="Emphasis"/>
          <w:rFonts w:ascii="Arial" w:hAnsi="Arial" w:cs="Arial"/>
          <w:color w:val="000000"/>
          <w:sz w:val="36"/>
          <w:szCs w:val="36"/>
        </w:rPr>
        <w:t>1. </w:t>
      </w:r>
      <w:proofErr w:type="spellStart"/>
      <w:r w:rsidRPr="00F74E5E">
        <w:rPr>
          <w:rStyle w:val="mw-headline"/>
          <w:rFonts w:ascii="Arial" w:hAnsi="Arial" w:cs="Arial"/>
          <w:i/>
          <w:iCs/>
          <w:color w:val="000000"/>
          <w:sz w:val="36"/>
          <w:szCs w:val="36"/>
        </w:rPr>
        <w:t>Liên</w:t>
      </w:r>
      <w:proofErr w:type="spellEnd"/>
      <w:r w:rsidRPr="00F74E5E">
        <w:rPr>
          <w:rStyle w:val="mw-headline"/>
          <w:rFonts w:ascii="Arial" w:hAnsi="Arial" w:cs="Arial"/>
          <w:i/>
          <w:iCs/>
          <w:color w:val="000000"/>
          <w:sz w:val="36"/>
          <w:szCs w:val="36"/>
        </w:rPr>
        <w:t xml:space="preserve"> </w:t>
      </w:r>
      <w:proofErr w:type="spellStart"/>
      <w:r w:rsidRPr="00F74E5E">
        <w:rPr>
          <w:rStyle w:val="mw-headline"/>
          <w:rFonts w:ascii="Arial" w:hAnsi="Arial" w:cs="Arial"/>
          <w:i/>
          <w:iCs/>
          <w:color w:val="000000"/>
          <w:sz w:val="36"/>
          <w:szCs w:val="36"/>
        </w:rPr>
        <w:t>lạc</w:t>
      </w:r>
      <w:proofErr w:type="spellEnd"/>
      <w:r w:rsidRPr="00F74E5E">
        <w:rPr>
          <w:rStyle w:val="mw-headline"/>
          <w:rFonts w:ascii="Arial" w:hAnsi="Arial" w:cs="Arial"/>
          <w:i/>
          <w:iCs/>
          <w:color w:val="000000"/>
          <w:sz w:val="36"/>
          <w:szCs w:val="36"/>
        </w:rPr>
        <w:t xml:space="preserve"> </w:t>
      </w:r>
      <w:proofErr w:type="spellStart"/>
      <w:r w:rsidRPr="00F74E5E">
        <w:rPr>
          <w:rStyle w:val="mw-headline"/>
          <w:rFonts w:ascii="Arial" w:hAnsi="Arial" w:cs="Arial"/>
          <w:i/>
          <w:iCs/>
          <w:color w:val="000000"/>
          <w:sz w:val="36"/>
          <w:szCs w:val="36"/>
        </w:rPr>
        <w:t>vô</w:t>
      </w:r>
      <w:proofErr w:type="spellEnd"/>
      <w:r w:rsidRPr="00F74E5E">
        <w:rPr>
          <w:rStyle w:val="mw-headline"/>
          <w:rFonts w:ascii="Arial" w:hAnsi="Arial" w:cs="Arial"/>
          <w:i/>
          <w:iCs/>
          <w:color w:val="000000"/>
          <w:sz w:val="36"/>
          <w:szCs w:val="36"/>
        </w:rPr>
        <w:t xml:space="preserve"> </w:t>
      </w:r>
      <w:proofErr w:type="spellStart"/>
      <w:r w:rsidRPr="00F74E5E">
        <w:rPr>
          <w:rStyle w:val="mw-headline"/>
          <w:rFonts w:ascii="Arial" w:hAnsi="Arial" w:cs="Arial"/>
          <w:i/>
          <w:iCs/>
          <w:color w:val="000000"/>
          <w:sz w:val="36"/>
          <w:szCs w:val="36"/>
        </w:rPr>
        <w:t>tuyến</w:t>
      </w:r>
      <w:proofErr w:type="spellEnd"/>
    </w:p>
    <w:p w:rsidR="00F74E5E" w:rsidRPr="00F74E5E" w:rsidRDefault="00F74E5E" w:rsidP="00F74E5E">
      <w:pPr>
        <w:pStyle w:val="Heading3"/>
        <w:shd w:val="clear" w:color="auto" w:fill="FFFFFF"/>
        <w:spacing w:before="0"/>
        <w:rPr>
          <w:rFonts w:ascii="Segoe UI" w:hAnsi="Segoe UI" w:cs="Segoe UI"/>
          <w:bCs/>
          <w:color w:val="000000"/>
          <w:sz w:val="36"/>
          <w:szCs w:val="36"/>
        </w:rPr>
      </w:pPr>
      <w:proofErr w:type="spellStart"/>
      <w:r w:rsidRPr="00F74E5E">
        <w:rPr>
          <w:rStyle w:val="Emphasis"/>
          <w:rFonts w:ascii="Arial" w:hAnsi="Arial" w:cs="Arial"/>
          <w:bCs/>
          <w:color w:val="000000"/>
          <w:sz w:val="36"/>
          <w:szCs w:val="36"/>
        </w:rPr>
        <w:t>Sóng</w:t>
      </w:r>
      <w:proofErr w:type="spellEnd"/>
      <w:r w:rsidRPr="00F74E5E">
        <w:rPr>
          <w:rStyle w:val="Emphasis"/>
          <w:rFonts w:ascii="Arial" w:hAnsi="Arial" w:cs="Arial"/>
          <w:bCs/>
          <w:color w:val="000000"/>
          <w:sz w:val="36"/>
          <w:szCs w:val="36"/>
        </w:rPr>
        <w:t xml:space="preserve"> </w:t>
      </w:r>
      <w:proofErr w:type="spellStart"/>
      <w:r w:rsidRPr="00F74E5E">
        <w:rPr>
          <w:rStyle w:val="Emphasis"/>
          <w:rFonts w:ascii="Arial" w:hAnsi="Arial" w:cs="Arial"/>
          <w:bCs/>
          <w:color w:val="000000"/>
          <w:sz w:val="36"/>
          <w:szCs w:val="36"/>
        </w:rPr>
        <w:t>vô</w:t>
      </w:r>
      <w:proofErr w:type="spellEnd"/>
      <w:r w:rsidRPr="00F74E5E">
        <w:rPr>
          <w:rStyle w:val="Emphasis"/>
          <w:rFonts w:ascii="Arial" w:hAnsi="Arial" w:cs="Arial"/>
          <w:bCs/>
          <w:color w:val="000000"/>
          <w:sz w:val="36"/>
          <w:szCs w:val="36"/>
        </w:rPr>
        <w:t xml:space="preserve"> </w:t>
      </w:r>
      <w:proofErr w:type="spellStart"/>
      <w:r w:rsidRPr="00F74E5E">
        <w:rPr>
          <w:rStyle w:val="Emphasis"/>
          <w:rFonts w:ascii="Arial" w:hAnsi="Arial" w:cs="Arial"/>
          <w:bCs/>
          <w:color w:val="000000"/>
          <w:sz w:val="36"/>
          <w:szCs w:val="36"/>
        </w:rPr>
        <w:t>tuyến</w:t>
      </w:r>
      <w:proofErr w:type="spellEnd"/>
      <w:r w:rsidRPr="00F74E5E">
        <w:rPr>
          <w:rStyle w:val="Emphasis"/>
          <w:rFonts w:ascii="Arial" w:hAnsi="Arial" w:cs="Arial"/>
          <w:bCs/>
          <w:color w:val="000000"/>
          <w:sz w:val="36"/>
          <w:szCs w:val="36"/>
        </w:rPr>
        <w:t xml:space="preserve"> </w:t>
      </w:r>
      <w:proofErr w:type="spellStart"/>
      <w:r w:rsidRPr="00F74E5E">
        <w:rPr>
          <w:rStyle w:val="Emphasis"/>
          <w:rFonts w:ascii="Arial" w:hAnsi="Arial" w:cs="Arial"/>
          <w:bCs/>
          <w:color w:val="000000"/>
          <w:sz w:val="36"/>
          <w:szCs w:val="36"/>
        </w:rPr>
        <w:t>được</w:t>
      </w:r>
      <w:proofErr w:type="spellEnd"/>
      <w:r w:rsidRPr="00F74E5E">
        <w:rPr>
          <w:rStyle w:val="Emphasis"/>
          <w:rFonts w:ascii="Arial" w:hAnsi="Arial" w:cs="Arial"/>
          <w:bCs/>
          <w:color w:val="000000"/>
          <w:sz w:val="36"/>
          <w:szCs w:val="36"/>
        </w:rPr>
        <w:t xml:space="preserve"> </w:t>
      </w:r>
      <w:proofErr w:type="spellStart"/>
      <w:r w:rsidRPr="00F74E5E">
        <w:rPr>
          <w:rStyle w:val="Emphasis"/>
          <w:rFonts w:ascii="Arial" w:hAnsi="Arial" w:cs="Arial"/>
          <w:bCs/>
          <w:color w:val="000000"/>
          <w:sz w:val="36"/>
          <w:szCs w:val="36"/>
        </w:rPr>
        <w:t>áp</w:t>
      </w:r>
      <w:proofErr w:type="spellEnd"/>
      <w:r w:rsidRPr="00F74E5E">
        <w:rPr>
          <w:rStyle w:val="Emphasis"/>
          <w:rFonts w:ascii="Arial" w:hAnsi="Arial" w:cs="Arial"/>
          <w:bCs/>
          <w:color w:val="000000"/>
          <w:sz w:val="36"/>
          <w:szCs w:val="36"/>
        </w:rPr>
        <w:t xml:space="preserve"> </w:t>
      </w:r>
      <w:proofErr w:type="spellStart"/>
      <w:r w:rsidRPr="00F74E5E">
        <w:rPr>
          <w:rStyle w:val="Emphasis"/>
          <w:rFonts w:ascii="Arial" w:hAnsi="Arial" w:cs="Arial"/>
          <w:bCs/>
          <w:color w:val="000000"/>
          <w:sz w:val="36"/>
          <w:szCs w:val="36"/>
        </w:rPr>
        <w:t>dụng</w:t>
      </w:r>
      <w:proofErr w:type="spellEnd"/>
      <w:r w:rsidRPr="00F74E5E">
        <w:rPr>
          <w:rStyle w:val="Emphasis"/>
          <w:rFonts w:ascii="Arial" w:hAnsi="Arial" w:cs="Arial"/>
          <w:bCs/>
          <w:color w:val="000000"/>
          <w:sz w:val="36"/>
          <w:szCs w:val="36"/>
        </w:rPr>
        <w:t xml:space="preserve"> </w:t>
      </w:r>
      <w:proofErr w:type="spellStart"/>
      <w:r w:rsidRPr="00F74E5E">
        <w:rPr>
          <w:rStyle w:val="Emphasis"/>
          <w:rFonts w:ascii="Arial" w:hAnsi="Arial" w:cs="Arial"/>
          <w:bCs/>
          <w:color w:val="000000"/>
          <w:sz w:val="36"/>
          <w:szCs w:val="36"/>
        </w:rPr>
        <w:t>vào</w:t>
      </w:r>
      <w:proofErr w:type="spellEnd"/>
      <w:r w:rsidRPr="00F74E5E">
        <w:rPr>
          <w:rStyle w:val="Emphasis"/>
          <w:rFonts w:ascii="Arial" w:hAnsi="Arial" w:cs="Arial"/>
          <w:bCs/>
          <w:color w:val="000000"/>
          <w:sz w:val="36"/>
          <w:szCs w:val="36"/>
        </w:rPr>
        <w:t xml:space="preserve"> </w:t>
      </w:r>
      <w:proofErr w:type="spellStart"/>
      <w:r w:rsidRPr="00F74E5E">
        <w:rPr>
          <w:rStyle w:val="Emphasis"/>
          <w:rFonts w:ascii="Arial" w:hAnsi="Arial" w:cs="Arial"/>
          <w:bCs/>
          <w:color w:val="000000"/>
          <w:sz w:val="36"/>
          <w:szCs w:val="36"/>
        </w:rPr>
        <w:t>việ</w:t>
      </w:r>
      <w:r>
        <w:rPr>
          <w:rStyle w:val="Emphasis"/>
          <w:rFonts w:ascii="Arial" w:hAnsi="Arial" w:cs="Arial"/>
          <w:bCs/>
          <w:color w:val="000000"/>
          <w:sz w:val="36"/>
          <w:szCs w:val="36"/>
        </w:rPr>
        <w:t>c</w:t>
      </w:r>
      <w:proofErr w:type="spellEnd"/>
      <w:r>
        <w:rPr>
          <w:rStyle w:val="Emphasis"/>
          <w:rFonts w:ascii="Arial" w:hAnsi="Arial" w:cs="Arial"/>
          <w:bCs/>
          <w:color w:val="000000"/>
          <w:sz w:val="36"/>
          <w:szCs w:val="36"/>
        </w:rPr>
        <w:t xml:space="preserve"> </w:t>
      </w:r>
      <w:proofErr w:type="spellStart"/>
      <w:r>
        <w:rPr>
          <w:rStyle w:val="Emphasis"/>
          <w:rFonts w:ascii="Arial" w:hAnsi="Arial" w:cs="Arial"/>
          <w:bCs/>
          <w:color w:val="000000"/>
          <w:sz w:val="36"/>
          <w:szCs w:val="36"/>
        </w:rPr>
        <w:t>liên</w:t>
      </w:r>
      <w:proofErr w:type="spellEnd"/>
      <w:r>
        <w:rPr>
          <w:rStyle w:val="Emphasis"/>
          <w:rFonts w:ascii="Arial" w:hAnsi="Arial" w:cs="Arial"/>
          <w:bCs/>
          <w:color w:val="000000"/>
          <w:sz w:val="36"/>
          <w:szCs w:val="36"/>
        </w:rPr>
        <w:t xml:space="preserve"> </w:t>
      </w:r>
      <w:proofErr w:type="spellStart"/>
      <w:r>
        <w:rPr>
          <w:rStyle w:val="Emphasis"/>
          <w:rFonts w:ascii="Arial" w:hAnsi="Arial" w:cs="Arial"/>
          <w:bCs/>
          <w:color w:val="000000"/>
          <w:sz w:val="36"/>
          <w:szCs w:val="36"/>
        </w:rPr>
        <w:t>lạc</w:t>
      </w:r>
      <w:proofErr w:type="spellEnd"/>
      <w:r w:rsidRPr="00F74E5E">
        <w:rPr>
          <w:rStyle w:val="Emphasis"/>
          <w:rFonts w:ascii="Arial" w:hAnsi="Arial" w:cs="Arial"/>
          <w:bCs/>
          <w:color w:val="000000"/>
          <w:sz w:val="36"/>
          <w:szCs w:val="36"/>
        </w:rPr>
        <w:t xml:space="preserve"> </w:t>
      </w:r>
      <w:proofErr w:type="spellStart"/>
      <w:r w:rsidRPr="00F74E5E">
        <w:rPr>
          <w:rStyle w:val="Emphasis"/>
          <w:rFonts w:ascii="Arial" w:hAnsi="Arial" w:cs="Arial"/>
          <w:bCs/>
          <w:color w:val="000000"/>
          <w:sz w:val="36"/>
          <w:szCs w:val="36"/>
        </w:rPr>
        <w:t>chao</w:t>
      </w:r>
      <w:proofErr w:type="spellEnd"/>
      <w:r w:rsidRPr="00F74E5E">
        <w:rPr>
          <w:rStyle w:val="Emphasis"/>
          <w:rFonts w:ascii="Arial" w:hAnsi="Arial" w:cs="Arial"/>
          <w:bCs/>
          <w:color w:val="000000"/>
          <w:sz w:val="36"/>
          <w:szCs w:val="36"/>
        </w:rPr>
        <w:t xml:space="preserve"> </w:t>
      </w:r>
      <w:proofErr w:type="spellStart"/>
      <w:r w:rsidRPr="00F74E5E">
        <w:rPr>
          <w:rStyle w:val="Emphasis"/>
          <w:rFonts w:ascii="Arial" w:hAnsi="Arial" w:cs="Arial"/>
          <w:bCs/>
          <w:color w:val="000000"/>
          <w:sz w:val="36"/>
          <w:szCs w:val="36"/>
        </w:rPr>
        <w:t>đổi</w:t>
      </w:r>
      <w:proofErr w:type="spellEnd"/>
      <w:r w:rsidRPr="00F74E5E">
        <w:rPr>
          <w:rStyle w:val="Emphasis"/>
          <w:rFonts w:ascii="Arial" w:hAnsi="Arial" w:cs="Arial"/>
          <w:bCs/>
          <w:color w:val="000000"/>
          <w:sz w:val="36"/>
          <w:szCs w:val="36"/>
        </w:rPr>
        <w:t xml:space="preserve"> </w:t>
      </w:r>
      <w:proofErr w:type="spellStart"/>
      <w:r w:rsidRPr="00F74E5E">
        <w:rPr>
          <w:rStyle w:val="Emphasis"/>
          <w:rFonts w:ascii="Arial" w:hAnsi="Arial" w:cs="Arial"/>
          <w:bCs/>
          <w:color w:val="000000"/>
          <w:sz w:val="36"/>
          <w:szCs w:val="36"/>
        </w:rPr>
        <w:t>thông</w:t>
      </w:r>
      <w:proofErr w:type="spellEnd"/>
      <w:r w:rsidRPr="00F74E5E">
        <w:rPr>
          <w:rStyle w:val="Emphasis"/>
          <w:rFonts w:ascii="Arial" w:hAnsi="Arial" w:cs="Arial"/>
          <w:bCs/>
          <w:color w:val="000000"/>
          <w:sz w:val="36"/>
          <w:szCs w:val="36"/>
        </w:rPr>
        <w:t xml:space="preserve"> tin. </w:t>
      </w:r>
      <w:proofErr w:type="spellStart"/>
      <w:r w:rsidRPr="00F74E5E">
        <w:rPr>
          <w:rStyle w:val="Emphasis"/>
          <w:rFonts w:ascii="Arial" w:hAnsi="Arial" w:cs="Arial"/>
          <w:bCs/>
          <w:color w:val="000000"/>
          <w:sz w:val="36"/>
          <w:szCs w:val="36"/>
        </w:rPr>
        <w:t>Muốn</w:t>
      </w:r>
      <w:proofErr w:type="spellEnd"/>
      <w:r w:rsidRPr="00F74E5E">
        <w:rPr>
          <w:rStyle w:val="Emphasis"/>
          <w:rFonts w:ascii="Arial" w:hAnsi="Arial" w:cs="Arial"/>
          <w:bCs/>
          <w:color w:val="000000"/>
          <w:sz w:val="36"/>
          <w:szCs w:val="36"/>
        </w:rPr>
        <w:t xml:space="preserve"> </w:t>
      </w:r>
      <w:proofErr w:type="spellStart"/>
      <w:proofErr w:type="gramStart"/>
      <w:r w:rsidRPr="00F74E5E">
        <w:rPr>
          <w:rStyle w:val="Emphasis"/>
          <w:rFonts w:ascii="Arial" w:hAnsi="Arial" w:cs="Arial"/>
          <w:bCs/>
          <w:color w:val="000000"/>
          <w:sz w:val="36"/>
          <w:szCs w:val="36"/>
        </w:rPr>
        <w:t>thu</w:t>
      </w:r>
      <w:proofErr w:type="spellEnd"/>
      <w:proofErr w:type="gramEnd"/>
      <w:r w:rsidRPr="00F74E5E">
        <w:rPr>
          <w:rStyle w:val="Emphasis"/>
          <w:rFonts w:ascii="Arial" w:hAnsi="Arial" w:cs="Arial"/>
          <w:bCs/>
          <w:color w:val="000000"/>
          <w:sz w:val="36"/>
          <w:szCs w:val="36"/>
        </w:rPr>
        <w:t xml:space="preserve"> </w:t>
      </w:r>
      <w:proofErr w:type="spellStart"/>
      <w:r w:rsidRPr="00F74E5E">
        <w:rPr>
          <w:rStyle w:val="Emphasis"/>
          <w:rFonts w:ascii="Arial" w:hAnsi="Arial" w:cs="Arial"/>
          <w:bCs/>
          <w:color w:val="000000"/>
          <w:sz w:val="36"/>
          <w:szCs w:val="36"/>
        </w:rPr>
        <w:t>được</w:t>
      </w:r>
      <w:proofErr w:type="spellEnd"/>
      <w:r w:rsidRPr="00F74E5E">
        <w:rPr>
          <w:rStyle w:val="Emphasis"/>
          <w:rFonts w:ascii="Arial" w:hAnsi="Arial" w:cs="Arial"/>
          <w:bCs/>
          <w:color w:val="000000"/>
          <w:sz w:val="36"/>
          <w:szCs w:val="36"/>
        </w:rPr>
        <w:t xml:space="preserve"> </w:t>
      </w:r>
      <w:proofErr w:type="spellStart"/>
      <w:r w:rsidRPr="00F74E5E">
        <w:rPr>
          <w:rStyle w:val="Emphasis"/>
          <w:rFonts w:ascii="Arial" w:hAnsi="Arial" w:cs="Arial"/>
          <w:bCs/>
          <w:color w:val="000000"/>
          <w:sz w:val="36"/>
          <w:szCs w:val="36"/>
        </w:rPr>
        <w:t>tín</w:t>
      </w:r>
      <w:proofErr w:type="spellEnd"/>
      <w:r w:rsidRPr="00F74E5E">
        <w:rPr>
          <w:rStyle w:val="Emphasis"/>
          <w:rFonts w:ascii="Arial" w:hAnsi="Arial" w:cs="Arial"/>
          <w:bCs/>
          <w:color w:val="000000"/>
          <w:sz w:val="36"/>
          <w:szCs w:val="36"/>
        </w:rPr>
        <w:t xml:space="preserve"> </w:t>
      </w:r>
      <w:proofErr w:type="spellStart"/>
      <w:r w:rsidRPr="00F74E5E">
        <w:rPr>
          <w:rStyle w:val="Emphasis"/>
          <w:rFonts w:ascii="Arial" w:hAnsi="Arial" w:cs="Arial"/>
          <w:bCs/>
          <w:color w:val="000000"/>
          <w:sz w:val="36"/>
          <w:szCs w:val="36"/>
        </w:rPr>
        <w:t>hiệu</w:t>
      </w:r>
      <w:proofErr w:type="spellEnd"/>
      <w:r w:rsidRPr="00F74E5E">
        <w:rPr>
          <w:rStyle w:val="Emphasis"/>
          <w:rFonts w:ascii="Arial" w:hAnsi="Arial" w:cs="Arial"/>
          <w:bCs/>
          <w:color w:val="000000"/>
          <w:sz w:val="36"/>
          <w:szCs w:val="36"/>
        </w:rPr>
        <w:t xml:space="preserve"> </w:t>
      </w:r>
      <w:proofErr w:type="spellStart"/>
      <w:r w:rsidRPr="00F74E5E">
        <w:rPr>
          <w:rStyle w:val="Emphasis"/>
          <w:rFonts w:ascii="Arial" w:hAnsi="Arial" w:cs="Arial"/>
          <w:bCs/>
          <w:color w:val="000000"/>
          <w:sz w:val="36"/>
          <w:szCs w:val="36"/>
        </w:rPr>
        <w:t>vô</w:t>
      </w:r>
      <w:proofErr w:type="spellEnd"/>
      <w:r w:rsidRPr="00F74E5E">
        <w:rPr>
          <w:rStyle w:val="Emphasis"/>
          <w:rFonts w:ascii="Arial" w:hAnsi="Arial" w:cs="Arial"/>
          <w:bCs/>
          <w:color w:val="000000"/>
          <w:sz w:val="36"/>
          <w:szCs w:val="36"/>
        </w:rPr>
        <w:t xml:space="preserve"> </w:t>
      </w:r>
      <w:proofErr w:type="spellStart"/>
      <w:r w:rsidRPr="00F74E5E">
        <w:rPr>
          <w:rStyle w:val="Emphasis"/>
          <w:rFonts w:ascii="Arial" w:hAnsi="Arial" w:cs="Arial"/>
          <w:bCs/>
          <w:color w:val="000000"/>
          <w:sz w:val="36"/>
          <w:szCs w:val="36"/>
        </w:rPr>
        <w:t>tuyến</w:t>
      </w:r>
      <w:proofErr w:type="spellEnd"/>
      <w:r w:rsidRPr="00F74E5E">
        <w:rPr>
          <w:rStyle w:val="Emphasis"/>
          <w:rFonts w:ascii="Arial" w:hAnsi="Arial" w:cs="Arial"/>
          <w:bCs/>
          <w:color w:val="000000"/>
          <w:sz w:val="36"/>
          <w:szCs w:val="36"/>
        </w:rPr>
        <w:t xml:space="preserve"> </w:t>
      </w:r>
      <w:proofErr w:type="spellStart"/>
      <w:r w:rsidRPr="00F74E5E">
        <w:rPr>
          <w:rStyle w:val="Emphasis"/>
          <w:rFonts w:ascii="Arial" w:hAnsi="Arial" w:cs="Arial"/>
          <w:bCs/>
          <w:color w:val="000000"/>
          <w:sz w:val="36"/>
          <w:szCs w:val="36"/>
        </w:rPr>
        <w:t>cần</w:t>
      </w:r>
      <w:proofErr w:type="spellEnd"/>
      <w:r w:rsidRPr="00F74E5E">
        <w:rPr>
          <w:rStyle w:val="Emphasis"/>
          <w:rFonts w:ascii="Arial" w:hAnsi="Arial" w:cs="Arial"/>
          <w:bCs/>
          <w:color w:val="000000"/>
          <w:sz w:val="36"/>
          <w:szCs w:val="36"/>
        </w:rPr>
        <w:t xml:space="preserve"> </w:t>
      </w:r>
      <w:proofErr w:type="spellStart"/>
      <w:r w:rsidRPr="00F74E5E">
        <w:rPr>
          <w:rStyle w:val="Emphasis"/>
          <w:rFonts w:ascii="Arial" w:hAnsi="Arial" w:cs="Arial"/>
          <w:bCs/>
          <w:color w:val="000000"/>
          <w:sz w:val="36"/>
          <w:szCs w:val="36"/>
        </w:rPr>
        <w:t>có</w:t>
      </w:r>
      <w:proofErr w:type="spellEnd"/>
      <w:r w:rsidRPr="00F74E5E">
        <w:rPr>
          <w:rStyle w:val="Emphasis"/>
          <w:rFonts w:ascii="Arial" w:hAnsi="Arial" w:cs="Arial"/>
          <w:bCs/>
          <w:color w:val="000000"/>
          <w:sz w:val="36"/>
          <w:szCs w:val="36"/>
        </w:rPr>
        <w:t xml:space="preserve"> </w:t>
      </w:r>
      <w:proofErr w:type="spellStart"/>
      <w:r w:rsidRPr="00F74E5E">
        <w:rPr>
          <w:rStyle w:val="Emphasis"/>
          <w:rFonts w:ascii="Arial" w:hAnsi="Arial" w:cs="Arial"/>
          <w:bCs/>
          <w:color w:val="000000"/>
          <w:sz w:val="36"/>
          <w:szCs w:val="36"/>
        </w:rPr>
        <w:t>một</w:t>
      </w:r>
      <w:proofErr w:type="spellEnd"/>
      <w:r w:rsidRPr="00F74E5E">
        <w:rPr>
          <w:rStyle w:val="Emphasis"/>
          <w:rFonts w:ascii="Arial" w:hAnsi="Arial" w:cs="Arial"/>
          <w:bCs/>
          <w:color w:val="000000"/>
          <w:sz w:val="36"/>
          <w:szCs w:val="36"/>
        </w:rPr>
        <w:t xml:space="preserve"> </w:t>
      </w:r>
      <w:proofErr w:type="spellStart"/>
      <w:r w:rsidRPr="00F74E5E">
        <w:rPr>
          <w:rStyle w:val="Emphasis"/>
          <w:rFonts w:ascii="Arial" w:hAnsi="Arial" w:cs="Arial"/>
          <w:bCs/>
          <w:color w:val="000000"/>
          <w:sz w:val="36"/>
          <w:szCs w:val="36"/>
        </w:rPr>
        <w:t>dụng</w:t>
      </w:r>
      <w:proofErr w:type="spellEnd"/>
      <w:r w:rsidRPr="00F74E5E">
        <w:rPr>
          <w:rStyle w:val="Emphasis"/>
          <w:rFonts w:ascii="Arial" w:hAnsi="Arial" w:cs="Arial"/>
          <w:bCs/>
          <w:color w:val="000000"/>
          <w:sz w:val="36"/>
          <w:szCs w:val="36"/>
        </w:rPr>
        <w:t xml:space="preserve"> </w:t>
      </w:r>
      <w:proofErr w:type="spellStart"/>
      <w:r w:rsidRPr="00F74E5E">
        <w:rPr>
          <w:rStyle w:val="Emphasis"/>
          <w:rFonts w:ascii="Arial" w:hAnsi="Arial" w:cs="Arial"/>
          <w:bCs/>
          <w:color w:val="000000"/>
          <w:sz w:val="36"/>
          <w:szCs w:val="36"/>
        </w:rPr>
        <w:t>cụ</w:t>
      </w:r>
      <w:proofErr w:type="spellEnd"/>
      <w:r w:rsidRPr="00F74E5E">
        <w:rPr>
          <w:rStyle w:val="Emphasis"/>
          <w:rFonts w:ascii="Arial" w:hAnsi="Arial" w:cs="Arial"/>
          <w:bCs/>
          <w:color w:val="000000"/>
          <w:sz w:val="36"/>
          <w:szCs w:val="36"/>
        </w:rPr>
        <w:t xml:space="preserve"> </w:t>
      </w:r>
      <w:proofErr w:type="spellStart"/>
      <w:r w:rsidRPr="00F74E5E">
        <w:rPr>
          <w:rStyle w:val="Emphasis"/>
          <w:rFonts w:ascii="Arial" w:hAnsi="Arial" w:cs="Arial"/>
          <w:bCs/>
          <w:color w:val="000000"/>
          <w:sz w:val="36"/>
          <w:szCs w:val="36"/>
        </w:rPr>
        <w:t>thu</w:t>
      </w:r>
      <w:proofErr w:type="spellEnd"/>
      <w:r w:rsidRPr="00F74E5E">
        <w:rPr>
          <w:rStyle w:val="Emphasis"/>
          <w:rFonts w:ascii="Arial" w:hAnsi="Arial" w:cs="Arial"/>
          <w:bCs/>
          <w:color w:val="000000"/>
          <w:sz w:val="36"/>
          <w:szCs w:val="36"/>
        </w:rPr>
        <w:t xml:space="preserve"> </w:t>
      </w:r>
      <w:proofErr w:type="spellStart"/>
      <w:r w:rsidRPr="00F74E5E">
        <w:rPr>
          <w:rStyle w:val="Emphasis"/>
          <w:rFonts w:ascii="Arial" w:hAnsi="Arial" w:cs="Arial"/>
          <w:bCs/>
          <w:color w:val="000000"/>
          <w:sz w:val="36"/>
          <w:szCs w:val="36"/>
        </w:rPr>
        <w:t>sóng</w:t>
      </w:r>
      <w:proofErr w:type="spellEnd"/>
      <w:r w:rsidRPr="00F74E5E">
        <w:rPr>
          <w:rStyle w:val="Emphasis"/>
          <w:rFonts w:ascii="Arial" w:hAnsi="Arial" w:cs="Arial"/>
          <w:bCs/>
          <w:color w:val="000000"/>
          <w:sz w:val="36"/>
          <w:szCs w:val="36"/>
        </w:rPr>
        <w:t xml:space="preserve"> </w:t>
      </w:r>
      <w:proofErr w:type="spellStart"/>
      <w:r w:rsidRPr="00F74E5E">
        <w:rPr>
          <w:rStyle w:val="Emphasis"/>
          <w:rFonts w:ascii="Arial" w:hAnsi="Arial" w:cs="Arial"/>
          <w:bCs/>
          <w:color w:val="000000"/>
          <w:sz w:val="36"/>
          <w:szCs w:val="36"/>
        </w:rPr>
        <w:t>gọi</w:t>
      </w:r>
      <w:proofErr w:type="spellEnd"/>
      <w:r w:rsidRPr="00F74E5E">
        <w:rPr>
          <w:rStyle w:val="Emphasis"/>
          <w:rFonts w:ascii="Arial" w:hAnsi="Arial" w:cs="Arial"/>
          <w:bCs/>
          <w:color w:val="000000"/>
          <w:sz w:val="36"/>
          <w:szCs w:val="36"/>
        </w:rPr>
        <w:t xml:space="preserve"> </w:t>
      </w:r>
      <w:proofErr w:type="spellStart"/>
      <w:r w:rsidRPr="00F74E5E">
        <w:rPr>
          <w:rStyle w:val="Emphasis"/>
          <w:rFonts w:ascii="Arial" w:hAnsi="Arial" w:cs="Arial"/>
          <w:bCs/>
          <w:color w:val="000000"/>
          <w:sz w:val="36"/>
          <w:szCs w:val="36"/>
        </w:rPr>
        <w:t>là</w:t>
      </w:r>
      <w:proofErr w:type="spellEnd"/>
      <w:r w:rsidRPr="00F74E5E">
        <w:rPr>
          <w:rStyle w:val="Emphasis"/>
          <w:rFonts w:ascii="Arial" w:hAnsi="Arial" w:cs="Arial"/>
          <w:bCs/>
          <w:color w:val="000000"/>
          <w:sz w:val="36"/>
          <w:szCs w:val="36"/>
        </w:rPr>
        <w:t xml:space="preserve"> </w:t>
      </w:r>
      <w:proofErr w:type="spellStart"/>
      <w:r w:rsidRPr="00F74E5E">
        <w:rPr>
          <w:rStyle w:val="Emphasis"/>
          <w:rFonts w:ascii="Arial" w:hAnsi="Arial" w:cs="Arial"/>
          <w:bCs/>
          <w:color w:val="000000"/>
          <w:sz w:val="36"/>
          <w:szCs w:val="36"/>
        </w:rPr>
        <w:t>anten</w:t>
      </w:r>
      <w:proofErr w:type="spellEnd"/>
      <w:r w:rsidRPr="00F74E5E">
        <w:rPr>
          <w:rStyle w:val="Emphasis"/>
          <w:rFonts w:ascii="Arial" w:hAnsi="Arial" w:cs="Arial"/>
          <w:bCs/>
          <w:color w:val="000000"/>
          <w:sz w:val="36"/>
          <w:szCs w:val="36"/>
        </w:rPr>
        <w:t xml:space="preserve">. </w:t>
      </w:r>
      <w:proofErr w:type="spellStart"/>
      <w:r w:rsidRPr="00F74E5E">
        <w:rPr>
          <w:rStyle w:val="Emphasis"/>
          <w:rFonts w:ascii="Arial" w:hAnsi="Arial" w:cs="Arial"/>
          <w:bCs/>
          <w:color w:val="000000"/>
          <w:sz w:val="36"/>
          <w:szCs w:val="36"/>
        </w:rPr>
        <w:t>Anten</w:t>
      </w:r>
      <w:proofErr w:type="spellEnd"/>
      <w:r w:rsidRPr="00F74E5E">
        <w:rPr>
          <w:rStyle w:val="Emphasis"/>
          <w:rFonts w:ascii="Arial" w:hAnsi="Arial" w:cs="Arial"/>
          <w:bCs/>
          <w:color w:val="000000"/>
          <w:sz w:val="36"/>
          <w:szCs w:val="36"/>
        </w:rPr>
        <w:t xml:space="preserve"> </w:t>
      </w:r>
      <w:proofErr w:type="spellStart"/>
      <w:r w:rsidRPr="00F74E5E">
        <w:rPr>
          <w:rStyle w:val="Emphasis"/>
          <w:rFonts w:ascii="Arial" w:hAnsi="Arial" w:cs="Arial"/>
          <w:bCs/>
          <w:color w:val="000000"/>
          <w:sz w:val="36"/>
          <w:szCs w:val="36"/>
        </w:rPr>
        <w:t>sẽ</w:t>
      </w:r>
      <w:proofErr w:type="spellEnd"/>
      <w:r w:rsidRPr="00F74E5E">
        <w:rPr>
          <w:rStyle w:val="Emphasis"/>
          <w:rFonts w:ascii="Arial" w:hAnsi="Arial" w:cs="Arial"/>
          <w:bCs/>
          <w:color w:val="000000"/>
          <w:sz w:val="36"/>
          <w:szCs w:val="36"/>
        </w:rPr>
        <w:t xml:space="preserve"> </w:t>
      </w:r>
      <w:proofErr w:type="spellStart"/>
      <w:r w:rsidRPr="00F74E5E">
        <w:rPr>
          <w:rStyle w:val="Emphasis"/>
          <w:rFonts w:ascii="Arial" w:hAnsi="Arial" w:cs="Arial"/>
          <w:bCs/>
          <w:color w:val="000000"/>
          <w:sz w:val="36"/>
          <w:szCs w:val="36"/>
        </w:rPr>
        <w:t>nhận</w:t>
      </w:r>
      <w:proofErr w:type="spellEnd"/>
      <w:r w:rsidRPr="00F74E5E">
        <w:rPr>
          <w:rStyle w:val="Emphasis"/>
          <w:rFonts w:ascii="Arial" w:hAnsi="Arial" w:cs="Arial"/>
          <w:bCs/>
          <w:color w:val="000000"/>
          <w:sz w:val="36"/>
          <w:szCs w:val="36"/>
        </w:rPr>
        <w:t xml:space="preserve"> </w:t>
      </w:r>
      <w:proofErr w:type="spellStart"/>
      <w:r w:rsidRPr="00F74E5E">
        <w:rPr>
          <w:rStyle w:val="Emphasis"/>
          <w:rFonts w:ascii="Arial" w:hAnsi="Arial" w:cs="Arial"/>
          <w:bCs/>
          <w:color w:val="000000"/>
          <w:sz w:val="36"/>
          <w:szCs w:val="36"/>
        </w:rPr>
        <w:t>được</w:t>
      </w:r>
      <w:proofErr w:type="spellEnd"/>
      <w:r w:rsidRPr="00F74E5E">
        <w:rPr>
          <w:rStyle w:val="Emphasis"/>
          <w:rFonts w:ascii="Arial" w:hAnsi="Arial" w:cs="Arial"/>
          <w:bCs/>
          <w:color w:val="000000"/>
          <w:sz w:val="36"/>
          <w:szCs w:val="36"/>
        </w:rPr>
        <w:t xml:space="preserve"> </w:t>
      </w:r>
      <w:proofErr w:type="spellStart"/>
      <w:r w:rsidRPr="00F74E5E">
        <w:rPr>
          <w:rStyle w:val="Emphasis"/>
          <w:rFonts w:ascii="Arial" w:hAnsi="Arial" w:cs="Arial"/>
          <w:bCs/>
          <w:color w:val="000000"/>
          <w:sz w:val="36"/>
          <w:szCs w:val="36"/>
        </w:rPr>
        <w:t>rất</w:t>
      </w:r>
      <w:proofErr w:type="spellEnd"/>
      <w:r w:rsidRPr="00F74E5E">
        <w:rPr>
          <w:rStyle w:val="Emphasis"/>
          <w:rFonts w:ascii="Arial" w:hAnsi="Arial" w:cs="Arial"/>
          <w:bCs/>
          <w:color w:val="000000"/>
          <w:sz w:val="36"/>
          <w:szCs w:val="36"/>
        </w:rPr>
        <w:t xml:space="preserve"> </w:t>
      </w:r>
      <w:proofErr w:type="spellStart"/>
      <w:r w:rsidRPr="00F74E5E">
        <w:rPr>
          <w:rStyle w:val="Emphasis"/>
          <w:rFonts w:ascii="Arial" w:hAnsi="Arial" w:cs="Arial"/>
          <w:bCs/>
          <w:color w:val="000000"/>
          <w:sz w:val="36"/>
          <w:szCs w:val="36"/>
        </w:rPr>
        <w:t>nhiệu</w:t>
      </w:r>
      <w:proofErr w:type="spellEnd"/>
      <w:r w:rsidRPr="00F74E5E">
        <w:rPr>
          <w:rStyle w:val="Emphasis"/>
          <w:rFonts w:ascii="Arial" w:hAnsi="Arial" w:cs="Arial"/>
          <w:bCs/>
          <w:color w:val="000000"/>
          <w:sz w:val="36"/>
          <w:szCs w:val="36"/>
        </w:rPr>
        <w:t xml:space="preserve"> </w:t>
      </w:r>
      <w:proofErr w:type="spellStart"/>
      <w:r w:rsidRPr="00F74E5E">
        <w:rPr>
          <w:rStyle w:val="Emphasis"/>
          <w:rFonts w:ascii="Arial" w:hAnsi="Arial" w:cs="Arial"/>
          <w:bCs/>
          <w:color w:val="000000"/>
          <w:sz w:val="36"/>
          <w:szCs w:val="36"/>
        </w:rPr>
        <w:t>loại</w:t>
      </w:r>
      <w:proofErr w:type="spellEnd"/>
      <w:r w:rsidRPr="00F74E5E">
        <w:rPr>
          <w:rStyle w:val="Emphasis"/>
          <w:rFonts w:ascii="Arial" w:hAnsi="Arial" w:cs="Arial"/>
          <w:bCs/>
          <w:color w:val="000000"/>
          <w:sz w:val="36"/>
          <w:szCs w:val="36"/>
        </w:rPr>
        <w:t xml:space="preserve"> </w:t>
      </w:r>
      <w:proofErr w:type="spellStart"/>
      <w:r w:rsidRPr="00F74E5E">
        <w:rPr>
          <w:rStyle w:val="Emphasis"/>
          <w:rFonts w:ascii="Arial" w:hAnsi="Arial" w:cs="Arial"/>
          <w:bCs/>
          <w:color w:val="000000"/>
          <w:sz w:val="36"/>
          <w:szCs w:val="36"/>
        </w:rPr>
        <w:t>sóng</w:t>
      </w:r>
      <w:proofErr w:type="spellEnd"/>
      <w:r w:rsidRPr="00F74E5E">
        <w:rPr>
          <w:rStyle w:val="Emphasis"/>
          <w:rFonts w:ascii="Arial" w:hAnsi="Arial" w:cs="Arial"/>
          <w:bCs/>
          <w:color w:val="000000"/>
          <w:sz w:val="36"/>
          <w:szCs w:val="36"/>
        </w:rPr>
        <w:t xml:space="preserve"> </w:t>
      </w:r>
      <w:proofErr w:type="spellStart"/>
      <w:r w:rsidRPr="00F74E5E">
        <w:rPr>
          <w:rStyle w:val="Emphasis"/>
          <w:rFonts w:ascii="Arial" w:hAnsi="Arial" w:cs="Arial"/>
          <w:bCs/>
          <w:color w:val="000000"/>
          <w:sz w:val="36"/>
          <w:szCs w:val="36"/>
        </w:rPr>
        <w:t>vô</w:t>
      </w:r>
      <w:proofErr w:type="spellEnd"/>
      <w:r w:rsidRPr="00F74E5E">
        <w:rPr>
          <w:rStyle w:val="Emphasis"/>
          <w:rFonts w:ascii="Arial" w:hAnsi="Arial" w:cs="Arial"/>
          <w:bCs/>
          <w:color w:val="000000"/>
          <w:sz w:val="36"/>
          <w:szCs w:val="36"/>
        </w:rPr>
        <w:t xml:space="preserve"> </w:t>
      </w:r>
      <w:proofErr w:type="spellStart"/>
      <w:r w:rsidRPr="00F74E5E">
        <w:rPr>
          <w:rStyle w:val="Emphasis"/>
          <w:rFonts w:ascii="Arial" w:hAnsi="Arial" w:cs="Arial"/>
          <w:bCs/>
          <w:color w:val="000000"/>
          <w:sz w:val="36"/>
          <w:szCs w:val="36"/>
        </w:rPr>
        <w:t>tuyến</w:t>
      </w:r>
      <w:proofErr w:type="spellEnd"/>
      <w:r w:rsidRPr="00F74E5E">
        <w:rPr>
          <w:rStyle w:val="Emphasis"/>
          <w:rFonts w:ascii="Arial" w:hAnsi="Arial" w:cs="Arial"/>
          <w:bCs/>
          <w:color w:val="000000"/>
          <w:sz w:val="36"/>
          <w:szCs w:val="36"/>
        </w:rPr>
        <w:t xml:space="preserve"> </w:t>
      </w:r>
      <w:proofErr w:type="spellStart"/>
      <w:r w:rsidRPr="00F74E5E">
        <w:rPr>
          <w:rStyle w:val="Emphasis"/>
          <w:rFonts w:ascii="Arial" w:hAnsi="Arial" w:cs="Arial"/>
          <w:bCs/>
          <w:color w:val="000000"/>
          <w:sz w:val="36"/>
          <w:szCs w:val="36"/>
        </w:rPr>
        <w:t>nên</w:t>
      </w:r>
      <w:proofErr w:type="spellEnd"/>
      <w:r w:rsidRPr="00F74E5E">
        <w:rPr>
          <w:rStyle w:val="Emphasis"/>
          <w:rFonts w:ascii="Arial" w:hAnsi="Arial" w:cs="Arial"/>
          <w:bCs/>
          <w:color w:val="000000"/>
          <w:sz w:val="36"/>
          <w:szCs w:val="36"/>
        </w:rPr>
        <w:t xml:space="preserve"> </w:t>
      </w:r>
      <w:proofErr w:type="spellStart"/>
      <w:r w:rsidRPr="00F74E5E">
        <w:rPr>
          <w:rStyle w:val="Emphasis"/>
          <w:rFonts w:ascii="Arial" w:hAnsi="Arial" w:cs="Arial"/>
          <w:bCs/>
          <w:color w:val="000000"/>
          <w:sz w:val="36"/>
          <w:szCs w:val="36"/>
        </w:rPr>
        <w:t>phải</w:t>
      </w:r>
      <w:proofErr w:type="spellEnd"/>
      <w:r w:rsidRPr="00F74E5E">
        <w:rPr>
          <w:rStyle w:val="Emphasis"/>
          <w:rFonts w:ascii="Arial" w:hAnsi="Arial" w:cs="Arial"/>
          <w:bCs/>
          <w:color w:val="000000"/>
          <w:sz w:val="36"/>
          <w:szCs w:val="36"/>
        </w:rPr>
        <w:t xml:space="preserve"> </w:t>
      </w:r>
      <w:proofErr w:type="spellStart"/>
      <w:r w:rsidRPr="00F74E5E">
        <w:rPr>
          <w:rStyle w:val="Emphasis"/>
          <w:rFonts w:ascii="Arial" w:hAnsi="Arial" w:cs="Arial"/>
          <w:bCs/>
          <w:color w:val="000000"/>
          <w:sz w:val="36"/>
          <w:szCs w:val="36"/>
        </w:rPr>
        <w:t>đi</w:t>
      </w:r>
      <w:proofErr w:type="spellEnd"/>
      <w:r w:rsidRPr="00F74E5E">
        <w:rPr>
          <w:rStyle w:val="Emphasis"/>
          <w:rFonts w:ascii="Arial" w:hAnsi="Arial" w:cs="Arial"/>
          <w:bCs/>
          <w:color w:val="000000"/>
          <w:sz w:val="36"/>
          <w:szCs w:val="36"/>
        </w:rPr>
        <w:t xml:space="preserve"> </w:t>
      </w:r>
      <w:proofErr w:type="spellStart"/>
      <w:r w:rsidRPr="00F74E5E">
        <w:rPr>
          <w:rStyle w:val="Emphasis"/>
          <w:rFonts w:ascii="Arial" w:hAnsi="Arial" w:cs="Arial"/>
          <w:bCs/>
          <w:color w:val="000000"/>
          <w:sz w:val="36"/>
          <w:szCs w:val="36"/>
        </w:rPr>
        <w:t>kèm</w:t>
      </w:r>
      <w:proofErr w:type="spellEnd"/>
      <w:r w:rsidRPr="00F74E5E">
        <w:rPr>
          <w:rStyle w:val="Emphasis"/>
          <w:rFonts w:ascii="Arial" w:hAnsi="Arial" w:cs="Arial"/>
          <w:bCs/>
          <w:color w:val="000000"/>
          <w:sz w:val="36"/>
          <w:szCs w:val="36"/>
        </w:rPr>
        <w:t xml:space="preserve"> </w:t>
      </w:r>
      <w:proofErr w:type="spellStart"/>
      <w:r w:rsidRPr="00F74E5E">
        <w:rPr>
          <w:rStyle w:val="Emphasis"/>
          <w:rFonts w:ascii="Arial" w:hAnsi="Arial" w:cs="Arial"/>
          <w:bCs/>
          <w:color w:val="000000"/>
          <w:sz w:val="36"/>
          <w:szCs w:val="36"/>
        </w:rPr>
        <w:t>thêm</w:t>
      </w:r>
      <w:proofErr w:type="spellEnd"/>
      <w:r w:rsidRPr="00F74E5E">
        <w:rPr>
          <w:rStyle w:val="Emphasis"/>
          <w:rFonts w:ascii="Arial" w:hAnsi="Arial" w:cs="Arial"/>
          <w:bCs/>
          <w:color w:val="000000"/>
          <w:sz w:val="36"/>
          <w:szCs w:val="36"/>
        </w:rPr>
        <w:t xml:space="preserve"> </w:t>
      </w:r>
      <w:proofErr w:type="gramStart"/>
      <w:r w:rsidRPr="00F74E5E">
        <w:rPr>
          <w:rStyle w:val="Emphasis"/>
          <w:rFonts w:ascii="Arial" w:hAnsi="Arial" w:cs="Arial"/>
          <w:bCs/>
          <w:color w:val="000000"/>
          <w:sz w:val="36"/>
          <w:szCs w:val="36"/>
        </w:rPr>
        <w:t>1</w:t>
      </w:r>
      <w:proofErr w:type="gramEnd"/>
      <w:r w:rsidRPr="00F74E5E">
        <w:rPr>
          <w:rStyle w:val="Emphasis"/>
          <w:rFonts w:ascii="Arial" w:hAnsi="Arial" w:cs="Arial"/>
          <w:bCs/>
          <w:color w:val="000000"/>
          <w:sz w:val="36"/>
          <w:szCs w:val="36"/>
        </w:rPr>
        <w:t xml:space="preserve"> </w:t>
      </w:r>
      <w:proofErr w:type="spellStart"/>
      <w:r w:rsidRPr="00F74E5E">
        <w:rPr>
          <w:rStyle w:val="Emphasis"/>
          <w:rFonts w:ascii="Arial" w:hAnsi="Arial" w:cs="Arial"/>
          <w:bCs/>
          <w:color w:val="000000"/>
          <w:sz w:val="36"/>
          <w:szCs w:val="36"/>
        </w:rPr>
        <w:t>bộ</w:t>
      </w:r>
      <w:proofErr w:type="spellEnd"/>
      <w:r w:rsidRPr="00F74E5E">
        <w:rPr>
          <w:rStyle w:val="Emphasis"/>
          <w:rFonts w:ascii="Arial" w:hAnsi="Arial" w:cs="Arial"/>
          <w:bCs/>
          <w:color w:val="000000"/>
          <w:sz w:val="36"/>
          <w:szCs w:val="36"/>
        </w:rPr>
        <w:t xml:space="preserve"> </w:t>
      </w:r>
      <w:proofErr w:type="spellStart"/>
      <w:r w:rsidRPr="00F74E5E">
        <w:rPr>
          <w:rStyle w:val="Emphasis"/>
          <w:rFonts w:ascii="Arial" w:hAnsi="Arial" w:cs="Arial"/>
          <w:bCs/>
          <w:color w:val="000000"/>
          <w:sz w:val="36"/>
          <w:szCs w:val="36"/>
        </w:rPr>
        <w:t>dò</w:t>
      </w:r>
      <w:proofErr w:type="spellEnd"/>
      <w:r w:rsidRPr="00F74E5E">
        <w:rPr>
          <w:rStyle w:val="Emphasis"/>
          <w:rFonts w:ascii="Arial" w:hAnsi="Arial" w:cs="Arial"/>
          <w:bCs/>
          <w:color w:val="000000"/>
          <w:sz w:val="36"/>
          <w:szCs w:val="36"/>
        </w:rPr>
        <w:t xml:space="preserve"> </w:t>
      </w:r>
      <w:proofErr w:type="spellStart"/>
      <w:r w:rsidRPr="00F74E5E">
        <w:rPr>
          <w:rStyle w:val="Emphasis"/>
          <w:rFonts w:ascii="Arial" w:hAnsi="Arial" w:cs="Arial"/>
          <w:bCs/>
          <w:color w:val="000000"/>
          <w:sz w:val="36"/>
          <w:szCs w:val="36"/>
        </w:rPr>
        <w:t>sóng</w:t>
      </w:r>
      <w:proofErr w:type="spellEnd"/>
      <w:r w:rsidRPr="00F74E5E">
        <w:rPr>
          <w:rStyle w:val="Emphasis"/>
          <w:rFonts w:ascii="Arial" w:hAnsi="Arial" w:cs="Arial"/>
          <w:bCs/>
          <w:color w:val="000000"/>
          <w:sz w:val="36"/>
          <w:szCs w:val="36"/>
        </w:rPr>
        <w:t xml:space="preserve"> </w:t>
      </w:r>
      <w:proofErr w:type="spellStart"/>
      <w:r w:rsidRPr="00F74E5E">
        <w:rPr>
          <w:rStyle w:val="Emphasis"/>
          <w:rFonts w:ascii="Arial" w:hAnsi="Arial" w:cs="Arial"/>
          <w:bCs/>
          <w:color w:val="000000"/>
          <w:sz w:val="36"/>
          <w:szCs w:val="36"/>
        </w:rPr>
        <w:t>để</w:t>
      </w:r>
      <w:proofErr w:type="spellEnd"/>
      <w:r w:rsidRPr="00F74E5E">
        <w:rPr>
          <w:rStyle w:val="Emphasis"/>
          <w:rFonts w:ascii="Arial" w:hAnsi="Arial" w:cs="Arial"/>
          <w:bCs/>
          <w:color w:val="000000"/>
          <w:sz w:val="36"/>
          <w:szCs w:val="36"/>
        </w:rPr>
        <w:t xml:space="preserve"> </w:t>
      </w:r>
      <w:proofErr w:type="spellStart"/>
      <w:r w:rsidRPr="00F74E5E">
        <w:rPr>
          <w:rStyle w:val="Emphasis"/>
          <w:rFonts w:ascii="Arial" w:hAnsi="Arial" w:cs="Arial"/>
          <w:bCs/>
          <w:color w:val="000000"/>
          <w:sz w:val="36"/>
          <w:szCs w:val="36"/>
        </w:rPr>
        <w:t>cộng</w:t>
      </w:r>
      <w:proofErr w:type="spellEnd"/>
      <w:r w:rsidRPr="00F74E5E">
        <w:rPr>
          <w:rStyle w:val="Emphasis"/>
          <w:rFonts w:ascii="Arial" w:hAnsi="Arial" w:cs="Arial"/>
          <w:bCs/>
          <w:color w:val="000000"/>
          <w:sz w:val="36"/>
          <w:szCs w:val="36"/>
        </w:rPr>
        <w:t xml:space="preserve"> </w:t>
      </w:r>
      <w:proofErr w:type="spellStart"/>
      <w:r w:rsidRPr="00F74E5E">
        <w:rPr>
          <w:rStyle w:val="Emphasis"/>
          <w:rFonts w:ascii="Arial" w:hAnsi="Arial" w:cs="Arial"/>
          <w:bCs/>
          <w:color w:val="000000"/>
          <w:sz w:val="36"/>
          <w:szCs w:val="36"/>
        </w:rPr>
        <w:t>hưởng</w:t>
      </w:r>
      <w:proofErr w:type="spellEnd"/>
      <w:r w:rsidRPr="00F74E5E">
        <w:rPr>
          <w:rStyle w:val="Emphasis"/>
          <w:rFonts w:ascii="Arial" w:hAnsi="Arial" w:cs="Arial"/>
          <w:bCs/>
          <w:color w:val="000000"/>
          <w:sz w:val="36"/>
          <w:szCs w:val="36"/>
        </w:rPr>
        <w:t xml:space="preserve"> </w:t>
      </w:r>
      <w:proofErr w:type="spellStart"/>
      <w:r w:rsidRPr="00F74E5E">
        <w:rPr>
          <w:rStyle w:val="Emphasis"/>
          <w:rFonts w:ascii="Arial" w:hAnsi="Arial" w:cs="Arial"/>
          <w:bCs/>
          <w:color w:val="000000"/>
          <w:sz w:val="36"/>
          <w:szCs w:val="36"/>
        </w:rPr>
        <w:t>với</w:t>
      </w:r>
      <w:proofErr w:type="spellEnd"/>
      <w:r w:rsidRPr="00F74E5E">
        <w:rPr>
          <w:rStyle w:val="Emphasis"/>
          <w:rFonts w:ascii="Arial" w:hAnsi="Arial" w:cs="Arial"/>
          <w:bCs/>
          <w:color w:val="000000"/>
          <w:sz w:val="36"/>
          <w:szCs w:val="36"/>
        </w:rPr>
        <w:t xml:space="preserve"> </w:t>
      </w:r>
      <w:proofErr w:type="spellStart"/>
      <w:r w:rsidRPr="00F74E5E">
        <w:rPr>
          <w:rStyle w:val="Emphasis"/>
          <w:rFonts w:ascii="Arial" w:hAnsi="Arial" w:cs="Arial"/>
          <w:bCs/>
          <w:color w:val="000000"/>
          <w:sz w:val="36"/>
          <w:szCs w:val="36"/>
        </w:rPr>
        <w:t>một</w:t>
      </w:r>
      <w:proofErr w:type="spellEnd"/>
      <w:r w:rsidRPr="00F74E5E">
        <w:rPr>
          <w:rStyle w:val="Emphasis"/>
          <w:rFonts w:ascii="Arial" w:hAnsi="Arial" w:cs="Arial"/>
          <w:bCs/>
          <w:color w:val="000000"/>
          <w:sz w:val="36"/>
          <w:szCs w:val="36"/>
        </w:rPr>
        <w:t xml:space="preserve"> </w:t>
      </w:r>
      <w:proofErr w:type="spellStart"/>
      <w:r w:rsidRPr="00F74E5E">
        <w:rPr>
          <w:rStyle w:val="Emphasis"/>
          <w:rFonts w:ascii="Arial" w:hAnsi="Arial" w:cs="Arial"/>
          <w:bCs/>
          <w:color w:val="000000"/>
          <w:sz w:val="36"/>
          <w:szCs w:val="36"/>
        </w:rPr>
        <w:t>tần</w:t>
      </w:r>
      <w:proofErr w:type="spellEnd"/>
      <w:r w:rsidRPr="00F74E5E">
        <w:rPr>
          <w:rStyle w:val="Emphasis"/>
          <w:rFonts w:ascii="Arial" w:hAnsi="Arial" w:cs="Arial"/>
          <w:bCs/>
          <w:color w:val="000000"/>
          <w:sz w:val="36"/>
          <w:szCs w:val="36"/>
        </w:rPr>
        <w:t xml:space="preserve"> </w:t>
      </w:r>
      <w:proofErr w:type="spellStart"/>
      <w:r w:rsidRPr="00F74E5E">
        <w:rPr>
          <w:rStyle w:val="Emphasis"/>
          <w:rFonts w:ascii="Arial" w:hAnsi="Arial" w:cs="Arial"/>
          <w:bCs/>
          <w:color w:val="000000"/>
          <w:sz w:val="36"/>
          <w:szCs w:val="36"/>
        </w:rPr>
        <w:t>số</w:t>
      </w:r>
      <w:proofErr w:type="spellEnd"/>
      <w:r w:rsidRPr="00F74E5E">
        <w:rPr>
          <w:rStyle w:val="Emphasis"/>
          <w:rFonts w:ascii="Arial" w:hAnsi="Arial" w:cs="Arial"/>
          <w:bCs/>
          <w:color w:val="000000"/>
          <w:sz w:val="36"/>
          <w:szCs w:val="36"/>
        </w:rPr>
        <w:t xml:space="preserve"> </w:t>
      </w:r>
      <w:proofErr w:type="spellStart"/>
      <w:r w:rsidRPr="00F74E5E">
        <w:rPr>
          <w:rStyle w:val="Emphasis"/>
          <w:rFonts w:ascii="Arial" w:hAnsi="Arial" w:cs="Arial"/>
          <w:bCs/>
          <w:color w:val="000000"/>
          <w:sz w:val="36"/>
          <w:szCs w:val="36"/>
        </w:rPr>
        <w:t>cụ</w:t>
      </w:r>
      <w:proofErr w:type="spellEnd"/>
      <w:r w:rsidRPr="00F74E5E">
        <w:rPr>
          <w:rStyle w:val="Emphasis"/>
          <w:rFonts w:ascii="Arial" w:hAnsi="Arial" w:cs="Arial"/>
          <w:bCs/>
          <w:color w:val="000000"/>
          <w:sz w:val="36"/>
          <w:szCs w:val="36"/>
        </w:rPr>
        <w:t xml:space="preserve"> </w:t>
      </w:r>
      <w:proofErr w:type="spellStart"/>
      <w:r w:rsidRPr="00F74E5E">
        <w:rPr>
          <w:rStyle w:val="Emphasis"/>
          <w:rFonts w:ascii="Arial" w:hAnsi="Arial" w:cs="Arial"/>
          <w:bCs/>
          <w:color w:val="000000"/>
          <w:sz w:val="36"/>
          <w:szCs w:val="36"/>
        </w:rPr>
        <w:t>thể</w:t>
      </w:r>
      <w:proofErr w:type="spellEnd"/>
      <w:r w:rsidRPr="00F74E5E">
        <w:rPr>
          <w:rStyle w:val="Emphasis"/>
          <w:rFonts w:ascii="Arial" w:hAnsi="Arial" w:cs="Arial"/>
          <w:bCs/>
          <w:color w:val="000000"/>
          <w:sz w:val="36"/>
          <w:szCs w:val="36"/>
        </w:rPr>
        <w:t xml:space="preserve"> </w:t>
      </w:r>
      <w:proofErr w:type="spellStart"/>
      <w:r w:rsidRPr="00F74E5E">
        <w:rPr>
          <w:rStyle w:val="Emphasis"/>
          <w:rFonts w:ascii="Arial" w:hAnsi="Arial" w:cs="Arial"/>
          <w:bCs/>
          <w:color w:val="000000"/>
          <w:sz w:val="36"/>
          <w:szCs w:val="36"/>
        </w:rPr>
        <w:t>cố</w:t>
      </w:r>
      <w:proofErr w:type="spellEnd"/>
      <w:r w:rsidRPr="00F74E5E">
        <w:rPr>
          <w:rStyle w:val="Emphasis"/>
          <w:rFonts w:ascii="Arial" w:hAnsi="Arial" w:cs="Arial"/>
          <w:bCs/>
          <w:color w:val="000000"/>
          <w:sz w:val="36"/>
          <w:szCs w:val="36"/>
        </w:rPr>
        <w:t xml:space="preserve"> </w:t>
      </w:r>
      <w:proofErr w:type="spellStart"/>
      <w:r w:rsidRPr="00F74E5E">
        <w:rPr>
          <w:rStyle w:val="Emphasis"/>
          <w:rFonts w:ascii="Arial" w:hAnsi="Arial" w:cs="Arial"/>
          <w:bCs/>
          <w:color w:val="000000"/>
          <w:sz w:val="36"/>
          <w:szCs w:val="36"/>
        </w:rPr>
        <w:t>định</w:t>
      </w:r>
      <w:proofErr w:type="spellEnd"/>
      <w:r w:rsidRPr="00F74E5E">
        <w:rPr>
          <w:rStyle w:val="Emphasis"/>
          <w:rFonts w:ascii="Arial" w:hAnsi="Arial" w:cs="Arial"/>
          <w:bCs/>
          <w:color w:val="000000"/>
          <w:sz w:val="36"/>
          <w:szCs w:val="36"/>
        </w:rPr>
        <w:t>.</w:t>
      </w:r>
    </w:p>
    <w:p w:rsidR="00F74E5E" w:rsidRPr="00F74E5E" w:rsidRDefault="00F74E5E" w:rsidP="00F74E5E">
      <w:pPr>
        <w:pStyle w:val="Heading3"/>
        <w:shd w:val="clear" w:color="auto" w:fill="FFFFFF"/>
        <w:spacing w:before="0"/>
        <w:rPr>
          <w:rFonts w:ascii="Segoe UI" w:hAnsi="Segoe UI" w:cs="Segoe UI"/>
          <w:b/>
          <w:bCs/>
          <w:color w:val="000000"/>
          <w:sz w:val="36"/>
          <w:szCs w:val="36"/>
        </w:rPr>
      </w:pPr>
      <w:r w:rsidRPr="00F74E5E">
        <w:rPr>
          <w:rStyle w:val="Emphasis"/>
          <w:rFonts w:ascii="Arial" w:hAnsi="Arial" w:cs="Arial"/>
          <w:color w:val="000000"/>
          <w:sz w:val="36"/>
          <w:szCs w:val="36"/>
        </w:rPr>
        <w:t xml:space="preserve">2. </w:t>
      </w:r>
      <w:proofErr w:type="spellStart"/>
      <w:r w:rsidRPr="00F74E5E">
        <w:rPr>
          <w:rStyle w:val="Emphasis"/>
          <w:rFonts w:ascii="Arial" w:hAnsi="Arial" w:cs="Arial"/>
          <w:color w:val="000000"/>
          <w:sz w:val="36"/>
          <w:szCs w:val="36"/>
        </w:rPr>
        <w:t>Ứng</w:t>
      </w:r>
      <w:proofErr w:type="spellEnd"/>
      <w:r w:rsidRPr="00F74E5E">
        <w:rPr>
          <w:rStyle w:val="Emphasis"/>
          <w:rFonts w:ascii="Arial" w:hAnsi="Arial" w:cs="Arial"/>
          <w:color w:val="000000"/>
          <w:sz w:val="36"/>
          <w:szCs w:val="36"/>
        </w:rPr>
        <w:t xml:space="preserve"> </w:t>
      </w:r>
      <w:proofErr w:type="spellStart"/>
      <w:r w:rsidRPr="00F74E5E">
        <w:rPr>
          <w:rStyle w:val="Emphasis"/>
          <w:rFonts w:ascii="Arial" w:hAnsi="Arial" w:cs="Arial"/>
          <w:color w:val="000000"/>
          <w:sz w:val="36"/>
          <w:szCs w:val="36"/>
        </w:rPr>
        <w:t>dụng</w:t>
      </w:r>
      <w:proofErr w:type="spellEnd"/>
      <w:r w:rsidRPr="00F74E5E">
        <w:rPr>
          <w:rStyle w:val="Emphasis"/>
          <w:rFonts w:ascii="Arial" w:hAnsi="Arial" w:cs="Arial"/>
          <w:color w:val="000000"/>
          <w:sz w:val="36"/>
          <w:szCs w:val="36"/>
        </w:rPr>
        <w:t xml:space="preserve"> </w:t>
      </w:r>
      <w:proofErr w:type="spellStart"/>
      <w:r w:rsidRPr="00F74E5E">
        <w:rPr>
          <w:rStyle w:val="Emphasis"/>
          <w:rFonts w:ascii="Arial" w:hAnsi="Arial" w:cs="Arial"/>
          <w:color w:val="000000"/>
          <w:sz w:val="36"/>
          <w:szCs w:val="36"/>
        </w:rPr>
        <w:t>trong</w:t>
      </w:r>
      <w:proofErr w:type="spellEnd"/>
      <w:r w:rsidRPr="00F74E5E">
        <w:rPr>
          <w:rStyle w:val="Emphasis"/>
          <w:rFonts w:ascii="Arial" w:hAnsi="Arial" w:cs="Arial"/>
          <w:color w:val="000000"/>
          <w:sz w:val="36"/>
          <w:szCs w:val="36"/>
        </w:rPr>
        <w:t xml:space="preserve"> Y </w:t>
      </w:r>
      <w:proofErr w:type="spellStart"/>
      <w:r w:rsidRPr="00F74E5E">
        <w:rPr>
          <w:rStyle w:val="Emphasis"/>
          <w:rFonts w:ascii="Arial" w:hAnsi="Arial" w:cs="Arial"/>
          <w:color w:val="000000"/>
          <w:sz w:val="36"/>
          <w:szCs w:val="36"/>
        </w:rPr>
        <w:t>tế</w:t>
      </w:r>
      <w:proofErr w:type="spellEnd"/>
    </w:p>
    <w:p w:rsidR="00F74E5E" w:rsidRPr="00F74E5E" w:rsidRDefault="00F74E5E" w:rsidP="00F74E5E">
      <w:pPr>
        <w:pStyle w:val="NormalWeb"/>
        <w:shd w:val="clear" w:color="auto" w:fill="FFFFFF"/>
        <w:spacing w:before="0" w:beforeAutospacing="0" w:after="0" w:afterAutospacing="0" w:line="375" w:lineRule="atLeast"/>
        <w:rPr>
          <w:rFonts w:ascii="Segoe UI" w:hAnsi="Segoe UI" w:cs="Segoe UI"/>
          <w:color w:val="212529"/>
          <w:sz w:val="36"/>
          <w:szCs w:val="36"/>
        </w:rPr>
      </w:pPr>
      <w:proofErr w:type="spellStart"/>
      <w:proofErr w:type="gramStart"/>
      <w:r w:rsidRPr="00F74E5E">
        <w:rPr>
          <w:rFonts w:ascii="Arial" w:hAnsi="Arial" w:cs="Arial"/>
          <w:color w:val="000000"/>
          <w:sz w:val="36"/>
          <w:szCs w:val="36"/>
        </w:rPr>
        <w:t>Năng</w:t>
      </w:r>
      <w:proofErr w:type="spellEnd"/>
      <w:r w:rsidRPr="00F74E5E">
        <w:rPr>
          <w:rFonts w:ascii="Arial" w:hAnsi="Arial" w:cs="Arial"/>
          <w:color w:val="000000"/>
          <w:sz w:val="36"/>
          <w:szCs w:val="36"/>
        </w:rPr>
        <w:t xml:space="preserve"> </w:t>
      </w:r>
      <w:proofErr w:type="spellStart"/>
      <w:r w:rsidRPr="00F74E5E">
        <w:rPr>
          <w:rFonts w:ascii="Arial" w:hAnsi="Arial" w:cs="Arial"/>
          <w:color w:val="000000"/>
          <w:sz w:val="36"/>
          <w:szCs w:val="36"/>
        </w:rPr>
        <w:t>lượng</w:t>
      </w:r>
      <w:proofErr w:type="spellEnd"/>
      <w:r w:rsidRPr="00F74E5E">
        <w:rPr>
          <w:rFonts w:ascii="Arial" w:hAnsi="Arial" w:cs="Arial"/>
          <w:color w:val="000000"/>
          <w:sz w:val="36"/>
          <w:szCs w:val="36"/>
        </w:rPr>
        <w:t xml:space="preserve"> </w:t>
      </w:r>
      <w:proofErr w:type="spellStart"/>
      <w:r w:rsidRPr="00F74E5E">
        <w:rPr>
          <w:rFonts w:ascii="Arial" w:hAnsi="Arial" w:cs="Arial"/>
          <w:color w:val="000000"/>
          <w:sz w:val="36"/>
          <w:szCs w:val="36"/>
        </w:rPr>
        <w:t>tần</w:t>
      </w:r>
      <w:proofErr w:type="spellEnd"/>
      <w:r w:rsidRPr="00F74E5E">
        <w:rPr>
          <w:rFonts w:ascii="Arial" w:hAnsi="Arial" w:cs="Arial"/>
          <w:color w:val="000000"/>
          <w:sz w:val="36"/>
          <w:szCs w:val="36"/>
        </w:rPr>
        <w:t xml:space="preserve"> </w:t>
      </w:r>
      <w:proofErr w:type="spellStart"/>
      <w:r w:rsidRPr="00F74E5E">
        <w:rPr>
          <w:rFonts w:ascii="Arial" w:hAnsi="Arial" w:cs="Arial"/>
          <w:color w:val="000000"/>
          <w:sz w:val="36"/>
          <w:szCs w:val="36"/>
        </w:rPr>
        <w:t>số</w:t>
      </w:r>
      <w:proofErr w:type="spellEnd"/>
      <w:r w:rsidRPr="00F74E5E">
        <w:rPr>
          <w:rFonts w:ascii="Arial" w:hAnsi="Arial" w:cs="Arial"/>
          <w:color w:val="000000"/>
          <w:sz w:val="36"/>
          <w:szCs w:val="36"/>
        </w:rPr>
        <w:t xml:space="preserve"> </w:t>
      </w:r>
      <w:proofErr w:type="spellStart"/>
      <w:r w:rsidRPr="00F74E5E">
        <w:rPr>
          <w:rFonts w:ascii="Arial" w:hAnsi="Arial" w:cs="Arial"/>
          <w:color w:val="000000"/>
          <w:sz w:val="36"/>
          <w:szCs w:val="36"/>
        </w:rPr>
        <w:t>vô</w:t>
      </w:r>
      <w:proofErr w:type="spellEnd"/>
      <w:r w:rsidRPr="00F74E5E">
        <w:rPr>
          <w:rFonts w:ascii="Arial" w:hAnsi="Arial" w:cs="Arial"/>
          <w:color w:val="000000"/>
          <w:sz w:val="36"/>
          <w:szCs w:val="36"/>
        </w:rPr>
        <w:t xml:space="preserve"> </w:t>
      </w:r>
      <w:proofErr w:type="spellStart"/>
      <w:r w:rsidRPr="00F74E5E">
        <w:rPr>
          <w:rFonts w:ascii="Arial" w:hAnsi="Arial" w:cs="Arial"/>
          <w:color w:val="000000"/>
          <w:sz w:val="36"/>
          <w:szCs w:val="36"/>
        </w:rPr>
        <w:t>tuyến</w:t>
      </w:r>
      <w:proofErr w:type="spellEnd"/>
      <w:r w:rsidRPr="00F74E5E">
        <w:rPr>
          <w:rFonts w:ascii="Arial" w:hAnsi="Arial" w:cs="Arial"/>
          <w:color w:val="000000"/>
          <w:sz w:val="36"/>
          <w:szCs w:val="36"/>
        </w:rPr>
        <w:t xml:space="preserve"> (RF) </w:t>
      </w:r>
      <w:proofErr w:type="spellStart"/>
      <w:r w:rsidRPr="00F74E5E">
        <w:rPr>
          <w:rFonts w:ascii="Arial" w:hAnsi="Arial" w:cs="Arial"/>
          <w:color w:val="000000"/>
          <w:sz w:val="36"/>
          <w:szCs w:val="36"/>
        </w:rPr>
        <w:t>đã</w:t>
      </w:r>
      <w:proofErr w:type="spellEnd"/>
      <w:r w:rsidRPr="00F74E5E">
        <w:rPr>
          <w:rFonts w:ascii="Arial" w:hAnsi="Arial" w:cs="Arial"/>
          <w:color w:val="000000"/>
          <w:sz w:val="36"/>
          <w:szCs w:val="36"/>
        </w:rPr>
        <w:t xml:space="preserve"> </w:t>
      </w:r>
      <w:proofErr w:type="spellStart"/>
      <w:r w:rsidRPr="00F74E5E">
        <w:rPr>
          <w:rFonts w:ascii="Arial" w:hAnsi="Arial" w:cs="Arial"/>
          <w:color w:val="000000"/>
          <w:sz w:val="36"/>
          <w:szCs w:val="36"/>
        </w:rPr>
        <w:t>được</w:t>
      </w:r>
      <w:proofErr w:type="spellEnd"/>
      <w:r w:rsidRPr="00F74E5E">
        <w:rPr>
          <w:rFonts w:ascii="Arial" w:hAnsi="Arial" w:cs="Arial"/>
          <w:color w:val="000000"/>
          <w:sz w:val="36"/>
          <w:szCs w:val="36"/>
        </w:rPr>
        <w:t xml:space="preserve"> </w:t>
      </w:r>
      <w:proofErr w:type="spellStart"/>
      <w:r w:rsidRPr="00F74E5E">
        <w:rPr>
          <w:rFonts w:ascii="Arial" w:hAnsi="Arial" w:cs="Arial"/>
          <w:color w:val="000000"/>
          <w:sz w:val="36"/>
          <w:szCs w:val="36"/>
        </w:rPr>
        <w:t>dùng</w:t>
      </w:r>
      <w:proofErr w:type="spellEnd"/>
      <w:r w:rsidRPr="00F74E5E">
        <w:rPr>
          <w:rFonts w:ascii="Arial" w:hAnsi="Arial" w:cs="Arial"/>
          <w:color w:val="000000"/>
          <w:sz w:val="36"/>
          <w:szCs w:val="36"/>
        </w:rPr>
        <w:t xml:space="preserve"> </w:t>
      </w:r>
      <w:proofErr w:type="spellStart"/>
      <w:r w:rsidRPr="00F74E5E">
        <w:rPr>
          <w:rFonts w:ascii="Arial" w:hAnsi="Arial" w:cs="Arial"/>
          <w:color w:val="000000"/>
          <w:sz w:val="36"/>
          <w:szCs w:val="36"/>
        </w:rPr>
        <w:t>trong</w:t>
      </w:r>
      <w:proofErr w:type="spellEnd"/>
      <w:r w:rsidRPr="00F74E5E">
        <w:rPr>
          <w:rFonts w:ascii="Arial" w:hAnsi="Arial" w:cs="Arial"/>
          <w:color w:val="000000"/>
          <w:sz w:val="36"/>
          <w:szCs w:val="36"/>
        </w:rPr>
        <w:t xml:space="preserve"> </w:t>
      </w:r>
      <w:proofErr w:type="spellStart"/>
      <w:r w:rsidRPr="00F74E5E">
        <w:rPr>
          <w:rFonts w:ascii="Arial" w:hAnsi="Arial" w:cs="Arial"/>
          <w:color w:val="000000"/>
          <w:sz w:val="36"/>
          <w:szCs w:val="36"/>
        </w:rPr>
        <w:t>điều</w:t>
      </w:r>
      <w:proofErr w:type="spellEnd"/>
      <w:r w:rsidRPr="00F74E5E">
        <w:rPr>
          <w:rFonts w:ascii="Arial" w:hAnsi="Arial" w:cs="Arial"/>
          <w:color w:val="000000"/>
          <w:sz w:val="36"/>
          <w:szCs w:val="36"/>
        </w:rPr>
        <w:t xml:space="preserve"> </w:t>
      </w:r>
      <w:proofErr w:type="spellStart"/>
      <w:r w:rsidRPr="00F74E5E">
        <w:rPr>
          <w:rFonts w:ascii="Arial" w:hAnsi="Arial" w:cs="Arial"/>
          <w:color w:val="000000"/>
          <w:sz w:val="36"/>
          <w:szCs w:val="36"/>
        </w:rPr>
        <w:t>trị</w:t>
      </w:r>
      <w:proofErr w:type="spellEnd"/>
      <w:r w:rsidRPr="00F74E5E">
        <w:rPr>
          <w:rFonts w:ascii="Arial" w:hAnsi="Arial" w:cs="Arial"/>
          <w:color w:val="000000"/>
          <w:sz w:val="36"/>
          <w:szCs w:val="36"/>
        </w:rPr>
        <w:t xml:space="preserve"> y </w:t>
      </w:r>
      <w:proofErr w:type="spellStart"/>
      <w:r w:rsidRPr="00F74E5E">
        <w:rPr>
          <w:rFonts w:ascii="Arial" w:hAnsi="Arial" w:cs="Arial"/>
          <w:color w:val="000000"/>
          <w:sz w:val="36"/>
          <w:szCs w:val="36"/>
        </w:rPr>
        <w:t>tế</w:t>
      </w:r>
      <w:proofErr w:type="spellEnd"/>
      <w:r w:rsidRPr="00F74E5E">
        <w:rPr>
          <w:rFonts w:ascii="Arial" w:hAnsi="Arial" w:cs="Arial"/>
          <w:color w:val="000000"/>
          <w:sz w:val="36"/>
          <w:szCs w:val="36"/>
        </w:rPr>
        <w:t xml:space="preserve"> </w:t>
      </w:r>
      <w:proofErr w:type="spellStart"/>
      <w:r w:rsidRPr="00F74E5E">
        <w:rPr>
          <w:rFonts w:ascii="Arial" w:hAnsi="Arial" w:cs="Arial"/>
          <w:color w:val="000000"/>
          <w:sz w:val="36"/>
          <w:szCs w:val="36"/>
        </w:rPr>
        <w:t>hơn</w:t>
      </w:r>
      <w:proofErr w:type="spellEnd"/>
      <w:r w:rsidRPr="00F74E5E">
        <w:rPr>
          <w:rFonts w:ascii="Arial" w:hAnsi="Arial" w:cs="Arial"/>
          <w:color w:val="000000"/>
          <w:sz w:val="36"/>
          <w:szCs w:val="36"/>
        </w:rPr>
        <w:t xml:space="preserve"> 75 </w:t>
      </w:r>
      <w:proofErr w:type="spellStart"/>
      <w:r w:rsidRPr="00F74E5E">
        <w:rPr>
          <w:rFonts w:ascii="Arial" w:hAnsi="Arial" w:cs="Arial"/>
          <w:color w:val="000000"/>
          <w:sz w:val="36"/>
          <w:szCs w:val="36"/>
        </w:rPr>
        <w:t>năm</w:t>
      </w:r>
      <w:proofErr w:type="spellEnd"/>
      <w:r w:rsidRPr="00F74E5E">
        <w:rPr>
          <w:rFonts w:ascii="Arial" w:hAnsi="Arial" w:cs="Arial"/>
          <w:color w:val="000000"/>
          <w:sz w:val="36"/>
          <w:szCs w:val="36"/>
        </w:rPr>
        <w:t xml:space="preserve"> qua </w:t>
      </w:r>
      <w:proofErr w:type="spellStart"/>
      <w:r w:rsidRPr="00F74E5E">
        <w:rPr>
          <w:rFonts w:ascii="Arial" w:hAnsi="Arial" w:cs="Arial"/>
          <w:color w:val="000000"/>
          <w:sz w:val="36"/>
          <w:szCs w:val="36"/>
        </w:rPr>
        <w:t>nói</w:t>
      </w:r>
      <w:proofErr w:type="spellEnd"/>
      <w:r w:rsidRPr="00F74E5E">
        <w:rPr>
          <w:rFonts w:ascii="Arial" w:hAnsi="Arial" w:cs="Arial"/>
          <w:color w:val="000000"/>
          <w:sz w:val="36"/>
          <w:szCs w:val="36"/>
        </w:rPr>
        <w:t xml:space="preserve"> </w:t>
      </w:r>
      <w:proofErr w:type="spellStart"/>
      <w:r w:rsidRPr="00F74E5E">
        <w:rPr>
          <w:rFonts w:ascii="Arial" w:hAnsi="Arial" w:cs="Arial"/>
          <w:color w:val="000000"/>
          <w:sz w:val="36"/>
          <w:szCs w:val="36"/>
        </w:rPr>
        <w:t>chung</w:t>
      </w:r>
      <w:proofErr w:type="spellEnd"/>
      <w:r w:rsidRPr="00F74E5E">
        <w:rPr>
          <w:rFonts w:ascii="Arial" w:hAnsi="Arial" w:cs="Arial"/>
          <w:color w:val="000000"/>
          <w:sz w:val="36"/>
          <w:szCs w:val="36"/>
        </w:rPr>
        <w:t xml:space="preserve"> </w:t>
      </w:r>
      <w:proofErr w:type="spellStart"/>
      <w:r w:rsidRPr="00F74E5E">
        <w:rPr>
          <w:rFonts w:ascii="Arial" w:hAnsi="Arial" w:cs="Arial"/>
          <w:color w:val="000000"/>
          <w:sz w:val="36"/>
          <w:szCs w:val="36"/>
        </w:rPr>
        <w:t>từ</w:t>
      </w:r>
      <w:proofErr w:type="spellEnd"/>
      <w:r w:rsidRPr="00F74E5E">
        <w:rPr>
          <w:rFonts w:ascii="Arial" w:hAnsi="Arial" w:cs="Arial"/>
          <w:color w:val="000000"/>
          <w:sz w:val="36"/>
          <w:szCs w:val="36"/>
        </w:rPr>
        <w:t xml:space="preserve"> </w:t>
      </w:r>
      <w:proofErr w:type="spellStart"/>
      <w:r w:rsidRPr="00F74E5E">
        <w:rPr>
          <w:rFonts w:ascii="Arial" w:hAnsi="Arial" w:cs="Arial"/>
          <w:color w:val="000000"/>
          <w:sz w:val="36"/>
          <w:szCs w:val="36"/>
        </w:rPr>
        <w:t>các</w:t>
      </w:r>
      <w:proofErr w:type="spellEnd"/>
      <w:r w:rsidRPr="00F74E5E">
        <w:rPr>
          <w:rFonts w:ascii="Arial" w:hAnsi="Arial" w:cs="Arial"/>
          <w:color w:val="000000"/>
          <w:sz w:val="36"/>
          <w:szCs w:val="36"/>
        </w:rPr>
        <w:t xml:space="preserve"> ca </w:t>
      </w:r>
      <w:proofErr w:type="spellStart"/>
      <w:r w:rsidRPr="00F74E5E">
        <w:rPr>
          <w:rFonts w:ascii="Arial" w:hAnsi="Arial" w:cs="Arial"/>
          <w:color w:val="000000"/>
          <w:sz w:val="36"/>
          <w:szCs w:val="36"/>
        </w:rPr>
        <w:t>phẫu</w:t>
      </w:r>
      <w:proofErr w:type="spellEnd"/>
      <w:r w:rsidRPr="00F74E5E">
        <w:rPr>
          <w:rFonts w:ascii="Arial" w:hAnsi="Arial" w:cs="Arial"/>
          <w:color w:val="000000"/>
          <w:sz w:val="36"/>
          <w:szCs w:val="36"/>
        </w:rPr>
        <w:t xml:space="preserve"> </w:t>
      </w:r>
      <w:proofErr w:type="spellStart"/>
      <w:r w:rsidRPr="00F74E5E">
        <w:rPr>
          <w:rFonts w:ascii="Arial" w:hAnsi="Arial" w:cs="Arial"/>
          <w:color w:val="000000"/>
          <w:sz w:val="36"/>
          <w:szCs w:val="36"/>
        </w:rPr>
        <w:t>thuật</w:t>
      </w:r>
      <w:proofErr w:type="spellEnd"/>
      <w:r w:rsidRPr="00F74E5E">
        <w:rPr>
          <w:rFonts w:ascii="Arial" w:hAnsi="Arial" w:cs="Arial"/>
          <w:color w:val="000000"/>
          <w:sz w:val="36"/>
          <w:szCs w:val="36"/>
        </w:rPr>
        <w:t xml:space="preserve"> </w:t>
      </w:r>
      <w:proofErr w:type="spellStart"/>
      <w:r w:rsidRPr="00F74E5E">
        <w:rPr>
          <w:rFonts w:ascii="Arial" w:hAnsi="Arial" w:cs="Arial"/>
          <w:color w:val="000000"/>
          <w:sz w:val="36"/>
          <w:szCs w:val="36"/>
        </w:rPr>
        <w:t>xâm</w:t>
      </w:r>
      <w:proofErr w:type="spellEnd"/>
      <w:r w:rsidRPr="00F74E5E">
        <w:rPr>
          <w:rFonts w:ascii="Arial" w:hAnsi="Arial" w:cs="Arial"/>
          <w:color w:val="000000"/>
          <w:sz w:val="36"/>
          <w:szCs w:val="36"/>
        </w:rPr>
        <w:t xml:space="preserve"> </w:t>
      </w:r>
      <w:proofErr w:type="spellStart"/>
      <w:r w:rsidRPr="00F74E5E">
        <w:rPr>
          <w:rFonts w:ascii="Arial" w:hAnsi="Arial" w:cs="Arial"/>
          <w:color w:val="000000"/>
          <w:sz w:val="36"/>
          <w:szCs w:val="36"/>
        </w:rPr>
        <w:t>lấn</w:t>
      </w:r>
      <w:proofErr w:type="spellEnd"/>
      <w:r w:rsidRPr="00F74E5E">
        <w:rPr>
          <w:rFonts w:ascii="Arial" w:hAnsi="Arial" w:cs="Arial"/>
          <w:color w:val="000000"/>
          <w:sz w:val="36"/>
          <w:szCs w:val="36"/>
        </w:rPr>
        <w:t xml:space="preserve"> </w:t>
      </w:r>
      <w:proofErr w:type="spellStart"/>
      <w:r w:rsidRPr="00F74E5E">
        <w:rPr>
          <w:rFonts w:ascii="Arial" w:hAnsi="Arial" w:cs="Arial"/>
          <w:color w:val="000000"/>
          <w:sz w:val="36"/>
          <w:szCs w:val="36"/>
        </w:rPr>
        <w:t>tối</w:t>
      </w:r>
      <w:proofErr w:type="spellEnd"/>
      <w:r w:rsidRPr="00F74E5E">
        <w:rPr>
          <w:rFonts w:ascii="Arial" w:hAnsi="Arial" w:cs="Arial"/>
          <w:color w:val="000000"/>
          <w:sz w:val="36"/>
          <w:szCs w:val="36"/>
        </w:rPr>
        <w:t xml:space="preserve"> </w:t>
      </w:r>
      <w:proofErr w:type="spellStart"/>
      <w:r w:rsidRPr="00F74E5E">
        <w:rPr>
          <w:rFonts w:ascii="Arial" w:hAnsi="Arial" w:cs="Arial"/>
          <w:color w:val="000000"/>
          <w:sz w:val="36"/>
          <w:szCs w:val="36"/>
        </w:rPr>
        <w:t>thiểu</w:t>
      </w:r>
      <w:proofErr w:type="spellEnd"/>
      <w:r w:rsidRPr="00F74E5E">
        <w:rPr>
          <w:rFonts w:ascii="Arial" w:hAnsi="Arial" w:cs="Arial"/>
          <w:color w:val="000000"/>
          <w:sz w:val="36"/>
          <w:szCs w:val="36"/>
        </w:rPr>
        <w:t xml:space="preserve"> </w:t>
      </w:r>
      <w:proofErr w:type="spellStart"/>
      <w:r w:rsidRPr="00F74E5E">
        <w:rPr>
          <w:rFonts w:ascii="Arial" w:hAnsi="Arial" w:cs="Arial"/>
          <w:color w:val="000000"/>
          <w:sz w:val="36"/>
          <w:szCs w:val="36"/>
        </w:rPr>
        <w:t>và</w:t>
      </w:r>
      <w:proofErr w:type="spellEnd"/>
      <w:r w:rsidRPr="00F74E5E">
        <w:rPr>
          <w:rFonts w:ascii="Arial" w:hAnsi="Arial" w:cs="Arial"/>
          <w:color w:val="000000"/>
          <w:sz w:val="36"/>
          <w:szCs w:val="36"/>
        </w:rPr>
        <w:t xml:space="preserve"> </w:t>
      </w:r>
      <w:proofErr w:type="spellStart"/>
      <w:r w:rsidRPr="00F74E5E">
        <w:rPr>
          <w:rFonts w:ascii="Arial" w:hAnsi="Arial" w:cs="Arial"/>
          <w:color w:val="000000"/>
          <w:sz w:val="36"/>
          <w:szCs w:val="36"/>
        </w:rPr>
        <w:t>động</w:t>
      </w:r>
      <w:proofErr w:type="spellEnd"/>
      <w:r w:rsidRPr="00F74E5E">
        <w:rPr>
          <w:rFonts w:ascii="Arial" w:hAnsi="Arial" w:cs="Arial"/>
          <w:color w:val="000000"/>
          <w:sz w:val="36"/>
          <w:szCs w:val="36"/>
        </w:rPr>
        <w:t xml:space="preserve"> </w:t>
      </w:r>
      <w:proofErr w:type="spellStart"/>
      <w:r w:rsidRPr="00F74E5E">
        <w:rPr>
          <w:rFonts w:ascii="Arial" w:hAnsi="Arial" w:cs="Arial"/>
          <w:color w:val="000000"/>
          <w:sz w:val="36"/>
          <w:szCs w:val="36"/>
        </w:rPr>
        <w:t>máu</w:t>
      </w:r>
      <w:proofErr w:type="spellEnd"/>
      <w:r w:rsidRPr="00F74E5E">
        <w:rPr>
          <w:rFonts w:ascii="Arial" w:hAnsi="Arial" w:cs="Arial"/>
          <w:color w:val="000000"/>
          <w:sz w:val="36"/>
          <w:szCs w:val="36"/>
        </w:rPr>
        <w:t xml:space="preserve">, </w:t>
      </w:r>
      <w:proofErr w:type="spellStart"/>
      <w:r w:rsidRPr="00F74E5E">
        <w:rPr>
          <w:rFonts w:ascii="Arial" w:hAnsi="Arial" w:cs="Arial"/>
          <w:color w:val="000000"/>
          <w:sz w:val="36"/>
          <w:szCs w:val="36"/>
        </w:rPr>
        <w:t>bao</w:t>
      </w:r>
      <w:proofErr w:type="spellEnd"/>
      <w:r w:rsidRPr="00F74E5E">
        <w:rPr>
          <w:rFonts w:ascii="Arial" w:hAnsi="Arial" w:cs="Arial"/>
          <w:color w:val="000000"/>
          <w:sz w:val="36"/>
          <w:szCs w:val="36"/>
        </w:rPr>
        <w:t xml:space="preserve"> </w:t>
      </w:r>
      <w:proofErr w:type="spellStart"/>
      <w:r w:rsidRPr="00F74E5E">
        <w:rPr>
          <w:rFonts w:ascii="Arial" w:hAnsi="Arial" w:cs="Arial"/>
          <w:color w:val="000000"/>
          <w:sz w:val="36"/>
          <w:szCs w:val="36"/>
        </w:rPr>
        <w:t>gồm</w:t>
      </w:r>
      <w:proofErr w:type="spellEnd"/>
      <w:r w:rsidRPr="00F74E5E">
        <w:rPr>
          <w:rFonts w:ascii="Arial" w:hAnsi="Arial" w:cs="Arial"/>
          <w:color w:val="000000"/>
          <w:sz w:val="36"/>
          <w:szCs w:val="36"/>
        </w:rPr>
        <w:t xml:space="preserve"> </w:t>
      </w:r>
      <w:proofErr w:type="spellStart"/>
      <w:r w:rsidRPr="00F74E5E">
        <w:rPr>
          <w:rFonts w:ascii="Arial" w:hAnsi="Arial" w:cs="Arial"/>
          <w:color w:val="000000"/>
          <w:sz w:val="36"/>
          <w:szCs w:val="36"/>
        </w:rPr>
        <w:t>cả</w:t>
      </w:r>
      <w:proofErr w:type="spellEnd"/>
      <w:r w:rsidRPr="00F74E5E">
        <w:rPr>
          <w:rFonts w:ascii="Arial" w:hAnsi="Arial" w:cs="Arial"/>
          <w:color w:val="000000"/>
          <w:sz w:val="36"/>
          <w:szCs w:val="36"/>
        </w:rPr>
        <w:t xml:space="preserve"> </w:t>
      </w:r>
      <w:proofErr w:type="spellStart"/>
      <w:r w:rsidRPr="00F74E5E">
        <w:rPr>
          <w:rFonts w:ascii="Arial" w:hAnsi="Arial" w:cs="Arial"/>
          <w:color w:val="000000"/>
          <w:sz w:val="36"/>
          <w:szCs w:val="36"/>
        </w:rPr>
        <w:t>điều</w:t>
      </w:r>
      <w:proofErr w:type="spellEnd"/>
      <w:r w:rsidRPr="00F74E5E">
        <w:rPr>
          <w:rFonts w:ascii="Arial" w:hAnsi="Arial" w:cs="Arial"/>
          <w:color w:val="000000"/>
          <w:sz w:val="36"/>
          <w:szCs w:val="36"/>
        </w:rPr>
        <w:t xml:space="preserve"> </w:t>
      </w:r>
      <w:proofErr w:type="spellStart"/>
      <w:r w:rsidRPr="00F74E5E">
        <w:rPr>
          <w:rFonts w:ascii="Arial" w:hAnsi="Arial" w:cs="Arial"/>
          <w:color w:val="000000"/>
          <w:sz w:val="36"/>
          <w:szCs w:val="36"/>
        </w:rPr>
        <w:t>trị</w:t>
      </w:r>
      <w:proofErr w:type="spellEnd"/>
      <w:r w:rsidRPr="00F74E5E">
        <w:rPr>
          <w:rFonts w:ascii="Arial" w:hAnsi="Arial" w:cs="Arial"/>
          <w:color w:val="000000"/>
          <w:sz w:val="36"/>
          <w:szCs w:val="36"/>
        </w:rPr>
        <w:t xml:space="preserve"> </w:t>
      </w:r>
      <w:proofErr w:type="spellStart"/>
      <w:r w:rsidRPr="00F74E5E">
        <w:rPr>
          <w:rFonts w:ascii="Arial" w:hAnsi="Arial" w:cs="Arial"/>
          <w:color w:val="000000"/>
          <w:sz w:val="36"/>
          <w:szCs w:val="36"/>
        </w:rPr>
        <w:t>ngưng</w:t>
      </w:r>
      <w:proofErr w:type="spellEnd"/>
      <w:r w:rsidRPr="00F74E5E">
        <w:rPr>
          <w:rFonts w:ascii="Arial" w:hAnsi="Arial" w:cs="Arial"/>
          <w:color w:val="000000"/>
          <w:sz w:val="36"/>
          <w:szCs w:val="36"/>
        </w:rPr>
        <w:t xml:space="preserve"> </w:t>
      </w:r>
      <w:proofErr w:type="spellStart"/>
      <w:r w:rsidRPr="00F74E5E">
        <w:rPr>
          <w:rFonts w:ascii="Arial" w:hAnsi="Arial" w:cs="Arial"/>
          <w:color w:val="000000"/>
          <w:sz w:val="36"/>
          <w:szCs w:val="36"/>
        </w:rPr>
        <w:t>thở</w:t>
      </w:r>
      <w:proofErr w:type="spellEnd"/>
      <w:r w:rsidRPr="00F74E5E">
        <w:rPr>
          <w:rFonts w:ascii="Arial" w:hAnsi="Arial" w:cs="Arial"/>
          <w:color w:val="000000"/>
          <w:sz w:val="36"/>
          <w:szCs w:val="36"/>
        </w:rPr>
        <w:t xml:space="preserve"> </w:t>
      </w:r>
      <w:proofErr w:type="spellStart"/>
      <w:r w:rsidRPr="00F74E5E">
        <w:rPr>
          <w:rFonts w:ascii="Arial" w:hAnsi="Arial" w:cs="Arial"/>
          <w:color w:val="000000"/>
          <w:sz w:val="36"/>
          <w:szCs w:val="36"/>
        </w:rPr>
        <w:t>khi</w:t>
      </w:r>
      <w:proofErr w:type="spellEnd"/>
      <w:r w:rsidRPr="00F74E5E">
        <w:rPr>
          <w:rFonts w:ascii="Arial" w:hAnsi="Arial" w:cs="Arial"/>
          <w:color w:val="000000"/>
          <w:sz w:val="36"/>
          <w:szCs w:val="36"/>
        </w:rPr>
        <w:t xml:space="preserve"> </w:t>
      </w:r>
      <w:proofErr w:type="spellStart"/>
      <w:r w:rsidRPr="00F74E5E">
        <w:rPr>
          <w:rFonts w:ascii="Arial" w:hAnsi="Arial" w:cs="Arial"/>
          <w:color w:val="000000"/>
          <w:sz w:val="36"/>
          <w:szCs w:val="36"/>
        </w:rPr>
        <w:t>ngủ</w:t>
      </w:r>
      <w:proofErr w:type="spellEnd"/>
      <w:r w:rsidRPr="00F74E5E">
        <w:rPr>
          <w:rFonts w:ascii="Arial" w:hAnsi="Arial" w:cs="Arial"/>
          <w:color w:val="000000"/>
          <w:sz w:val="36"/>
          <w:szCs w:val="36"/>
        </w:rPr>
        <w:t xml:space="preserve"> </w:t>
      </w:r>
      <w:proofErr w:type="spellStart"/>
      <w:r w:rsidRPr="00F74E5E">
        <w:rPr>
          <w:rFonts w:ascii="Arial" w:hAnsi="Arial" w:cs="Arial"/>
          <w:color w:val="000000"/>
          <w:sz w:val="36"/>
          <w:szCs w:val="36"/>
        </w:rPr>
        <w:t>chụp</w:t>
      </w:r>
      <w:proofErr w:type="spellEnd"/>
      <w:r w:rsidRPr="00F74E5E">
        <w:rPr>
          <w:rFonts w:ascii="Arial" w:hAnsi="Arial" w:cs="Arial"/>
          <w:color w:val="000000"/>
          <w:sz w:val="36"/>
          <w:szCs w:val="36"/>
        </w:rPr>
        <w:t xml:space="preserve"> </w:t>
      </w:r>
      <w:proofErr w:type="spellStart"/>
      <w:r w:rsidRPr="00F74E5E">
        <w:rPr>
          <w:rFonts w:ascii="Arial" w:hAnsi="Arial" w:cs="Arial"/>
          <w:color w:val="000000"/>
          <w:sz w:val="36"/>
          <w:szCs w:val="36"/>
        </w:rPr>
        <w:t>cộng</w:t>
      </w:r>
      <w:proofErr w:type="spellEnd"/>
      <w:r w:rsidRPr="00F74E5E">
        <w:rPr>
          <w:rFonts w:ascii="Arial" w:hAnsi="Arial" w:cs="Arial"/>
          <w:color w:val="000000"/>
          <w:sz w:val="36"/>
          <w:szCs w:val="36"/>
        </w:rPr>
        <w:t xml:space="preserve"> </w:t>
      </w:r>
      <w:proofErr w:type="spellStart"/>
      <w:r w:rsidRPr="00F74E5E">
        <w:rPr>
          <w:rFonts w:ascii="Arial" w:hAnsi="Arial" w:cs="Arial"/>
          <w:color w:val="000000"/>
          <w:sz w:val="36"/>
          <w:szCs w:val="36"/>
        </w:rPr>
        <w:t>hưởng</w:t>
      </w:r>
      <w:proofErr w:type="spellEnd"/>
      <w:r w:rsidRPr="00F74E5E">
        <w:rPr>
          <w:rFonts w:ascii="Arial" w:hAnsi="Arial" w:cs="Arial"/>
          <w:color w:val="000000"/>
          <w:sz w:val="36"/>
          <w:szCs w:val="36"/>
        </w:rPr>
        <w:t xml:space="preserve"> </w:t>
      </w:r>
      <w:proofErr w:type="spellStart"/>
      <w:r w:rsidRPr="00F74E5E">
        <w:rPr>
          <w:rFonts w:ascii="Arial" w:hAnsi="Arial" w:cs="Arial"/>
          <w:color w:val="000000"/>
          <w:sz w:val="36"/>
          <w:szCs w:val="36"/>
        </w:rPr>
        <w:t>từ</w:t>
      </w:r>
      <w:proofErr w:type="spellEnd"/>
      <w:r w:rsidRPr="00F74E5E">
        <w:rPr>
          <w:rFonts w:ascii="Arial" w:hAnsi="Arial" w:cs="Arial"/>
          <w:color w:val="000000"/>
          <w:sz w:val="36"/>
          <w:szCs w:val="36"/>
        </w:rPr>
        <w:t xml:space="preserve"> (MRI) </w:t>
      </w:r>
      <w:proofErr w:type="spellStart"/>
      <w:r w:rsidRPr="00F74E5E">
        <w:rPr>
          <w:rFonts w:ascii="Arial" w:hAnsi="Arial" w:cs="Arial"/>
          <w:color w:val="000000"/>
          <w:sz w:val="36"/>
          <w:szCs w:val="36"/>
        </w:rPr>
        <w:t>dùng</w:t>
      </w:r>
      <w:proofErr w:type="spellEnd"/>
      <w:r w:rsidRPr="00F74E5E">
        <w:rPr>
          <w:rFonts w:ascii="Arial" w:hAnsi="Arial" w:cs="Arial"/>
          <w:color w:val="000000"/>
          <w:sz w:val="36"/>
          <w:szCs w:val="36"/>
        </w:rPr>
        <w:t xml:space="preserve"> </w:t>
      </w:r>
      <w:proofErr w:type="spellStart"/>
      <w:r w:rsidRPr="00F74E5E">
        <w:rPr>
          <w:rFonts w:ascii="Arial" w:hAnsi="Arial" w:cs="Arial"/>
          <w:color w:val="000000"/>
          <w:sz w:val="36"/>
          <w:szCs w:val="36"/>
        </w:rPr>
        <w:t>tần</w:t>
      </w:r>
      <w:proofErr w:type="spellEnd"/>
      <w:r w:rsidRPr="00F74E5E">
        <w:rPr>
          <w:rFonts w:ascii="Arial" w:hAnsi="Arial" w:cs="Arial"/>
          <w:color w:val="000000"/>
          <w:sz w:val="36"/>
          <w:szCs w:val="36"/>
        </w:rPr>
        <w:t xml:space="preserve"> </w:t>
      </w:r>
      <w:proofErr w:type="spellStart"/>
      <w:r w:rsidRPr="00F74E5E">
        <w:rPr>
          <w:rFonts w:ascii="Arial" w:hAnsi="Arial" w:cs="Arial"/>
          <w:color w:val="000000"/>
          <w:sz w:val="36"/>
          <w:szCs w:val="36"/>
        </w:rPr>
        <w:t>số</w:t>
      </w:r>
      <w:proofErr w:type="spellEnd"/>
      <w:r w:rsidRPr="00F74E5E">
        <w:rPr>
          <w:rFonts w:ascii="Arial" w:hAnsi="Arial" w:cs="Arial"/>
          <w:color w:val="000000"/>
          <w:sz w:val="36"/>
          <w:szCs w:val="36"/>
        </w:rPr>
        <w:t xml:space="preserve"> </w:t>
      </w:r>
      <w:proofErr w:type="spellStart"/>
      <w:r w:rsidRPr="00F74E5E">
        <w:rPr>
          <w:rFonts w:ascii="Arial" w:hAnsi="Arial" w:cs="Arial"/>
          <w:color w:val="000000"/>
          <w:sz w:val="36"/>
          <w:szCs w:val="36"/>
        </w:rPr>
        <w:t>vô</w:t>
      </w:r>
      <w:proofErr w:type="spellEnd"/>
      <w:r w:rsidRPr="00F74E5E">
        <w:rPr>
          <w:rFonts w:ascii="Arial" w:hAnsi="Arial" w:cs="Arial"/>
          <w:color w:val="000000"/>
          <w:sz w:val="36"/>
          <w:szCs w:val="36"/>
        </w:rPr>
        <w:t xml:space="preserve"> </w:t>
      </w:r>
      <w:proofErr w:type="spellStart"/>
      <w:r w:rsidRPr="00F74E5E">
        <w:rPr>
          <w:rFonts w:ascii="Arial" w:hAnsi="Arial" w:cs="Arial"/>
          <w:color w:val="000000"/>
          <w:sz w:val="36"/>
          <w:szCs w:val="36"/>
        </w:rPr>
        <w:t>tuyến</w:t>
      </w:r>
      <w:proofErr w:type="spellEnd"/>
      <w:r w:rsidRPr="00F74E5E">
        <w:rPr>
          <w:rFonts w:ascii="Arial" w:hAnsi="Arial" w:cs="Arial"/>
          <w:color w:val="000000"/>
          <w:sz w:val="36"/>
          <w:szCs w:val="36"/>
        </w:rPr>
        <w:t xml:space="preserve"> </w:t>
      </w:r>
      <w:proofErr w:type="spellStart"/>
      <w:r w:rsidRPr="00F74E5E">
        <w:rPr>
          <w:rFonts w:ascii="Arial" w:hAnsi="Arial" w:cs="Arial"/>
          <w:color w:val="000000"/>
          <w:sz w:val="36"/>
          <w:szCs w:val="36"/>
        </w:rPr>
        <w:t>để</w:t>
      </w:r>
      <w:proofErr w:type="spellEnd"/>
      <w:r w:rsidRPr="00F74E5E">
        <w:rPr>
          <w:rFonts w:ascii="Arial" w:hAnsi="Arial" w:cs="Arial"/>
          <w:color w:val="000000"/>
          <w:sz w:val="36"/>
          <w:szCs w:val="36"/>
        </w:rPr>
        <w:t xml:space="preserve"> </w:t>
      </w:r>
      <w:proofErr w:type="spellStart"/>
      <w:r w:rsidRPr="00F74E5E">
        <w:rPr>
          <w:rFonts w:ascii="Arial" w:hAnsi="Arial" w:cs="Arial"/>
          <w:color w:val="000000"/>
          <w:sz w:val="36"/>
          <w:szCs w:val="36"/>
        </w:rPr>
        <w:t>tạo</w:t>
      </w:r>
      <w:proofErr w:type="spellEnd"/>
      <w:r w:rsidRPr="00F74E5E">
        <w:rPr>
          <w:rFonts w:ascii="Arial" w:hAnsi="Arial" w:cs="Arial"/>
          <w:color w:val="000000"/>
          <w:sz w:val="36"/>
          <w:szCs w:val="36"/>
        </w:rPr>
        <w:t xml:space="preserve"> </w:t>
      </w:r>
      <w:proofErr w:type="spellStart"/>
      <w:r w:rsidRPr="00F74E5E">
        <w:rPr>
          <w:rFonts w:ascii="Arial" w:hAnsi="Arial" w:cs="Arial"/>
          <w:color w:val="000000"/>
          <w:sz w:val="36"/>
          <w:szCs w:val="36"/>
        </w:rPr>
        <w:t>ra</w:t>
      </w:r>
      <w:proofErr w:type="spellEnd"/>
      <w:r w:rsidRPr="00F74E5E">
        <w:rPr>
          <w:rFonts w:ascii="Arial" w:hAnsi="Arial" w:cs="Arial"/>
          <w:color w:val="000000"/>
          <w:sz w:val="36"/>
          <w:szCs w:val="36"/>
        </w:rPr>
        <w:t xml:space="preserve"> </w:t>
      </w:r>
      <w:proofErr w:type="spellStart"/>
      <w:r w:rsidRPr="00F74E5E">
        <w:rPr>
          <w:rFonts w:ascii="Arial" w:hAnsi="Arial" w:cs="Arial"/>
          <w:color w:val="000000"/>
          <w:sz w:val="36"/>
          <w:szCs w:val="36"/>
        </w:rPr>
        <w:t>hình</w:t>
      </w:r>
      <w:proofErr w:type="spellEnd"/>
      <w:r w:rsidRPr="00F74E5E">
        <w:rPr>
          <w:rFonts w:ascii="Arial" w:hAnsi="Arial" w:cs="Arial"/>
          <w:color w:val="000000"/>
          <w:sz w:val="36"/>
          <w:szCs w:val="36"/>
        </w:rPr>
        <w:t xml:space="preserve"> </w:t>
      </w:r>
      <w:proofErr w:type="spellStart"/>
      <w:r w:rsidRPr="00F74E5E">
        <w:rPr>
          <w:rFonts w:ascii="Arial" w:hAnsi="Arial" w:cs="Arial"/>
          <w:color w:val="000000"/>
          <w:sz w:val="36"/>
          <w:szCs w:val="36"/>
        </w:rPr>
        <w:t>ảnh</w:t>
      </w:r>
      <w:proofErr w:type="spellEnd"/>
      <w:r w:rsidRPr="00F74E5E">
        <w:rPr>
          <w:rFonts w:ascii="Arial" w:hAnsi="Arial" w:cs="Arial"/>
          <w:color w:val="000000"/>
          <w:sz w:val="36"/>
          <w:szCs w:val="36"/>
        </w:rPr>
        <w:t xml:space="preserve"> </w:t>
      </w:r>
      <w:proofErr w:type="spellStart"/>
      <w:r w:rsidRPr="00F74E5E">
        <w:rPr>
          <w:rFonts w:ascii="Arial" w:hAnsi="Arial" w:cs="Arial"/>
          <w:color w:val="000000"/>
          <w:sz w:val="36"/>
          <w:szCs w:val="36"/>
        </w:rPr>
        <w:t>về</w:t>
      </w:r>
      <w:proofErr w:type="spellEnd"/>
      <w:r w:rsidRPr="00F74E5E">
        <w:rPr>
          <w:rFonts w:ascii="Arial" w:hAnsi="Arial" w:cs="Arial"/>
          <w:color w:val="000000"/>
          <w:sz w:val="36"/>
          <w:szCs w:val="36"/>
        </w:rPr>
        <w:t xml:space="preserve"> </w:t>
      </w:r>
      <w:proofErr w:type="spellStart"/>
      <w:r w:rsidRPr="00F74E5E">
        <w:rPr>
          <w:rFonts w:ascii="Arial" w:hAnsi="Arial" w:cs="Arial"/>
          <w:color w:val="000000"/>
          <w:sz w:val="36"/>
          <w:szCs w:val="36"/>
        </w:rPr>
        <w:t>cơ</w:t>
      </w:r>
      <w:proofErr w:type="spellEnd"/>
      <w:r w:rsidRPr="00F74E5E">
        <w:rPr>
          <w:rFonts w:ascii="Arial" w:hAnsi="Arial" w:cs="Arial"/>
          <w:color w:val="000000"/>
          <w:sz w:val="36"/>
          <w:szCs w:val="36"/>
        </w:rPr>
        <w:t xml:space="preserve"> </w:t>
      </w:r>
      <w:proofErr w:type="spellStart"/>
      <w:r w:rsidRPr="00F74E5E">
        <w:rPr>
          <w:rFonts w:ascii="Arial" w:hAnsi="Arial" w:cs="Arial"/>
          <w:color w:val="000000"/>
          <w:sz w:val="36"/>
          <w:szCs w:val="36"/>
        </w:rPr>
        <w:t>thể</w:t>
      </w:r>
      <w:proofErr w:type="spellEnd"/>
      <w:r w:rsidRPr="00F74E5E">
        <w:rPr>
          <w:rFonts w:ascii="Arial" w:hAnsi="Arial" w:cs="Arial"/>
          <w:color w:val="000000"/>
          <w:sz w:val="36"/>
          <w:szCs w:val="36"/>
        </w:rPr>
        <w:t xml:space="preserve"> con </w:t>
      </w:r>
      <w:proofErr w:type="spellStart"/>
      <w:r w:rsidRPr="00F74E5E">
        <w:rPr>
          <w:rFonts w:ascii="Arial" w:hAnsi="Arial" w:cs="Arial"/>
          <w:color w:val="000000"/>
          <w:sz w:val="36"/>
          <w:szCs w:val="36"/>
        </w:rPr>
        <w:t>người</w:t>
      </w:r>
      <w:proofErr w:type="spellEnd"/>
      <w:r w:rsidRPr="00F74E5E">
        <w:rPr>
          <w:rFonts w:ascii="Arial" w:hAnsi="Arial" w:cs="Arial"/>
          <w:color w:val="000000"/>
          <w:sz w:val="36"/>
          <w:szCs w:val="36"/>
        </w:rPr>
        <w:t>.</w:t>
      </w:r>
      <w:proofErr w:type="gramEnd"/>
    </w:p>
    <w:p w:rsidR="00F74E5E" w:rsidRPr="00F74E5E" w:rsidRDefault="00F74E5E" w:rsidP="00F74E5E">
      <w:pPr>
        <w:pStyle w:val="Heading3"/>
        <w:shd w:val="clear" w:color="auto" w:fill="FFFFFF"/>
        <w:spacing w:before="0"/>
        <w:rPr>
          <w:rFonts w:ascii="Segoe UI" w:hAnsi="Segoe UI" w:cs="Segoe UI"/>
          <w:color w:val="000000"/>
          <w:sz w:val="36"/>
          <w:szCs w:val="36"/>
        </w:rPr>
      </w:pPr>
      <w:r w:rsidRPr="00F74E5E">
        <w:rPr>
          <w:rStyle w:val="Emphasis"/>
          <w:rFonts w:ascii="Arial" w:hAnsi="Arial" w:cs="Arial"/>
          <w:color w:val="000000"/>
          <w:sz w:val="36"/>
          <w:szCs w:val="36"/>
        </w:rPr>
        <w:t xml:space="preserve">3.  </w:t>
      </w:r>
      <w:proofErr w:type="spellStart"/>
      <w:r w:rsidRPr="00F74E5E">
        <w:rPr>
          <w:rStyle w:val="Emphasis"/>
          <w:rFonts w:ascii="Arial" w:hAnsi="Arial" w:cs="Arial"/>
          <w:color w:val="000000"/>
          <w:sz w:val="36"/>
          <w:szCs w:val="36"/>
        </w:rPr>
        <w:t>Công</w:t>
      </w:r>
      <w:proofErr w:type="spellEnd"/>
      <w:r w:rsidRPr="00F74E5E">
        <w:rPr>
          <w:rStyle w:val="Emphasis"/>
          <w:rFonts w:ascii="Arial" w:hAnsi="Arial" w:cs="Arial"/>
          <w:color w:val="000000"/>
          <w:sz w:val="36"/>
          <w:szCs w:val="36"/>
        </w:rPr>
        <w:t xml:space="preserve"> </w:t>
      </w:r>
      <w:proofErr w:type="spellStart"/>
      <w:r w:rsidRPr="00F74E5E">
        <w:rPr>
          <w:rStyle w:val="Emphasis"/>
          <w:rFonts w:ascii="Arial" w:hAnsi="Arial" w:cs="Arial"/>
          <w:color w:val="000000"/>
          <w:sz w:val="36"/>
          <w:szCs w:val="36"/>
        </w:rPr>
        <w:t>nghệ</w:t>
      </w:r>
      <w:proofErr w:type="spellEnd"/>
      <w:r w:rsidRPr="00F74E5E">
        <w:rPr>
          <w:rStyle w:val="Emphasis"/>
          <w:rFonts w:ascii="Arial" w:hAnsi="Arial" w:cs="Arial"/>
          <w:color w:val="000000"/>
          <w:sz w:val="36"/>
          <w:szCs w:val="36"/>
        </w:rPr>
        <w:t xml:space="preserve"> </w:t>
      </w:r>
      <w:proofErr w:type="spellStart"/>
      <w:r w:rsidRPr="00F74E5E">
        <w:rPr>
          <w:rStyle w:val="Emphasis"/>
          <w:rFonts w:ascii="Arial" w:hAnsi="Arial" w:cs="Arial"/>
          <w:color w:val="000000"/>
          <w:sz w:val="36"/>
          <w:szCs w:val="36"/>
        </w:rPr>
        <w:t>nhận</w:t>
      </w:r>
      <w:proofErr w:type="spellEnd"/>
      <w:r w:rsidRPr="00F74E5E">
        <w:rPr>
          <w:rStyle w:val="Emphasis"/>
          <w:rFonts w:ascii="Arial" w:hAnsi="Arial" w:cs="Arial"/>
          <w:color w:val="000000"/>
          <w:sz w:val="36"/>
          <w:szCs w:val="36"/>
        </w:rPr>
        <w:t xml:space="preserve"> dang</w:t>
      </w:r>
    </w:p>
    <w:p w:rsidR="00F74E5E" w:rsidRPr="00F74E5E" w:rsidRDefault="00F74E5E" w:rsidP="00F74E5E">
      <w:pPr>
        <w:pStyle w:val="Heading3"/>
        <w:shd w:val="clear" w:color="auto" w:fill="FFFFFF"/>
        <w:spacing w:before="0"/>
        <w:rPr>
          <w:rFonts w:ascii="Segoe UI" w:hAnsi="Segoe UI" w:cs="Segoe UI"/>
          <w:b/>
          <w:bCs/>
          <w:color w:val="000000"/>
          <w:sz w:val="36"/>
          <w:szCs w:val="36"/>
        </w:rPr>
      </w:pPr>
      <w:proofErr w:type="spellStart"/>
      <w:r w:rsidRPr="00F74E5E">
        <w:rPr>
          <w:rStyle w:val="Emphasis"/>
          <w:rFonts w:ascii="Arial" w:hAnsi="Arial" w:cs="Arial"/>
          <w:b/>
          <w:bCs/>
          <w:color w:val="000000"/>
          <w:sz w:val="36"/>
          <w:szCs w:val="36"/>
        </w:rPr>
        <w:t>Công</w:t>
      </w:r>
      <w:proofErr w:type="spellEnd"/>
      <w:r w:rsidRPr="00F74E5E">
        <w:rPr>
          <w:rStyle w:val="Emphasis"/>
          <w:rFonts w:ascii="Arial" w:hAnsi="Arial" w:cs="Arial"/>
          <w:b/>
          <w:bCs/>
          <w:color w:val="000000"/>
          <w:sz w:val="36"/>
          <w:szCs w:val="36"/>
        </w:rPr>
        <w:t xml:space="preserve"> </w:t>
      </w:r>
      <w:proofErr w:type="spellStart"/>
      <w:r w:rsidRPr="00F74E5E">
        <w:rPr>
          <w:rStyle w:val="Emphasis"/>
          <w:rFonts w:ascii="Arial" w:hAnsi="Arial" w:cs="Arial"/>
          <w:b/>
          <w:bCs/>
          <w:color w:val="000000"/>
          <w:sz w:val="36"/>
          <w:szCs w:val="36"/>
        </w:rPr>
        <w:t>nghệ</w:t>
      </w:r>
      <w:proofErr w:type="spellEnd"/>
      <w:r w:rsidRPr="00F74E5E">
        <w:rPr>
          <w:rStyle w:val="Emphasis"/>
          <w:rFonts w:ascii="Arial" w:hAnsi="Arial" w:cs="Arial"/>
          <w:b/>
          <w:bCs/>
          <w:color w:val="000000"/>
          <w:sz w:val="36"/>
          <w:szCs w:val="36"/>
        </w:rPr>
        <w:t xml:space="preserve"> </w:t>
      </w:r>
      <w:proofErr w:type="spellStart"/>
      <w:r w:rsidRPr="00F74E5E">
        <w:rPr>
          <w:rStyle w:val="Emphasis"/>
          <w:rFonts w:ascii="Arial" w:hAnsi="Arial" w:cs="Arial"/>
          <w:b/>
          <w:bCs/>
          <w:color w:val="000000"/>
          <w:sz w:val="36"/>
          <w:szCs w:val="36"/>
        </w:rPr>
        <w:t>nhận</w:t>
      </w:r>
      <w:proofErr w:type="spellEnd"/>
      <w:r w:rsidRPr="00F74E5E">
        <w:rPr>
          <w:rStyle w:val="Emphasis"/>
          <w:rFonts w:ascii="Arial" w:hAnsi="Arial" w:cs="Arial"/>
          <w:b/>
          <w:bCs/>
          <w:color w:val="000000"/>
          <w:sz w:val="36"/>
          <w:szCs w:val="36"/>
        </w:rPr>
        <w:t xml:space="preserve"> </w:t>
      </w:r>
      <w:proofErr w:type="spellStart"/>
      <w:r w:rsidRPr="00F74E5E">
        <w:rPr>
          <w:rStyle w:val="Emphasis"/>
          <w:rFonts w:ascii="Arial" w:hAnsi="Arial" w:cs="Arial"/>
          <w:b/>
          <w:bCs/>
          <w:color w:val="000000"/>
          <w:sz w:val="36"/>
          <w:szCs w:val="36"/>
        </w:rPr>
        <w:t>dạng</w:t>
      </w:r>
      <w:proofErr w:type="spellEnd"/>
      <w:r w:rsidRPr="00F74E5E">
        <w:rPr>
          <w:rStyle w:val="Emphasis"/>
          <w:rFonts w:ascii="Arial" w:hAnsi="Arial" w:cs="Arial"/>
          <w:b/>
          <w:bCs/>
          <w:color w:val="000000"/>
          <w:sz w:val="36"/>
          <w:szCs w:val="36"/>
        </w:rPr>
        <w:t xml:space="preserve"> </w:t>
      </w:r>
      <w:proofErr w:type="spellStart"/>
      <w:r w:rsidRPr="00F74E5E">
        <w:rPr>
          <w:rStyle w:val="Emphasis"/>
          <w:rFonts w:ascii="Arial" w:hAnsi="Arial" w:cs="Arial"/>
          <w:b/>
          <w:bCs/>
          <w:color w:val="000000"/>
          <w:sz w:val="36"/>
          <w:szCs w:val="36"/>
        </w:rPr>
        <w:t>đối</w:t>
      </w:r>
      <w:proofErr w:type="spellEnd"/>
      <w:r w:rsidRPr="00F74E5E">
        <w:rPr>
          <w:rStyle w:val="Emphasis"/>
          <w:rFonts w:ascii="Arial" w:hAnsi="Arial" w:cs="Arial"/>
          <w:b/>
          <w:bCs/>
          <w:color w:val="000000"/>
          <w:sz w:val="36"/>
          <w:szCs w:val="36"/>
        </w:rPr>
        <w:t xml:space="preserve"> </w:t>
      </w:r>
      <w:proofErr w:type="spellStart"/>
      <w:r w:rsidRPr="00F74E5E">
        <w:rPr>
          <w:rStyle w:val="Emphasis"/>
          <w:rFonts w:ascii="Arial" w:hAnsi="Arial" w:cs="Arial"/>
          <w:b/>
          <w:bCs/>
          <w:color w:val="000000"/>
          <w:sz w:val="36"/>
          <w:szCs w:val="36"/>
        </w:rPr>
        <w:t>tượng</w:t>
      </w:r>
      <w:proofErr w:type="spellEnd"/>
      <w:r w:rsidRPr="00F74E5E">
        <w:rPr>
          <w:rStyle w:val="Emphasis"/>
          <w:rFonts w:ascii="Arial" w:hAnsi="Arial" w:cs="Arial"/>
          <w:b/>
          <w:bCs/>
          <w:color w:val="000000"/>
          <w:sz w:val="36"/>
          <w:szCs w:val="36"/>
        </w:rPr>
        <w:t xml:space="preserve"> </w:t>
      </w:r>
      <w:proofErr w:type="spellStart"/>
      <w:r w:rsidRPr="00F74E5E">
        <w:rPr>
          <w:rStyle w:val="Emphasis"/>
          <w:rFonts w:ascii="Arial" w:hAnsi="Arial" w:cs="Arial"/>
          <w:b/>
          <w:bCs/>
          <w:color w:val="000000"/>
          <w:sz w:val="36"/>
          <w:szCs w:val="36"/>
        </w:rPr>
        <w:t>bằng</w:t>
      </w:r>
      <w:proofErr w:type="spellEnd"/>
      <w:r w:rsidRPr="00F74E5E">
        <w:rPr>
          <w:rStyle w:val="Emphasis"/>
          <w:rFonts w:ascii="Arial" w:hAnsi="Arial" w:cs="Arial"/>
          <w:b/>
          <w:bCs/>
          <w:color w:val="000000"/>
          <w:sz w:val="36"/>
          <w:szCs w:val="36"/>
        </w:rPr>
        <w:t xml:space="preserve"> </w:t>
      </w:r>
      <w:proofErr w:type="spellStart"/>
      <w:r w:rsidRPr="00F74E5E">
        <w:rPr>
          <w:rStyle w:val="Emphasis"/>
          <w:rFonts w:ascii="Arial" w:hAnsi="Arial" w:cs="Arial"/>
          <w:b/>
          <w:bCs/>
          <w:color w:val="000000"/>
          <w:sz w:val="36"/>
          <w:szCs w:val="36"/>
        </w:rPr>
        <w:t>sóng</w:t>
      </w:r>
      <w:proofErr w:type="spellEnd"/>
      <w:r w:rsidRPr="00F74E5E">
        <w:rPr>
          <w:rStyle w:val="Emphasis"/>
          <w:rFonts w:ascii="Arial" w:hAnsi="Arial" w:cs="Arial"/>
          <w:b/>
          <w:bCs/>
          <w:color w:val="000000"/>
          <w:sz w:val="36"/>
          <w:szCs w:val="36"/>
        </w:rPr>
        <w:t xml:space="preserve"> </w:t>
      </w:r>
      <w:proofErr w:type="spellStart"/>
      <w:r w:rsidRPr="00F74E5E">
        <w:rPr>
          <w:rStyle w:val="Emphasis"/>
          <w:rFonts w:ascii="Arial" w:hAnsi="Arial" w:cs="Arial"/>
          <w:b/>
          <w:bCs/>
          <w:color w:val="000000"/>
          <w:sz w:val="36"/>
          <w:szCs w:val="36"/>
        </w:rPr>
        <w:t>vô</w:t>
      </w:r>
      <w:proofErr w:type="spellEnd"/>
      <w:r w:rsidRPr="00F74E5E">
        <w:rPr>
          <w:rStyle w:val="Emphasis"/>
          <w:rFonts w:ascii="Arial" w:hAnsi="Arial" w:cs="Arial"/>
          <w:b/>
          <w:bCs/>
          <w:color w:val="000000"/>
          <w:sz w:val="36"/>
          <w:szCs w:val="36"/>
        </w:rPr>
        <w:t xml:space="preserve"> </w:t>
      </w:r>
      <w:proofErr w:type="spellStart"/>
      <w:r w:rsidRPr="00F74E5E">
        <w:rPr>
          <w:rStyle w:val="Emphasis"/>
          <w:rFonts w:ascii="Arial" w:hAnsi="Arial" w:cs="Arial"/>
          <w:b/>
          <w:bCs/>
          <w:color w:val="000000"/>
          <w:sz w:val="36"/>
          <w:szCs w:val="36"/>
        </w:rPr>
        <w:t>tuyến</w:t>
      </w:r>
      <w:proofErr w:type="spellEnd"/>
      <w:r w:rsidRPr="00F74E5E">
        <w:rPr>
          <w:rStyle w:val="Emphasis"/>
          <w:rFonts w:ascii="Arial" w:hAnsi="Arial" w:cs="Arial"/>
          <w:b/>
          <w:bCs/>
          <w:color w:val="000000"/>
          <w:sz w:val="36"/>
          <w:szCs w:val="36"/>
        </w:rPr>
        <w:t xml:space="preserve"> (RFID) </w:t>
      </w:r>
      <w:proofErr w:type="spellStart"/>
      <w:r w:rsidRPr="00F74E5E">
        <w:rPr>
          <w:rStyle w:val="Emphasis"/>
          <w:rFonts w:ascii="Arial" w:hAnsi="Arial" w:cs="Arial"/>
          <w:b/>
          <w:bCs/>
          <w:color w:val="000000"/>
          <w:sz w:val="36"/>
          <w:szCs w:val="36"/>
        </w:rPr>
        <w:t>sẽ</w:t>
      </w:r>
      <w:proofErr w:type="spellEnd"/>
      <w:r w:rsidRPr="00F74E5E">
        <w:rPr>
          <w:rStyle w:val="Emphasis"/>
          <w:rFonts w:ascii="Arial" w:hAnsi="Arial" w:cs="Arial"/>
          <w:b/>
          <w:bCs/>
          <w:color w:val="000000"/>
          <w:sz w:val="36"/>
          <w:szCs w:val="36"/>
        </w:rPr>
        <w:t xml:space="preserve"> </w:t>
      </w:r>
      <w:proofErr w:type="spellStart"/>
      <w:r w:rsidRPr="00F74E5E">
        <w:rPr>
          <w:rStyle w:val="Emphasis"/>
          <w:rFonts w:ascii="Arial" w:hAnsi="Arial" w:cs="Arial"/>
          <w:b/>
          <w:bCs/>
          <w:color w:val="000000"/>
          <w:sz w:val="36"/>
          <w:szCs w:val="36"/>
        </w:rPr>
        <w:t>được</w:t>
      </w:r>
      <w:proofErr w:type="spellEnd"/>
      <w:r w:rsidRPr="00F74E5E">
        <w:rPr>
          <w:rStyle w:val="Emphasis"/>
          <w:rFonts w:ascii="Arial" w:hAnsi="Arial" w:cs="Arial"/>
          <w:b/>
          <w:bCs/>
          <w:color w:val="000000"/>
          <w:sz w:val="36"/>
          <w:szCs w:val="36"/>
        </w:rPr>
        <w:t xml:space="preserve"> </w:t>
      </w:r>
      <w:proofErr w:type="spellStart"/>
      <w:r w:rsidRPr="00F74E5E">
        <w:rPr>
          <w:rStyle w:val="Emphasis"/>
          <w:rFonts w:ascii="Arial" w:hAnsi="Arial" w:cs="Arial"/>
          <w:b/>
          <w:bCs/>
          <w:color w:val="000000"/>
          <w:sz w:val="36"/>
          <w:szCs w:val="36"/>
        </w:rPr>
        <w:t>thực</w:t>
      </w:r>
      <w:proofErr w:type="spellEnd"/>
      <w:r w:rsidRPr="00F74E5E">
        <w:rPr>
          <w:rStyle w:val="Emphasis"/>
          <w:rFonts w:ascii="Arial" w:hAnsi="Arial" w:cs="Arial"/>
          <w:b/>
          <w:bCs/>
          <w:color w:val="000000"/>
          <w:sz w:val="36"/>
          <w:szCs w:val="36"/>
        </w:rPr>
        <w:t xml:space="preserve"> </w:t>
      </w:r>
      <w:proofErr w:type="spellStart"/>
      <w:r w:rsidRPr="00F74E5E">
        <w:rPr>
          <w:rStyle w:val="Emphasis"/>
          <w:rFonts w:ascii="Arial" w:hAnsi="Arial" w:cs="Arial"/>
          <w:b/>
          <w:bCs/>
          <w:color w:val="000000"/>
          <w:sz w:val="36"/>
          <w:szCs w:val="36"/>
        </w:rPr>
        <w:t>hiện</w:t>
      </w:r>
      <w:proofErr w:type="spellEnd"/>
      <w:r w:rsidRPr="00F74E5E">
        <w:rPr>
          <w:rStyle w:val="Emphasis"/>
          <w:rFonts w:ascii="Arial" w:hAnsi="Arial" w:cs="Arial"/>
          <w:b/>
          <w:bCs/>
          <w:color w:val="000000"/>
          <w:sz w:val="36"/>
          <w:szCs w:val="36"/>
        </w:rPr>
        <w:t xml:space="preserve"> </w:t>
      </w:r>
      <w:proofErr w:type="spellStart"/>
      <w:r w:rsidRPr="00F74E5E">
        <w:rPr>
          <w:rStyle w:val="Emphasis"/>
          <w:rFonts w:ascii="Arial" w:hAnsi="Arial" w:cs="Arial"/>
          <w:b/>
          <w:bCs/>
          <w:color w:val="000000"/>
          <w:sz w:val="36"/>
          <w:szCs w:val="36"/>
        </w:rPr>
        <w:t>nhằm</w:t>
      </w:r>
      <w:proofErr w:type="spellEnd"/>
      <w:r w:rsidRPr="00F74E5E">
        <w:rPr>
          <w:rStyle w:val="Emphasis"/>
          <w:rFonts w:ascii="Arial" w:hAnsi="Arial" w:cs="Arial"/>
          <w:b/>
          <w:bCs/>
          <w:color w:val="000000"/>
          <w:sz w:val="36"/>
          <w:szCs w:val="36"/>
        </w:rPr>
        <w:t xml:space="preserve"> </w:t>
      </w:r>
      <w:proofErr w:type="spellStart"/>
      <w:r w:rsidRPr="00F74E5E">
        <w:rPr>
          <w:rStyle w:val="Emphasis"/>
          <w:rFonts w:ascii="Arial" w:hAnsi="Arial" w:cs="Arial"/>
          <w:b/>
          <w:bCs/>
          <w:color w:val="000000"/>
          <w:sz w:val="36"/>
          <w:szCs w:val="36"/>
        </w:rPr>
        <w:t>giám</w:t>
      </w:r>
      <w:proofErr w:type="spellEnd"/>
      <w:r w:rsidRPr="00F74E5E">
        <w:rPr>
          <w:rStyle w:val="Emphasis"/>
          <w:rFonts w:ascii="Arial" w:hAnsi="Arial" w:cs="Arial"/>
          <w:b/>
          <w:bCs/>
          <w:color w:val="000000"/>
          <w:sz w:val="36"/>
          <w:szCs w:val="36"/>
        </w:rPr>
        <w:t xml:space="preserve"> </w:t>
      </w:r>
      <w:proofErr w:type="spellStart"/>
      <w:r w:rsidRPr="00F74E5E">
        <w:rPr>
          <w:rStyle w:val="Emphasis"/>
          <w:rFonts w:ascii="Arial" w:hAnsi="Arial" w:cs="Arial"/>
          <w:b/>
          <w:bCs/>
          <w:color w:val="000000"/>
          <w:sz w:val="36"/>
          <w:szCs w:val="36"/>
        </w:rPr>
        <w:t>sát</w:t>
      </w:r>
      <w:proofErr w:type="spellEnd"/>
      <w:r w:rsidRPr="00F74E5E">
        <w:rPr>
          <w:rStyle w:val="Emphasis"/>
          <w:rFonts w:ascii="Arial" w:hAnsi="Arial" w:cs="Arial"/>
          <w:b/>
          <w:bCs/>
          <w:color w:val="000000"/>
          <w:sz w:val="36"/>
          <w:szCs w:val="36"/>
        </w:rPr>
        <w:t xml:space="preserve"> </w:t>
      </w:r>
      <w:proofErr w:type="spellStart"/>
      <w:r w:rsidRPr="00F74E5E">
        <w:rPr>
          <w:rStyle w:val="Emphasis"/>
          <w:rFonts w:ascii="Arial" w:hAnsi="Arial" w:cs="Arial"/>
          <w:b/>
          <w:bCs/>
          <w:color w:val="000000"/>
          <w:sz w:val="36"/>
          <w:szCs w:val="36"/>
        </w:rPr>
        <w:t>và</w:t>
      </w:r>
      <w:proofErr w:type="spellEnd"/>
      <w:r w:rsidRPr="00F74E5E">
        <w:rPr>
          <w:rStyle w:val="Emphasis"/>
          <w:rFonts w:ascii="Arial" w:hAnsi="Arial" w:cs="Arial"/>
          <w:b/>
          <w:bCs/>
          <w:color w:val="000000"/>
          <w:sz w:val="36"/>
          <w:szCs w:val="36"/>
        </w:rPr>
        <w:t xml:space="preserve"> </w:t>
      </w:r>
      <w:proofErr w:type="spellStart"/>
      <w:r w:rsidRPr="00F74E5E">
        <w:rPr>
          <w:rStyle w:val="Emphasis"/>
          <w:rFonts w:ascii="Arial" w:hAnsi="Arial" w:cs="Arial"/>
          <w:b/>
          <w:bCs/>
          <w:color w:val="000000"/>
          <w:sz w:val="36"/>
          <w:szCs w:val="36"/>
        </w:rPr>
        <w:t>quản</w:t>
      </w:r>
      <w:proofErr w:type="spellEnd"/>
      <w:r w:rsidRPr="00F74E5E">
        <w:rPr>
          <w:rStyle w:val="Emphasis"/>
          <w:rFonts w:ascii="Arial" w:hAnsi="Arial" w:cs="Arial"/>
          <w:b/>
          <w:bCs/>
          <w:color w:val="000000"/>
          <w:sz w:val="36"/>
          <w:szCs w:val="36"/>
        </w:rPr>
        <w:t xml:space="preserve"> </w:t>
      </w:r>
      <w:proofErr w:type="spellStart"/>
      <w:r w:rsidRPr="00F74E5E">
        <w:rPr>
          <w:rStyle w:val="Emphasis"/>
          <w:rFonts w:ascii="Arial" w:hAnsi="Arial" w:cs="Arial"/>
          <w:b/>
          <w:bCs/>
          <w:color w:val="000000"/>
          <w:sz w:val="36"/>
          <w:szCs w:val="36"/>
        </w:rPr>
        <w:t>lý</w:t>
      </w:r>
      <w:proofErr w:type="spellEnd"/>
      <w:r w:rsidRPr="00F74E5E">
        <w:rPr>
          <w:rStyle w:val="Emphasis"/>
          <w:rFonts w:ascii="Arial" w:hAnsi="Arial" w:cs="Arial"/>
          <w:b/>
          <w:bCs/>
          <w:color w:val="000000"/>
          <w:sz w:val="36"/>
          <w:szCs w:val="36"/>
        </w:rPr>
        <w:t xml:space="preserve"> </w:t>
      </w:r>
      <w:proofErr w:type="spellStart"/>
      <w:r w:rsidRPr="00F74E5E">
        <w:rPr>
          <w:rStyle w:val="Emphasis"/>
          <w:rFonts w:ascii="Arial" w:hAnsi="Arial" w:cs="Arial"/>
          <w:b/>
          <w:bCs/>
          <w:color w:val="000000"/>
          <w:sz w:val="36"/>
          <w:szCs w:val="36"/>
        </w:rPr>
        <w:t>sách</w:t>
      </w:r>
      <w:proofErr w:type="spellEnd"/>
      <w:r w:rsidRPr="00F74E5E">
        <w:rPr>
          <w:rStyle w:val="Emphasis"/>
          <w:rFonts w:ascii="Arial" w:hAnsi="Arial" w:cs="Arial"/>
          <w:b/>
          <w:bCs/>
          <w:color w:val="000000"/>
          <w:sz w:val="36"/>
          <w:szCs w:val="36"/>
        </w:rPr>
        <w:t xml:space="preserve">, </w:t>
      </w:r>
      <w:proofErr w:type="spellStart"/>
      <w:r w:rsidRPr="00F74E5E">
        <w:rPr>
          <w:rStyle w:val="Emphasis"/>
          <w:rFonts w:ascii="Arial" w:hAnsi="Arial" w:cs="Arial"/>
          <w:b/>
          <w:bCs/>
          <w:color w:val="000000"/>
          <w:sz w:val="36"/>
          <w:szCs w:val="36"/>
        </w:rPr>
        <w:t>tạp</w:t>
      </w:r>
      <w:proofErr w:type="spellEnd"/>
      <w:r w:rsidRPr="00F74E5E">
        <w:rPr>
          <w:rStyle w:val="Emphasis"/>
          <w:rFonts w:ascii="Arial" w:hAnsi="Arial" w:cs="Arial"/>
          <w:b/>
          <w:bCs/>
          <w:color w:val="000000"/>
          <w:sz w:val="36"/>
          <w:szCs w:val="36"/>
        </w:rPr>
        <w:t xml:space="preserve"> </w:t>
      </w:r>
      <w:proofErr w:type="spellStart"/>
      <w:r w:rsidRPr="00F74E5E">
        <w:rPr>
          <w:rStyle w:val="Emphasis"/>
          <w:rFonts w:ascii="Arial" w:hAnsi="Arial" w:cs="Arial"/>
          <w:b/>
          <w:bCs/>
          <w:color w:val="000000"/>
          <w:sz w:val="36"/>
          <w:szCs w:val="36"/>
        </w:rPr>
        <w:t>chí</w:t>
      </w:r>
      <w:proofErr w:type="spellEnd"/>
      <w:r w:rsidRPr="00F74E5E">
        <w:rPr>
          <w:rStyle w:val="Emphasis"/>
          <w:rFonts w:ascii="Arial" w:hAnsi="Arial" w:cs="Arial"/>
          <w:b/>
          <w:bCs/>
          <w:color w:val="000000"/>
          <w:sz w:val="36"/>
          <w:szCs w:val="36"/>
        </w:rPr>
        <w:t xml:space="preserve"> </w:t>
      </w:r>
      <w:proofErr w:type="spellStart"/>
      <w:r w:rsidRPr="00F74E5E">
        <w:rPr>
          <w:rStyle w:val="Emphasis"/>
          <w:rFonts w:ascii="Arial" w:hAnsi="Arial" w:cs="Arial"/>
          <w:b/>
          <w:bCs/>
          <w:color w:val="000000"/>
          <w:sz w:val="36"/>
          <w:szCs w:val="36"/>
        </w:rPr>
        <w:t>và</w:t>
      </w:r>
      <w:proofErr w:type="spellEnd"/>
      <w:r w:rsidRPr="00F74E5E">
        <w:rPr>
          <w:rStyle w:val="Emphasis"/>
          <w:rFonts w:ascii="Arial" w:hAnsi="Arial" w:cs="Arial"/>
          <w:b/>
          <w:bCs/>
          <w:color w:val="000000"/>
          <w:sz w:val="36"/>
          <w:szCs w:val="36"/>
        </w:rPr>
        <w:t xml:space="preserve"> </w:t>
      </w:r>
      <w:proofErr w:type="spellStart"/>
      <w:r w:rsidRPr="00F74E5E">
        <w:rPr>
          <w:rStyle w:val="Emphasis"/>
          <w:rFonts w:ascii="Arial" w:hAnsi="Arial" w:cs="Arial"/>
          <w:b/>
          <w:bCs/>
          <w:color w:val="000000"/>
          <w:sz w:val="36"/>
          <w:szCs w:val="36"/>
        </w:rPr>
        <w:t>tài</w:t>
      </w:r>
      <w:proofErr w:type="spellEnd"/>
      <w:r w:rsidRPr="00F74E5E">
        <w:rPr>
          <w:rStyle w:val="Emphasis"/>
          <w:rFonts w:ascii="Arial" w:hAnsi="Arial" w:cs="Arial"/>
          <w:b/>
          <w:bCs/>
          <w:color w:val="000000"/>
          <w:sz w:val="36"/>
          <w:szCs w:val="36"/>
        </w:rPr>
        <w:t xml:space="preserve"> </w:t>
      </w:r>
      <w:proofErr w:type="spellStart"/>
      <w:r w:rsidRPr="00F74E5E">
        <w:rPr>
          <w:rStyle w:val="Emphasis"/>
          <w:rFonts w:ascii="Arial" w:hAnsi="Arial" w:cs="Arial"/>
          <w:b/>
          <w:bCs/>
          <w:color w:val="000000"/>
          <w:sz w:val="36"/>
          <w:szCs w:val="36"/>
        </w:rPr>
        <w:t>liệu</w:t>
      </w:r>
      <w:proofErr w:type="spellEnd"/>
      <w:r w:rsidRPr="00F74E5E">
        <w:rPr>
          <w:rStyle w:val="Emphasis"/>
          <w:rFonts w:ascii="Arial" w:hAnsi="Arial" w:cs="Arial"/>
          <w:b/>
          <w:bCs/>
          <w:color w:val="000000"/>
          <w:sz w:val="36"/>
          <w:szCs w:val="36"/>
        </w:rPr>
        <w:t xml:space="preserve"> </w:t>
      </w:r>
      <w:proofErr w:type="spellStart"/>
      <w:r w:rsidRPr="00F74E5E">
        <w:rPr>
          <w:rStyle w:val="Emphasis"/>
          <w:rFonts w:ascii="Arial" w:hAnsi="Arial" w:cs="Arial"/>
          <w:b/>
          <w:bCs/>
          <w:color w:val="000000"/>
          <w:sz w:val="36"/>
          <w:szCs w:val="36"/>
        </w:rPr>
        <w:t>điện</w:t>
      </w:r>
      <w:proofErr w:type="spellEnd"/>
      <w:r w:rsidRPr="00F74E5E">
        <w:rPr>
          <w:rStyle w:val="Emphasis"/>
          <w:rFonts w:ascii="Arial" w:hAnsi="Arial" w:cs="Arial"/>
          <w:b/>
          <w:bCs/>
          <w:color w:val="000000"/>
          <w:sz w:val="36"/>
          <w:szCs w:val="36"/>
        </w:rPr>
        <w:t xml:space="preserve"> </w:t>
      </w:r>
      <w:proofErr w:type="spellStart"/>
      <w:r w:rsidRPr="00F74E5E">
        <w:rPr>
          <w:rStyle w:val="Emphasis"/>
          <w:rFonts w:ascii="Arial" w:hAnsi="Arial" w:cs="Arial"/>
          <w:b/>
          <w:bCs/>
          <w:color w:val="000000"/>
          <w:sz w:val="36"/>
          <w:szCs w:val="36"/>
        </w:rPr>
        <w:t>tử</w:t>
      </w:r>
      <w:proofErr w:type="spellEnd"/>
      <w:r w:rsidRPr="00F74E5E">
        <w:rPr>
          <w:rStyle w:val="Emphasis"/>
          <w:rFonts w:ascii="Arial" w:hAnsi="Arial" w:cs="Arial"/>
          <w:b/>
          <w:bCs/>
          <w:color w:val="000000"/>
          <w:sz w:val="36"/>
          <w:szCs w:val="36"/>
        </w:rPr>
        <w:t xml:space="preserve"> </w:t>
      </w:r>
      <w:proofErr w:type="spellStart"/>
      <w:r w:rsidRPr="00F74E5E">
        <w:rPr>
          <w:rStyle w:val="Emphasis"/>
          <w:rFonts w:ascii="Arial" w:hAnsi="Arial" w:cs="Arial"/>
          <w:b/>
          <w:bCs/>
          <w:color w:val="000000"/>
          <w:sz w:val="36"/>
          <w:szCs w:val="36"/>
        </w:rPr>
        <w:t>một</w:t>
      </w:r>
      <w:proofErr w:type="spellEnd"/>
      <w:r w:rsidRPr="00F74E5E">
        <w:rPr>
          <w:rStyle w:val="Emphasis"/>
          <w:rFonts w:ascii="Arial" w:hAnsi="Arial" w:cs="Arial"/>
          <w:b/>
          <w:bCs/>
          <w:color w:val="000000"/>
          <w:sz w:val="36"/>
          <w:szCs w:val="36"/>
        </w:rPr>
        <w:t xml:space="preserve"> </w:t>
      </w:r>
      <w:proofErr w:type="spellStart"/>
      <w:r w:rsidRPr="00F74E5E">
        <w:rPr>
          <w:rStyle w:val="Emphasis"/>
          <w:rFonts w:ascii="Arial" w:hAnsi="Arial" w:cs="Arial"/>
          <w:b/>
          <w:bCs/>
          <w:color w:val="000000"/>
          <w:sz w:val="36"/>
          <w:szCs w:val="36"/>
        </w:rPr>
        <w:t>cách</w:t>
      </w:r>
      <w:proofErr w:type="spellEnd"/>
      <w:r w:rsidRPr="00F74E5E">
        <w:rPr>
          <w:rStyle w:val="Emphasis"/>
          <w:rFonts w:ascii="Arial" w:hAnsi="Arial" w:cs="Arial"/>
          <w:b/>
          <w:bCs/>
          <w:color w:val="000000"/>
          <w:sz w:val="36"/>
          <w:szCs w:val="36"/>
        </w:rPr>
        <w:t xml:space="preserve"> </w:t>
      </w:r>
      <w:proofErr w:type="spellStart"/>
      <w:r w:rsidRPr="00F74E5E">
        <w:rPr>
          <w:rStyle w:val="Emphasis"/>
          <w:rFonts w:ascii="Arial" w:hAnsi="Arial" w:cs="Arial"/>
          <w:b/>
          <w:bCs/>
          <w:color w:val="000000"/>
          <w:sz w:val="36"/>
          <w:szCs w:val="36"/>
        </w:rPr>
        <w:t>đơn</w:t>
      </w:r>
      <w:proofErr w:type="spellEnd"/>
      <w:r w:rsidRPr="00F74E5E">
        <w:rPr>
          <w:rStyle w:val="Emphasis"/>
          <w:rFonts w:ascii="Arial" w:hAnsi="Arial" w:cs="Arial"/>
          <w:b/>
          <w:bCs/>
          <w:color w:val="000000"/>
          <w:sz w:val="36"/>
          <w:szCs w:val="36"/>
        </w:rPr>
        <w:t xml:space="preserve"> </w:t>
      </w:r>
      <w:proofErr w:type="spellStart"/>
      <w:r w:rsidRPr="00F74E5E">
        <w:rPr>
          <w:rStyle w:val="Emphasis"/>
          <w:rFonts w:ascii="Arial" w:hAnsi="Arial" w:cs="Arial"/>
          <w:b/>
          <w:bCs/>
          <w:color w:val="000000"/>
          <w:sz w:val="36"/>
          <w:szCs w:val="36"/>
        </w:rPr>
        <w:t>giản</w:t>
      </w:r>
      <w:proofErr w:type="spellEnd"/>
      <w:r w:rsidRPr="00F74E5E">
        <w:rPr>
          <w:rStyle w:val="Emphasis"/>
          <w:rFonts w:ascii="Arial" w:hAnsi="Arial" w:cs="Arial"/>
          <w:b/>
          <w:bCs/>
          <w:color w:val="000000"/>
          <w:sz w:val="36"/>
          <w:szCs w:val="36"/>
        </w:rPr>
        <w:t xml:space="preserve"> </w:t>
      </w:r>
      <w:proofErr w:type="spellStart"/>
      <w:r w:rsidRPr="00F74E5E">
        <w:rPr>
          <w:rStyle w:val="Emphasis"/>
          <w:rFonts w:ascii="Arial" w:hAnsi="Arial" w:cs="Arial"/>
          <w:b/>
          <w:bCs/>
          <w:color w:val="000000"/>
          <w:sz w:val="36"/>
          <w:szCs w:val="36"/>
        </w:rPr>
        <w:t>và</w:t>
      </w:r>
      <w:proofErr w:type="spellEnd"/>
      <w:r w:rsidRPr="00F74E5E">
        <w:rPr>
          <w:rStyle w:val="Emphasis"/>
          <w:rFonts w:ascii="Arial" w:hAnsi="Arial" w:cs="Arial"/>
          <w:b/>
          <w:bCs/>
          <w:color w:val="000000"/>
          <w:sz w:val="36"/>
          <w:szCs w:val="36"/>
        </w:rPr>
        <w:t xml:space="preserve"> </w:t>
      </w:r>
      <w:proofErr w:type="spellStart"/>
      <w:r w:rsidRPr="00F74E5E">
        <w:rPr>
          <w:rStyle w:val="Emphasis"/>
          <w:rFonts w:ascii="Arial" w:hAnsi="Arial" w:cs="Arial"/>
          <w:b/>
          <w:bCs/>
          <w:color w:val="000000"/>
          <w:sz w:val="36"/>
          <w:szCs w:val="36"/>
        </w:rPr>
        <w:t>hiệu</w:t>
      </w:r>
      <w:proofErr w:type="spellEnd"/>
      <w:r w:rsidRPr="00F74E5E">
        <w:rPr>
          <w:rStyle w:val="Emphasis"/>
          <w:rFonts w:ascii="Arial" w:hAnsi="Arial" w:cs="Arial"/>
          <w:b/>
          <w:bCs/>
          <w:color w:val="000000"/>
          <w:sz w:val="36"/>
          <w:szCs w:val="36"/>
        </w:rPr>
        <w:t xml:space="preserve"> </w:t>
      </w:r>
      <w:proofErr w:type="spellStart"/>
      <w:r w:rsidRPr="00F74E5E">
        <w:rPr>
          <w:rStyle w:val="Emphasis"/>
          <w:rFonts w:ascii="Arial" w:hAnsi="Arial" w:cs="Arial"/>
          <w:b/>
          <w:bCs/>
          <w:color w:val="000000"/>
          <w:sz w:val="36"/>
          <w:szCs w:val="36"/>
        </w:rPr>
        <w:t>quả</w:t>
      </w:r>
      <w:proofErr w:type="spellEnd"/>
      <w:r w:rsidRPr="00F74E5E">
        <w:rPr>
          <w:rStyle w:val="Emphasis"/>
          <w:rFonts w:ascii="Arial" w:hAnsi="Arial" w:cs="Arial"/>
          <w:b/>
          <w:bCs/>
          <w:color w:val="000000"/>
          <w:sz w:val="36"/>
          <w:szCs w:val="36"/>
        </w:rPr>
        <w:t>.</w:t>
      </w:r>
    </w:p>
    <w:p w:rsidR="00F74E5E" w:rsidRPr="00F74E5E" w:rsidRDefault="00F74E5E" w:rsidP="00F74E5E">
      <w:pPr>
        <w:pStyle w:val="NormalWeb"/>
        <w:shd w:val="clear" w:color="auto" w:fill="FFFFFF"/>
        <w:spacing w:before="0" w:beforeAutospacing="0" w:after="0" w:afterAutospacing="0" w:line="375" w:lineRule="atLeast"/>
        <w:rPr>
          <w:rFonts w:ascii="Segoe UI" w:hAnsi="Segoe UI" w:cs="Segoe UI"/>
          <w:color w:val="212529"/>
          <w:sz w:val="36"/>
          <w:szCs w:val="36"/>
        </w:rPr>
      </w:pPr>
      <w:proofErr w:type="spellStart"/>
      <w:r w:rsidRPr="00F74E5E">
        <w:rPr>
          <w:rFonts w:ascii="Arial" w:hAnsi="Arial" w:cs="Arial"/>
          <w:color w:val="000000"/>
          <w:sz w:val="36"/>
          <w:szCs w:val="36"/>
        </w:rPr>
        <w:t>Hệ</w:t>
      </w:r>
      <w:proofErr w:type="spellEnd"/>
      <w:r w:rsidRPr="00F74E5E">
        <w:rPr>
          <w:rFonts w:ascii="Arial" w:hAnsi="Arial" w:cs="Arial"/>
          <w:color w:val="000000"/>
          <w:sz w:val="36"/>
          <w:szCs w:val="36"/>
        </w:rPr>
        <w:t xml:space="preserve"> </w:t>
      </w:r>
      <w:proofErr w:type="spellStart"/>
      <w:r w:rsidRPr="00F74E5E">
        <w:rPr>
          <w:rFonts w:ascii="Arial" w:hAnsi="Arial" w:cs="Arial"/>
          <w:color w:val="000000"/>
          <w:sz w:val="36"/>
          <w:szCs w:val="36"/>
        </w:rPr>
        <w:t>thống</w:t>
      </w:r>
      <w:proofErr w:type="spellEnd"/>
      <w:r w:rsidRPr="00F74E5E">
        <w:rPr>
          <w:rFonts w:ascii="Arial" w:hAnsi="Arial" w:cs="Arial"/>
          <w:color w:val="000000"/>
          <w:sz w:val="36"/>
          <w:szCs w:val="36"/>
        </w:rPr>
        <w:t xml:space="preserve"> RFID </w:t>
      </w:r>
      <w:proofErr w:type="spellStart"/>
      <w:r w:rsidRPr="00F74E5E">
        <w:rPr>
          <w:rFonts w:ascii="Arial" w:hAnsi="Arial" w:cs="Arial"/>
          <w:color w:val="000000"/>
          <w:sz w:val="36"/>
          <w:szCs w:val="36"/>
        </w:rPr>
        <w:t>sử</w:t>
      </w:r>
      <w:proofErr w:type="spellEnd"/>
      <w:r w:rsidRPr="00F74E5E">
        <w:rPr>
          <w:rFonts w:ascii="Arial" w:hAnsi="Arial" w:cs="Arial"/>
          <w:color w:val="000000"/>
          <w:sz w:val="36"/>
          <w:szCs w:val="36"/>
        </w:rPr>
        <w:t xml:space="preserve"> </w:t>
      </w:r>
      <w:proofErr w:type="spellStart"/>
      <w:r w:rsidRPr="00F74E5E">
        <w:rPr>
          <w:rFonts w:ascii="Arial" w:hAnsi="Arial" w:cs="Arial"/>
          <w:color w:val="000000"/>
          <w:sz w:val="36"/>
          <w:szCs w:val="36"/>
        </w:rPr>
        <w:t>dụng</w:t>
      </w:r>
      <w:proofErr w:type="spellEnd"/>
      <w:r w:rsidRPr="00F74E5E">
        <w:rPr>
          <w:rFonts w:ascii="Arial" w:hAnsi="Arial" w:cs="Arial"/>
          <w:color w:val="000000"/>
          <w:sz w:val="36"/>
          <w:szCs w:val="36"/>
        </w:rPr>
        <w:t xml:space="preserve"> </w:t>
      </w:r>
      <w:proofErr w:type="spellStart"/>
      <w:r w:rsidRPr="00F74E5E">
        <w:rPr>
          <w:rFonts w:ascii="Arial" w:hAnsi="Arial" w:cs="Arial"/>
          <w:color w:val="000000"/>
          <w:sz w:val="36"/>
          <w:szCs w:val="36"/>
        </w:rPr>
        <w:t>các</w:t>
      </w:r>
      <w:proofErr w:type="spellEnd"/>
      <w:r w:rsidRPr="00F74E5E">
        <w:rPr>
          <w:rFonts w:ascii="Arial" w:hAnsi="Arial" w:cs="Arial"/>
          <w:color w:val="000000"/>
          <w:sz w:val="36"/>
          <w:szCs w:val="36"/>
        </w:rPr>
        <w:t xml:space="preserve"> </w:t>
      </w:r>
      <w:proofErr w:type="spellStart"/>
      <w:r w:rsidRPr="00F74E5E">
        <w:rPr>
          <w:rFonts w:ascii="Arial" w:hAnsi="Arial" w:cs="Arial"/>
          <w:color w:val="000000"/>
          <w:sz w:val="36"/>
          <w:szCs w:val="36"/>
        </w:rPr>
        <w:t>thiết</w:t>
      </w:r>
      <w:proofErr w:type="spellEnd"/>
      <w:r w:rsidRPr="00F74E5E">
        <w:rPr>
          <w:rFonts w:ascii="Arial" w:hAnsi="Arial" w:cs="Arial"/>
          <w:color w:val="000000"/>
          <w:sz w:val="36"/>
          <w:szCs w:val="36"/>
        </w:rPr>
        <w:t xml:space="preserve"> </w:t>
      </w:r>
      <w:proofErr w:type="spellStart"/>
      <w:r w:rsidRPr="00F74E5E">
        <w:rPr>
          <w:rFonts w:ascii="Arial" w:hAnsi="Arial" w:cs="Arial"/>
          <w:color w:val="000000"/>
          <w:sz w:val="36"/>
          <w:szCs w:val="36"/>
        </w:rPr>
        <w:t>bị</w:t>
      </w:r>
      <w:proofErr w:type="spellEnd"/>
      <w:r w:rsidRPr="00F74E5E">
        <w:rPr>
          <w:rFonts w:ascii="Arial" w:hAnsi="Arial" w:cs="Arial"/>
          <w:color w:val="000000"/>
          <w:sz w:val="36"/>
          <w:szCs w:val="36"/>
        </w:rPr>
        <w:t xml:space="preserve"> </w:t>
      </w:r>
      <w:proofErr w:type="spellStart"/>
      <w:r w:rsidRPr="00F74E5E">
        <w:rPr>
          <w:rFonts w:ascii="Arial" w:hAnsi="Arial" w:cs="Arial"/>
          <w:color w:val="000000"/>
          <w:sz w:val="36"/>
          <w:szCs w:val="36"/>
        </w:rPr>
        <w:t>phát</w:t>
      </w:r>
      <w:proofErr w:type="spellEnd"/>
      <w:r w:rsidRPr="00F74E5E">
        <w:rPr>
          <w:rFonts w:ascii="Arial" w:hAnsi="Arial" w:cs="Arial"/>
          <w:color w:val="000000"/>
          <w:sz w:val="36"/>
          <w:szCs w:val="36"/>
        </w:rPr>
        <w:t xml:space="preserve"> </w:t>
      </w:r>
      <w:proofErr w:type="spellStart"/>
      <w:r w:rsidRPr="00F74E5E">
        <w:rPr>
          <w:rFonts w:ascii="Arial" w:hAnsi="Arial" w:cs="Arial"/>
          <w:color w:val="000000"/>
          <w:sz w:val="36"/>
          <w:szCs w:val="36"/>
        </w:rPr>
        <w:t>mã</w:t>
      </w:r>
      <w:proofErr w:type="spellEnd"/>
      <w:r w:rsidRPr="00F74E5E">
        <w:rPr>
          <w:rFonts w:ascii="Arial" w:hAnsi="Arial" w:cs="Arial"/>
          <w:color w:val="000000"/>
          <w:sz w:val="36"/>
          <w:szCs w:val="36"/>
        </w:rPr>
        <w:t xml:space="preserve"> RFID </w:t>
      </w:r>
      <w:proofErr w:type="spellStart"/>
      <w:r w:rsidRPr="00F74E5E">
        <w:rPr>
          <w:rFonts w:ascii="Arial" w:hAnsi="Arial" w:cs="Arial"/>
          <w:color w:val="000000"/>
          <w:sz w:val="36"/>
          <w:szCs w:val="36"/>
        </w:rPr>
        <w:t>dạng</w:t>
      </w:r>
      <w:proofErr w:type="spellEnd"/>
      <w:r w:rsidRPr="00F74E5E">
        <w:rPr>
          <w:rFonts w:ascii="Arial" w:hAnsi="Arial" w:cs="Arial"/>
          <w:color w:val="000000"/>
          <w:sz w:val="36"/>
          <w:szCs w:val="36"/>
        </w:rPr>
        <w:t xml:space="preserve"> </w:t>
      </w:r>
      <w:proofErr w:type="spellStart"/>
      <w:r w:rsidRPr="00F74E5E">
        <w:rPr>
          <w:rFonts w:ascii="Arial" w:hAnsi="Arial" w:cs="Arial"/>
          <w:color w:val="000000"/>
          <w:sz w:val="36"/>
          <w:szCs w:val="36"/>
        </w:rPr>
        <w:t>nhỏ</w:t>
      </w:r>
      <w:proofErr w:type="spellEnd"/>
      <w:r w:rsidRPr="00F74E5E">
        <w:rPr>
          <w:rFonts w:ascii="Arial" w:hAnsi="Arial" w:cs="Arial"/>
          <w:color w:val="000000"/>
          <w:sz w:val="36"/>
          <w:szCs w:val="36"/>
        </w:rPr>
        <w:t xml:space="preserve"> </w:t>
      </w:r>
      <w:proofErr w:type="spellStart"/>
      <w:r w:rsidRPr="00F74E5E">
        <w:rPr>
          <w:rFonts w:ascii="Arial" w:hAnsi="Arial" w:cs="Arial"/>
          <w:color w:val="000000"/>
          <w:sz w:val="36"/>
          <w:szCs w:val="36"/>
        </w:rPr>
        <w:t>có</w:t>
      </w:r>
      <w:proofErr w:type="spellEnd"/>
      <w:r w:rsidRPr="00F74E5E">
        <w:rPr>
          <w:rFonts w:ascii="Arial" w:hAnsi="Arial" w:cs="Arial"/>
          <w:color w:val="000000"/>
          <w:sz w:val="36"/>
          <w:szCs w:val="36"/>
        </w:rPr>
        <w:t xml:space="preserve"> </w:t>
      </w:r>
      <w:proofErr w:type="spellStart"/>
      <w:r w:rsidRPr="00F74E5E">
        <w:rPr>
          <w:rFonts w:ascii="Arial" w:hAnsi="Arial" w:cs="Arial"/>
          <w:color w:val="000000"/>
          <w:sz w:val="36"/>
          <w:szCs w:val="36"/>
        </w:rPr>
        <w:t>gắn</w:t>
      </w:r>
      <w:proofErr w:type="spellEnd"/>
      <w:r w:rsidRPr="00F74E5E">
        <w:rPr>
          <w:rFonts w:ascii="Arial" w:hAnsi="Arial" w:cs="Arial"/>
          <w:color w:val="000000"/>
          <w:sz w:val="36"/>
          <w:szCs w:val="36"/>
        </w:rPr>
        <w:t xml:space="preserve"> </w:t>
      </w:r>
      <w:proofErr w:type="spellStart"/>
      <w:r w:rsidRPr="00F74E5E">
        <w:rPr>
          <w:rFonts w:ascii="Arial" w:hAnsi="Arial" w:cs="Arial"/>
          <w:color w:val="000000"/>
          <w:sz w:val="36"/>
          <w:szCs w:val="36"/>
        </w:rPr>
        <w:t>chíp</w:t>
      </w:r>
      <w:proofErr w:type="spellEnd"/>
      <w:r w:rsidRPr="00F74E5E">
        <w:rPr>
          <w:rFonts w:ascii="Arial" w:hAnsi="Arial" w:cs="Arial"/>
          <w:color w:val="000000"/>
          <w:sz w:val="36"/>
          <w:szCs w:val="36"/>
        </w:rPr>
        <w:t xml:space="preserve"> (</w:t>
      </w:r>
      <w:proofErr w:type="spellStart"/>
      <w:r w:rsidRPr="00F74E5E">
        <w:rPr>
          <w:rFonts w:ascii="Arial" w:hAnsi="Arial" w:cs="Arial"/>
          <w:color w:val="000000"/>
          <w:sz w:val="36"/>
          <w:szCs w:val="36"/>
        </w:rPr>
        <w:t>gắn</w:t>
      </w:r>
      <w:proofErr w:type="spellEnd"/>
      <w:r w:rsidRPr="00F74E5E">
        <w:rPr>
          <w:rFonts w:ascii="Arial" w:hAnsi="Arial" w:cs="Arial"/>
          <w:color w:val="000000"/>
          <w:sz w:val="36"/>
          <w:szCs w:val="36"/>
        </w:rPr>
        <w:t xml:space="preserve"> </w:t>
      </w:r>
      <w:proofErr w:type="spellStart"/>
      <w:r w:rsidRPr="00F74E5E">
        <w:rPr>
          <w:rFonts w:ascii="Arial" w:hAnsi="Arial" w:cs="Arial"/>
          <w:color w:val="000000"/>
          <w:sz w:val="36"/>
          <w:szCs w:val="36"/>
        </w:rPr>
        <w:t>thẻ</w:t>
      </w:r>
      <w:proofErr w:type="spellEnd"/>
      <w:r w:rsidRPr="00F74E5E">
        <w:rPr>
          <w:rFonts w:ascii="Arial" w:hAnsi="Arial" w:cs="Arial"/>
          <w:color w:val="000000"/>
          <w:sz w:val="36"/>
          <w:szCs w:val="36"/>
        </w:rPr>
        <w:t xml:space="preserve"> </w:t>
      </w:r>
      <w:proofErr w:type="spellStart"/>
      <w:r w:rsidRPr="00F74E5E">
        <w:rPr>
          <w:rFonts w:ascii="Arial" w:hAnsi="Arial" w:cs="Arial"/>
          <w:color w:val="000000"/>
          <w:sz w:val="36"/>
          <w:szCs w:val="36"/>
        </w:rPr>
        <w:t>anen</w:t>
      </w:r>
      <w:proofErr w:type="spellEnd"/>
      <w:r w:rsidRPr="00F74E5E">
        <w:rPr>
          <w:rFonts w:ascii="Arial" w:hAnsi="Arial" w:cs="Arial"/>
          <w:color w:val="000000"/>
          <w:sz w:val="36"/>
          <w:szCs w:val="36"/>
        </w:rPr>
        <w:t xml:space="preserve"> </w:t>
      </w:r>
      <w:proofErr w:type="spellStart"/>
      <w:r w:rsidRPr="00F74E5E">
        <w:rPr>
          <w:rFonts w:ascii="Arial" w:hAnsi="Arial" w:cs="Arial"/>
          <w:color w:val="000000"/>
          <w:sz w:val="36"/>
          <w:szCs w:val="36"/>
        </w:rPr>
        <w:t>điện</w:t>
      </w:r>
      <w:proofErr w:type="spellEnd"/>
      <w:r w:rsidRPr="00F74E5E">
        <w:rPr>
          <w:rFonts w:ascii="Arial" w:hAnsi="Arial" w:cs="Arial"/>
          <w:color w:val="000000"/>
          <w:sz w:val="36"/>
          <w:szCs w:val="36"/>
        </w:rPr>
        <w:t xml:space="preserve"> </w:t>
      </w:r>
      <w:proofErr w:type="spellStart"/>
      <w:r w:rsidRPr="00F74E5E">
        <w:rPr>
          <w:rFonts w:ascii="Arial" w:hAnsi="Arial" w:cs="Arial"/>
          <w:color w:val="000000"/>
          <w:sz w:val="36"/>
          <w:szCs w:val="36"/>
        </w:rPr>
        <w:t>tử</w:t>
      </w:r>
      <w:proofErr w:type="spellEnd"/>
      <w:r w:rsidRPr="00F74E5E">
        <w:rPr>
          <w:rFonts w:ascii="Arial" w:hAnsi="Arial" w:cs="Arial"/>
          <w:color w:val="000000"/>
          <w:sz w:val="36"/>
          <w:szCs w:val="36"/>
        </w:rPr>
        <w:t xml:space="preserve">) </w:t>
      </w:r>
      <w:proofErr w:type="spellStart"/>
      <w:r w:rsidRPr="00F74E5E">
        <w:rPr>
          <w:rFonts w:ascii="Arial" w:hAnsi="Arial" w:cs="Arial"/>
          <w:color w:val="000000"/>
          <w:sz w:val="36"/>
          <w:szCs w:val="36"/>
        </w:rPr>
        <w:t>dính</w:t>
      </w:r>
      <w:proofErr w:type="spellEnd"/>
      <w:r w:rsidRPr="00F74E5E">
        <w:rPr>
          <w:rFonts w:ascii="Arial" w:hAnsi="Arial" w:cs="Arial"/>
          <w:color w:val="000000"/>
          <w:sz w:val="36"/>
          <w:szCs w:val="36"/>
        </w:rPr>
        <w:t xml:space="preserve"> </w:t>
      </w:r>
      <w:proofErr w:type="spellStart"/>
      <w:r w:rsidRPr="00F74E5E">
        <w:rPr>
          <w:rFonts w:ascii="Arial" w:hAnsi="Arial" w:cs="Arial"/>
          <w:color w:val="000000"/>
          <w:sz w:val="36"/>
          <w:szCs w:val="36"/>
        </w:rPr>
        <w:t>vào</w:t>
      </w:r>
      <w:proofErr w:type="spellEnd"/>
      <w:r w:rsidRPr="00F74E5E">
        <w:rPr>
          <w:rFonts w:ascii="Arial" w:hAnsi="Arial" w:cs="Arial"/>
          <w:color w:val="000000"/>
          <w:sz w:val="36"/>
          <w:szCs w:val="36"/>
        </w:rPr>
        <w:t xml:space="preserve"> </w:t>
      </w:r>
      <w:proofErr w:type="spellStart"/>
      <w:r w:rsidRPr="00F74E5E">
        <w:rPr>
          <w:rFonts w:ascii="Arial" w:hAnsi="Arial" w:cs="Arial"/>
          <w:color w:val="000000"/>
          <w:sz w:val="36"/>
          <w:szCs w:val="36"/>
        </w:rPr>
        <w:t>từng</w:t>
      </w:r>
      <w:proofErr w:type="spellEnd"/>
      <w:r w:rsidRPr="00F74E5E">
        <w:rPr>
          <w:rFonts w:ascii="Arial" w:hAnsi="Arial" w:cs="Arial"/>
          <w:color w:val="000000"/>
          <w:sz w:val="36"/>
          <w:szCs w:val="36"/>
        </w:rPr>
        <w:t xml:space="preserve"> </w:t>
      </w:r>
      <w:proofErr w:type="spellStart"/>
      <w:r w:rsidRPr="00F74E5E">
        <w:rPr>
          <w:rFonts w:ascii="Arial" w:hAnsi="Arial" w:cs="Arial"/>
          <w:color w:val="000000"/>
          <w:sz w:val="36"/>
          <w:szCs w:val="36"/>
        </w:rPr>
        <w:t>cuốn</w:t>
      </w:r>
      <w:proofErr w:type="spellEnd"/>
      <w:r w:rsidRPr="00F74E5E">
        <w:rPr>
          <w:rFonts w:ascii="Arial" w:hAnsi="Arial" w:cs="Arial"/>
          <w:color w:val="000000"/>
          <w:sz w:val="36"/>
          <w:szCs w:val="36"/>
        </w:rPr>
        <w:t xml:space="preserve"> </w:t>
      </w:r>
      <w:proofErr w:type="spellStart"/>
      <w:r w:rsidRPr="00F74E5E">
        <w:rPr>
          <w:rFonts w:ascii="Arial" w:hAnsi="Arial" w:cs="Arial"/>
          <w:color w:val="000000"/>
          <w:sz w:val="36"/>
          <w:szCs w:val="36"/>
        </w:rPr>
        <w:t>sách</w:t>
      </w:r>
      <w:proofErr w:type="spellEnd"/>
      <w:r w:rsidRPr="00F74E5E">
        <w:rPr>
          <w:rFonts w:ascii="Arial" w:hAnsi="Arial" w:cs="Arial"/>
          <w:color w:val="000000"/>
          <w:sz w:val="36"/>
          <w:szCs w:val="36"/>
        </w:rPr>
        <w:t xml:space="preserve"> hay </w:t>
      </w:r>
      <w:proofErr w:type="spellStart"/>
      <w:r w:rsidRPr="00F74E5E">
        <w:rPr>
          <w:rFonts w:ascii="Arial" w:hAnsi="Arial" w:cs="Arial"/>
          <w:color w:val="000000"/>
          <w:sz w:val="36"/>
          <w:szCs w:val="36"/>
        </w:rPr>
        <w:t>tài</w:t>
      </w:r>
      <w:proofErr w:type="spellEnd"/>
      <w:r w:rsidRPr="00F74E5E">
        <w:rPr>
          <w:rFonts w:ascii="Arial" w:hAnsi="Arial" w:cs="Arial"/>
          <w:color w:val="000000"/>
          <w:sz w:val="36"/>
          <w:szCs w:val="36"/>
        </w:rPr>
        <w:t xml:space="preserve"> </w:t>
      </w:r>
      <w:proofErr w:type="spellStart"/>
      <w:r w:rsidRPr="00F74E5E">
        <w:rPr>
          <w:rFonts w:ascii="Arial" w:hAnsi="Arial" w:cs="Arial"/>
          <w:color w:val="000000"/>
          <w:sz w:val="36"/>
          <w:szCs w:val="36"/>
        </w:rPr>
        <w:t>liệu</w:t>
      </w:r>
      <w:proofErr w:type="spellEnd"/>
      <w:r w:rsidRPr="00F74E5E">
        <w:rPr>
          <w:rFonts w:ascii="Arial" w:hAnsi="Arial" w:cs="Arial"/>
          <w:color w:val="000000"/>
          <w:sz w:val="36"/>
          <w:szCs w:val="36"/>
        </w:rPr>
        <w:t xml:space="preserve"> </w:t>
      </w:r>
      <w:proofErr w:type="spellStart"/>
      <w:r w:rsidRPr="00F74E5E">
        <w:rPr>
          <w:rFonts w:ascii="Arial" w:hAnsi="Arial" w:cs="Arial"/>
          <w:color w:val="000000"/>
          <w:sz w:val="36"/>
          <w:szCs w:val="36"/>
        </w:rPr>
        <w:t>hoặc</w:t>
      </w:r>
      <w:proofErr w:type="spellEnd"/>
      <w:r w:rsidRPr="00F74E5E">
        <w:rPr>
          <w:rFonts w:ascii="Arial" w:hAnsi="Arial" w:cs="Arial"/>
          <w:color w:val="000000"/>
          <w:sz w:val="36"/>
          <w:szCs w:val="36"/>
        </w:rPr>
        <w:t xml:space="preserve"> </w:t>
      </w:r>
      <w:proofErr w:type="spellStart"/>
      <w:r w:rsidRPr="00F74E5E">
        <w:rPr>
          <w:rFonts w:ascii="Arial" w:hAnsi="Arial" w:cs="Arial"/>
          <w:color w:val="000000"/>
          <w:sz w:val="36"/>
          <w:szCs w:val="36"/>
        </w:rPr>
        <w:t>thậm</w:t>
      </w:r>
      <w:proofErr w:type="spellEnd"/>
      <w:r w:rsidRPr="00F74E5E">
        <w:rPr>
          <w:rFonts w:ascii="Arial" w:hAnsi="Arial" w:cs="Arial"/>
          <w:color w:val="000000"/>
          <w:sz w:val="36"/>
          <w:szCs w:val="36"/>
        </w:rPr>
        <w:t xml:space="preserve"> </w:t>
      </w:r>
      <w:proofErr w:type="spellStart"/>
      <w:r w:rsidRPr="00F74E5E">
        <w:rPr>
          <w:rFonts w:ascii="Arial" w:hAnsi="Arial" w:cs="Arial"/>
          <w:color w:val="000000"/>
          <w:sz w:val="36"/>
          <w:szCs w:val="36"/>
        </w:rPr>
        <w:t>chí</w:t>
      </w:r>
      <w:proofErr w:type="spellEnd"/>
      <w:r w:rsidRPr="00F74E5E">
        <w:rPr>
          <w:rFonts w:ascii="Arial" w:hAnsi="Arial" w:cs="Arial"/>
          <w:color w:val="000000"/>
          <w:sz w:val="36"/>
          <w:szCs w:val="36"/>
        </w:rPr>
        <w:t xml:space="preserve"> </w:t>
      </w:r>
      <w:proofErr w:type="spellStart"/>
      <w:r w:rsidRPr="00F74E5E">
        <w:rPr>
          <w:rFonts w:ascii="Arial" w:hAnsi="Arial" w:cs="Arial"/>
          <w:color w:val="000000"/>
          <w:sz w:val="36"/>
          <w:szCs w:val="36"/>
        </w:rPr>
        <w:t>được</w:t>
      </w:r>
      <w:proofErr w:type="spellEnd"/>
      <w:r w:rsidRPr="00F74E5E">
        <w:rPr>
          <w:rFonts w:ascii="Arial" w:hAnsi="Arial" w:cs="Arial"/>
          <w:color w:val="000000"/>
          <w:sz w:val="36"/>
          <w:szCs w:val="36"/>
        </w:rPr>
        <w:t xml:space="preserve"> </w:t>
      </w:r>
      <w:proofErr w:type="spellStart"/>
      <w:r w:rsidRPr="00F74E5E">
        <w:rPr>
          <w:rFonts w:ascii="Arial" w:hAnsi="Arial" w:cs="Arial"/>
          <w:color w:val="000000"/>
          <w:sz w:val="36"/>
          <w:szCs w:val="36"/>
        </w:rPr>
        <w:t>ẩn</w:t>
      </w:r>
      <w:proofErr w:type="spellEnd"/>
      <w:r w:rsidRPr="00F74E5E">
        <w:rPr>
          <w:rFonts w:ascii="Arial" w:hAnsi="Arial" w:cs="Arial"/>
          <w:color w:val="000000"/>
          <w:sz w:val="36"/>
          <w:szCs w:val="36"/>
        </w:rPr>
        <w:t xml:space="preserve"> </w:t>
      </w:r>
      <w:proofErr w:type="spellStart"/>
      <w:r w:rsidRPr="00F74E5E">
        <w:rPr>
          <w:rFonts w:ascii="Arial" w:hAnsi="Arial" w:cs="Arial"/>
          <w:color w:val="000000"/>
          <w:sz w:val="36"/>
          <w:szCs w:val="36"/>
        </w:rPr>
        <w:t>bên</w:t>
      </w:r>
      <w:proofErr w:type="spellEnd"/>
      <w:r w:rsidRPr="00F74E5E">
        <w:rPr>
          <w:rFonts w:ascii="Arial" w:hAnsi="Arial" w:cs="Arial"/>
          <w:color w:val="000000"/>
          <w:sz w:val="36"/>
          <w:szCs w:val="36"/>
        </w:rPr>
        <w:t xml:space="preserve"> </w:t>
      </w:r>
      <w:proofErr w:type="spellStart"/>
      <w:r w:rsidRPr="00F74E5E">
        <w:rPr>
          <w:rFonts w:ascii="Arial" w:hAnsi="Arial" w:cs="Arial"/>
          <w:color w:val="000000"/>
          <w:sz w:val="36"/>
          <w:szCs w:val="36"/>
        </w:rPr>
        <w:t>trong</w:t>
      </w:r>
      <w:proofErr w:type="spellEnd"/>
      <w:r w:rsidRPr="00F74E5E">
        <w:rPr>
          <w:rFonts w:ascii="Arial" w:hAnsi="Arial" w:cs="Arial"/>
          <w:color w:val="000000"/>
          <w:sz w:val="36"/>
          <w:szCs w:val="36"/>
        </w:rPr>
        <w:t xml:space="preserve"> </w:t>
      </w:r>
      <w:proofErr w:type="spellStart"/>
      <w:r w:rsidRPr="00F74E5E">
        <w:rPr>
          <w:rFonts w:ascii="Arial" w:hAnsi="Arial" w:cs="Arial"/>
          <w:color w:val="000000"/>
          <w:sz w:val="36"/>
          <w:szCs w:val="36"/>
        </w:rPr>
        <w:t>trong</w:t>
      </w:r>
      <w:proofErr w:type="spellEnd"/>
      <w:r w:rsidRPr="00F74E5E">
        <w:rPr>
          <w:rFonts w:ascii="Arial" w:hAnsi="Arial" w:cs="Arial"/>
          <w:color w:val="000000"/>
          <w:sz w:val="36"/>
          <w:szCs w:val="36"/>
        </w:rPr>
        <w:t xml:space="preserve"> </w:t>
      </w:r>
      <w:proofErr w:type="spellStart"/>
      <w:r w:rsidRPr="00F74E5E">
        <w:rPr>
          <w:rFonts w:ascii="Arial" w:hAnsi="Arial" w:cs="Arial"/>
          <w:color w:val="000000"/>
          <w:sz w:val="36"/>
          <w:szCs w:val="36"/>
        </w:rPr>
        <w:t>suốt</w:t>
      </w:r>
      <w:proofErr w:type="spellEnd"/>
      <w:r w:rsidRPr="00F74E5E">
        <w:rPr>
          <w:rFonts w:ascii="Arial" w:hAnsi="Arial" w:cs="Arial"/>
          <w:color w:val="000000"/>
          <w:sz w:val="36"/>
          <w:szCs w:val="36"/>
        </w:rPr>
        <w:t xml:space="preserve"> </w:t>
      </w:r>
      <w:proofErr w:type="spellStart"/>
      <w:r w:rsidRPr="00F74E5E">
        <w:rPr>
          <w:rFonts w:ascii="Arial" w:hAnsi="Arial" w:cs="Arial"/>
          <w:color w:val="000000"/>
          <w:sz w:val="36"/>
          <w:szCs w:val="36"/>
        </w:rPr>
        <w:t>quá</w:t>
      </w:r>
      <w:proofErr w:type="spellEnd"/>
      <w:r w:rsidRPr="00F74E5E">
        <w:rPr>
          <w:rFonts w:ascii="Arial" w:hAnsi="Arial" w:cs="Arial"/>
          <w:color w:val="000000"/>
          <w:sz w:val="36"/>
          <w:szCs w:val="36"/>
        </w:rPr>
        <w:t xml:space="preserve"> </w:t>
      </w:r>
      <w:proofErr w:type="spellStart"/>
      <w:r w:rsidRPr="00F74E5E">
        <w:rPr>
          <w:rFonts w:ascii="Arial" w:hAnsi="Arial" w:cs="Arial"/>
          <w:color w:val="000000"/>
          <w:sz w:val="36"/>
          <w:szCs w:val="36"/>
        </w:rPr>
        <w:t>trình</w:t>
      </w:r>
      <w:proofErr w:type="spellEnd"/>
      <w:r w:rsidRPr="00F74E5E">
        <w:rPr>
          <w:rFonts w:ascii="Arial" w:hAnsi="Arial" w:cs="Arial"/>
          <w:color w:val="000000"/>
          <w:sz w:val="36"/>
          <w:szCs w:val="36"/>
        </w:rPr>
        <w:t xml:space="preserve"> </w:t>
      </w:r>
      <w:proofErr w:type="spellStart"/>
      <w:r w:rsidRPr="00F74E5E">
        <w:rPr>
          <w:rFonts w:ascii="Arial" w:hAnsi="Arial" w:cs="Arial"/>
          <w:color w:val="000000"/>
          <w:sz w:val="36"/>
          <w:szCs w:val="36"/>
        </w:rPr>
        <w:t>sản</w:t>
      </w:r>
      <w:proofErr w:type="spellEnd"/>
      <w:r w:rsidRPr="00F74E5E">
        <w:rPr>
          <w:rFonts w:ascii="Arial" w:hAnsi="Arial" w:cs="Arial"/>
          <w:color w:val="000000"/>
          <w:sz w:val="36"/>
          <w:szCs w:val="36"/>
        </w:rPr>
        <w:t xml:space="preserve"> </w:t>
      </w:r>
      <w:proofErr w:type="spellStart"/>
      <w:r w:rsidRPr="00F74E5E">
        <w:rPr>
          <w:rFonts w:ascii="Arial" w:hAnsi="Arial" w:cs="Arial"/>
          <w:color w:val="000000"/>
          <w:sz w:val="36"/>
          <w:szCs w:val="36"/>
        </w:rPr>
        <w:t>xuất</w:t>
      </w:r>
      <w:proofErr w:type="spellEnd"/>
      <w:r w:rsidRPr="00F74E5E">
        <w:rPr>
          <w:rFonts w:ascii="Arial" w:hAnsi="Arial" w:cs="Arial"/>
          <w:color w:val="000000"/>
          <w:sz w:val="36"/>
          <w:szCs w:val="36"/>
        </w:rPr>
        <w:t xml:space="preserve">. </w:t>
      </w:r>
      <w:proofErr w:type="spellStart"/>
      <w:r w:rsidRPr="00F74E5E">
        <w:rPr>
          <w:rFonts w:ascii="Arial" w:hAnsi="Arial" w:cs="Arial"/>
          <w:color w:val="000000"/>
          <w:sz w:val="36"/>
          <w:szCs w:val="36"/>
        </w:rPr>
        <w:t>Điều</w:t>
      </w:r>
      <w:proofErr w:type="spellEnd"/>
      <w:r w:rsidRPr="00F74E5E">
        <w:rPr>
          <w:rFonts w:ascii="Arial" w:hAnsi="Arial" w:cs="Arial"/>
          <w:color w:val="000000"/>
          <w:sz w:val="36"/>
          <w:szCs w:val="36"/>
        </w:rPr>
        <w:t xml:space="preserve"> </w:t>
      </w:r>
      <w:proofErr w:type="spellStart"/>
      <w:r w:rsidRPr="00F74E5E">
        <w:rPr>
          <w:rFonts w:ascii="Arial" w:hAnsi="Arial" w:cs="Arial"/>
          <w:color w:val="000000"/>
          <w:sz w:val="36"/>
          <w:szCs w:val="36"/>
        </w:rPr>
        <w:t>này</w:t>
      </w:r>
      <w:proofErr w:type="spellEnd"/>
      <w:r w:rsidRPr="00F74E5E">
        <w:rPr>
          <w:rFonts w:ascii="Arial" w:hAnsi="Arial" w:cs="Arial"/>
          <w:color w:val="000000"/>
          <w:sz w:val="36"/>
          <w:szCs w:val="36"/>
        </w:rPr>
        <w:t xml:space="preserve"> </w:t>
      </w:r>
      <w:proofErr w:type="spellStart"/>
      <w:r w:rsidRPr="00F74E5E">
        <w:rPr>
          <w:rFonts w:ascii="Arial" w:hAnsi="Arial" w:cs="Arial"/>
          <w:color w:val="000000"/>
          <w:sz w:val="36"/>
          <w:szCs w:val="36"/>
        </w:rPr>
        <w:t>sẽ</w:t>
      </w:r>
      <w:proofErr w:type="spellEnd"/>
      <w:r w:rsidRPr="00F74E5E">
        <w:rPr>
          <w:rFonts w:ascii="Arial" w:hAnsi="Arial" w:cs="Arial"/>
          <w:color w:val="000000"/>
          <w:sz w:val="36"/>
          <w:szCs w:val="36"/>
        </w:rPr>
        <w:t xml:space="preserve"> </w:t>
      </w:r>
      <w:proofErr w:type="spellStart"/>
      <w:r w:rsidRPr="00F74E5E">
        <w:rPr>
          <w:rFonts w:ascii="Arial" w:hAnsi="Arial" w:cs="Arial"/>
          <w:color w:val="000000"/>
          <w:sz w:val="36"/>
          <w:szCs w:val="36"/>
        </w:rPr>
        <w:t>giúp</w:t>
      </w:r>
      <w:proofErr w:type="spellEnd"/>
      <w:r w:rsidRPr="00F74E5E">
        <w:rPr>
          <w:rFonts w:ascii="Arial" w:hAnsi="Arial" w:cs="Arial"/>
          <w:color w:val="000000"/>
          <w:sz w:val="36"/>
          <w:szCs w:val="36"/>
        </w:rPr>
        <w:t xml:space="preserve"> </w:t>
      </w:r>
      <w:proofErr w:type="spellStart"/>
      <w:r w:rsidRPr="00F74E5E">
        <w:rPr>
          <w:rFonts w:ascii="Arial" w:hAnsi="Arial" w:cs="Arial"/>
          <w:color w:val="000000"/>
          <w:sz w:val="36"/>
          <w:szCs w:val="36"/>
        </w:rPr>
        <w:t>cho</w:t>
      </w:r>
      <w:proofErr w:type="spellEnd"/>
      <w:r w:rsidRPr="00F74E5E">
        <w:rPr>
          <w:rFonts w:ascii="Arial" w:hAnsi="Arial" w:cs="Arial"/>
          <w:color w:val="000000"/>
          <w:sz w:val="36"/>
          <w:szCs w:val="36"/>
        </w:rPr>
        <w:t xml:space="preserve"> </w:t>
      </w:r>
      <w:proofErr w:type="spellStart"/>
      <w:r w:rsidRPr="00F74E5E">
        <w:rPr>
          <w:rFonts w:ascii="Arial" w:hAnsi="Arial" w:cs="Arial"/>
          <w:color w:val="000000"/>
          <w:sz w:val="36"/>
          <w:szCs w:val="36"/>
        </w:rPr>
        <w:t>việc</w:t>
      </w:r>
      <w:proofErr w:type="spellEnd"/>
      <w:r w:rsidRPr="00F74E5E">
        <w:rPr>
          <w:rFonts w:ascii="Arial" w:hAnsi="Arial" w:cs="Arial"/>
          <w:color w:val="000000"/>
          <w:sz w:val="36"/>
          <w:szCs w:val="36"/>
        </w:rPr>
        <w:t xml:space="preserve"> </w:t>
      </w:r>
      <w:proofErr w:type="spellStart"/>
      <w:r w:rsidRPr="00F74E5E">
        <w:rPr>
          <w:rFonts w:ascii="Arial" w:hAnsi="Arial" w:cs="Arial"/>
          <w:color w:val="000000"/>
          <w:sz w:val="36"/>
          <w:szCs w:val="36"/>
        </w:rPr>
        <w:t>quản</w:t>
      </w:r>
      <w:proofErr w:type="spellEnd"/>
      <w:r w:rsidRPr="00F74E5E">
        <w:rPr>
          <w:rFonts w:ascii="Arial" w:hAnsi="Arial" w:cs="Arial"/>
          <w:color w:val="000000"/>
          <w:sz w:val="36"/>
          <w:szCs w:val="36"/>
        </w:rPr>
        <w:t xml:space="preserve"> </w:t>
      </w:r>
      <w:proofErr w:type="spellStart"/>
      <w:r w:rsidRPr="00F74E5E">
        <w:rPr>
          <w:rFonts w:ascii="Arial" w:hAnsi="Arial" w:cs="Arial"/>
          <w:color w:val="000000"/>
          <w:sz w:val="36"/>
          <w:szCs w:val="36"/>
        </w:rPr>
        <w:t>lý</w:t>
      </w:r>
      <w:proofErr w:type="spellEnd"/>
      <w:r w:rsidRPr="00F74E5E">
        <w:rPr>
          <w:rFonts w:ascii="Arial" w:hAnsi="Arial" w:cs="Arial"/>
          <w:color w:val="000000"/>
          <w:sz w:val="36"/>
          <w:szCs w:val="36"/>
        </w:rPr>
        <w:t xml:space="preserve"> </w:t>
      </w:r>
      <w:proofErr w:type="spellStart"/>
      <w:r w:rsidRPr="00F74E5E">
        <w:rPr>
          <w:rFonts w:ascii="Arial" w:hAnsi="Arial" w:cs="Arial"/>
          <w:color w:val="000000"/>
          <w:sz w:val="36"/>
          <w:szCs w:val="36"/>
        </w:rPr>
        <w:t>sách</w:t>
      </w:r>
      <w:proofErr w:type="spellEnd"/>
      <w:r w:rsidRPr="00F74E5E">
        <w:rPr>
          <w:rFonts w:ascii="Arial" w:hAnsi="Arial" w:cs="Arial"/>
          <w:color w:val="000000"/>
          <w:sz w:val="36"/>
          <w:szCs w:val="36"/>
        </w:rPr>
        <w:t xml:space="preserve"> </w:t>
      </w:r>
      <w:proofErr w:type="spellStart"/>
      <w:r w:rsidRPr="00F74E5E">
        <w:rPr>
          <w:rFonts w:ascii="Arial" w:hAnsi="Arial" w:cs="Arial"/>
          <w:color w:val="000000"/>
          <w:sz w:val="36"/>
          <w:szCs w:val="36"/>
        </w:rPr>
        <w:t>trở</w:t>
      </w:r>
      <w:proofErr w:type="spellEnd"/>
      <w:r w:rsidRPr="00F74E5E">
        <w:rPr>
          <w:rFonts w:ascii="Arial" w:hAnsi="Arial" w:cs="Arial"/>
          <w:color w:val="000000"/>
          <w:sz w:val="36"/>
          <w:szCs w:val="36"/>
        </w:rPr>
        <w:t xml:space="preserve"> </w:t>
      </w:r>
      <w:proofErr w:type="spellStart"/>
      <w:r w:rsidRPr="00F74E5E">
        <w:rPr>
          <w:rFonts w:ascii="Arial" w:hAnsi="Arial" w:cs="Arial"/>
          <w:color w:val="000000"/>
          <w:sz w:val="36"/>
          <w:szCs w:val="36"/>
        </w:rPr>
        <w:t>nên</w:t>
      </w:r>
      <w:proofErr w:type="spellEnd"/>
      <w:r w:rsidRPr="00F74E5E">
        <w:rPr>
          <w:rFonts w:ascii="Arial" w:hAnsi="Arial" w:cs="Arial"/>
          <w:color w:val="000000"/>
          <w:sz w:val="36"/>
          <w:szCs w:val="36"/>
        </w:rPr>
        <w:t xml:space="preserve"> </w:t>
      </w:r>
      <w:proofErr w:type="spellStart"/>
      <w:r w:rsidRPr="00F74E5E">
        <w:rPr>
          <w:rFonts w:ascii="Arial" w:hAnsi="Arial" w:cs="Arial"/>
          <w:color w:val="000000"/>
          <w:sz w:val="36"/>
          <w:szCs w:val="36"/>
        </w:rPr>
        <w:t>đơn</w:t>
      </w:r>
      <w:proofErr w:type="spellEnd"/>
      <w:r w:rsidRPr="00F74E5E">
        <w:rPr>
          <w:rFonts w:ascii="Arial" w:hAnsi="Arial" w:cs="Arial"/>
          <w:color w:val="000000"/>
          <w:sz w:val="36"/>
          <w:szCs w:val="36"/>
        </w:rPr>
        <w:t xml:space="preserve"> </w:t>
      </w:r>
      <w:proofErr w:type="spellStart"/>
      <w:r w:rsidRPr="00F74E5E">
        <w:rPr>
          <w:rFonts w:ascii="Arial" w:hAnsi="Arial" w:cs="Arial"/>
          <w:color w:val="000000"/>
          <w:sz w:val="36"/>
          <w:szCs w:val="36"/>
        </w:rPr>
        <w:t>giản</w:t>
      </w:r>
      <w:proofErr w:type="spellEnd"/>
      <w:r w:rsidRPr="00F74E5E">
        <w:rPr>
          <w:rFonts w:ascii="Arial" w:hAnsi="Arial" w:cs="Arial"/>
          <w:color w:val="000000"/>
          <w:sz w:val="36"/>
          <w:szCs w:val="36"/>
        </w:rPr>
        <w:t xml:space="preserve"> </w:t>
      </w:r>
      <w:proofErr w:type="spellStart"/>
      <w:r w:rsidRPr="00F74E5E">
        <w:rPr>
          <w:rFonts w:ascii="Arial" w:hAnsi="Arial" w:cs="Arial"/>
          <w:color w:val="000000"/>
          <w:sz w:val="36"/>
          <w:szCs w:val="36"/>
        </w:rPr>
        <w:t>thuận</w:t>
      </w:r>
      <w:proofErr w:type="spellEnd"/>
      <w:r w:rsidRPr="00F74E5E">
        <w:rPr>
          <w:rFonts w:ascii="Arial" w:hAnsi="Arial" w:cs="Arial"/>
          <w:color w:val="000000"/>
          <w:sz w:val="36"/>
          <w:szCs w:val="36"/>
        </w:rPr>
        <w:t xml:space="preserve"> </w:t>
      </w:r>
      <w:proofErr w:type="spellStart"/>
      <w:r w:rsidRPr="00F74E5E">
        <w:rPr>
          <w:rFonts w:ascii="Arial" w:hAnsi="Arial" w:cs="Arial"/>
          <w:color w:val="000000"/>
          <w:sz w:val="36"/>
          <w:szCs w:val="36"/>
        </w:rPr>
        <w:t>tiền</w:t>
      </w:r>
      <w:proofErr w:type="spellEnd"/>
      <w:r w:rsidRPr="00F74E5E">
        <w:rPr>
          <w:rFonts w:ascii="Arial" w:hAnsi="Arial" w:cs="Arial"/>
          <w:color w:val="000000"/>
          <w:sz w:val="36"/>
          <w:szCs w:val="36"/>
        </w:rPr>
        <w:t xml:space="preserve"> </w:t>
      </w:r>
      <w:proofErr w:type="spellStart"/>
      <w:r w:rsidRPr="00F74E5E">
        <w:rPr>
          <w:rFonts w:ascii="Arial" w:hAnsi="Arial" w:cs="Arial"/>
          <w:color w:val="000000"/>
          <w:sz w:val="36"/>
          <w:szCs w:val="36"/>
        </w:rPr>
        <w:t>hơn</w:t>
      </w:r>
      <w:proofErr w:type="spellEnd"/>
      <w:r w:rsidRPr="00F74E5E">
        <w:rPr>
          <w:rFonts w:ascii="Arial" w:hAnsi="Arial" w:cs="Arial"/>
          <w:color w:val="000000"/>
          <w:sz w:val="36"/>
          <w:szCs w:val="36"/>
        </w:rPr>
        <w:t xml:space="preserve"> </w:t>
      </w:r>
      <w:proofErr w:type="spellStart"/>
      <w:r w:rsidRPr="00F74E5E">
        <w:rPr>
          <w:rFonts w:ascii="Arial" w:hAnsi="Arial" w:cs="Arial"/>
          <w:color w:val="000000"/>
          <w:sz w:val="36"/>
          <w:szCs w:val="36"/>
        </w:rPr>
        <w:t>rất</w:t>
      </w:r>
      <w:proofErr w:type="spellEnd"/>
      <w:r w:rsidRPr="00F74E5E">
        <w:rPr>
          <w:rFonts w:ascii="Arial" w:hAnsi="Arial" w:cs="Arial"/>
          <w:color w:val="000000"/>
          <w:sz w:val="36"/>
          <w:szCs w:val="36"/>
        </w:rPr>
        <w:t xml:space="preserve"> </w:t>
      </w:r>
      <w:proofErr w:type="spellStart"/>
      <w:r w:rsidRPr="00F74E5E">
        <w:rPr>
          <w:rFonts w:ascii="Arial" w:hAnsi="Arial" w:cs="Arial"/>
          <w:color w:val="000000"/>
          <w:sz w:val="36"/>
          <w:szCs w:val="36"/>
        </w:rPr>
        <w:t>nhiều</w:t>
      </w:r>
      <w:proofErr w:type="spellEnd"/>
      <w:r w:rsidRPr="00F74E5E">
        <w:rPr>
          <w:rFonts w:ascii="Arial" w:hAnsi="Arial" w:cs="Arial"/>
          <w:color w:val="000000"/>
          <w:sz w:val="36"/>
          <w:szCs w:val="36"/>
        </w:rPr>
        <w:t>.</w:t>
      </w:r>
    </w:p>
    <w:p w:rsidR="00F74E5E" w:rsidRPr="00A40CE2" w:rsidRDefault="00F74E5E" w:rsidP="00A40CE2">
      <w:pPr>
        <w:rPr>
          <w:sz w:val="36"/>
          <w:szCs w:val="36"/>
        </w:rPr>
      </w:pPr>
    </w:p>
    <w:sectPr w:rsidR="00F74E5E" w:rsidRPr="00A40C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0BF8496A"/>
    <w:multiLevelType w:val="multilevel"/>
    <w:tmpl w:val="58542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0F24782E"/>
    <w:multiLevelType w:val="hybridMultilevel"/>
    <w:tmpl w:val="2234A13E"/>
    <w:lvl w:ilvl="0" w:tplc="523633BC">
      <w:start w:val="1"/>
      <w:numFmt w:val="bullet"/>
      <w:lvlText w:val="-"/>
      <w:lvlJc w:val="left"/>
      <w:pPr>
        <w:ind w:left="435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15" w15:restartNumberingAfterBreak="0">
    <w:nsid w:val="114546E5"/>
    <w:multiLevelType w:val="hybridMultilevel"/>
    <w:tmpl w:val="5734C3A6"/>
    <w:lvl w:ilvl="0" w:tplc="5B228CCE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  <w:sz w:val="40"/>
        <w:szCs w:val="40"/>
      </w:rPr>
    </w:lvl>
    <w:lvl w:ilvl="1" w:tplc="0409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16" w15:restartNumberingAfterBreak="0">
    <w:nsid w:val="121B4F29"/>
    <w:multiLevelType w:val="hybridMultilevel"/>
    <w:tmpl w:val="67F21A86"/>
    <w:lvl w:ilvl="0" w:tplc="949E0104">
      <w:start w:val="300"/>
      <w:numFmt w:val="decimal"/>
      <w:lvlText w:val="%1"/>
      <w:lvlJc w:val="left"/>
      <w:pPr>
        <w:ind w:left="615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7" w15:restartNumberingAfterBreak="0">
    <w:nsid w:val="13CC20F0"/>
    <w:multiLevelType w:val="hybridMultilevel"/>
    <w:tmpl w:val="7CB2555C"/>
    <w:lvl w:ilvl="0" w:tplc="59A8E356">
      <w:numFmt w:val="bullet"/>
      <w:lvlText w:val="-"/>
      <w:lvlJc w:val="left"/>
      <w:pPr>
        <w:ind w:left="11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8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23825A59"/>
    <w:multiLevelType w:val="hybridMultilevel"/>
    <w:tmpl w:val="C14E45E4"/>
    <w:lvl w:ilvl="0" w:tplc="0A00211E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50744F5"/>
    <w:multiLevelType w:val="hybridMultilevel"/>
    <w:tmpl w:val="ADECB9C6"/>
    <w:lvl w:ilvl="0" w:tplc="8560252E">
      <w:start w:val="30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437063BC"/>
    <w:multiLevelType w:val="hybridMultilevel"/>
    <w:tmpl w:val="15629040"/>
    <w:lvl w:ilvl="0" w:tplc="33C0C6C6">
      <w:start w:val="430"/>
      <w:numFmt w:val="decimal"/>
      <w:lvlText w:val="%1"/>
      <w:lvlJc w:val="left"/>
      <w:pPr>
        <w:ind w:left="615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5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7" w15:restartNumberingAfterBreak="0">
    <w:nsid w:val="487158F0"/>
    <w:multiLevelType w:val="hybridMultilevel"/>
    <w:tmpl w:val="4064B7D4"/>
    <w:lvl w:ilvl="0" w:tplc="8864F986">
      <w:start w:val="300"/>
      <w:numFmt w:val="bullet"/>
      <w:lvlText w:val="-"/>
      <w:lvlJc w:val="left"/>
      <w:pPr>
        <w:ind w:left="435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28" w15:restartNumberingAfterBreak="0">
    <w:nsid w:val="554D3820"/>
    <w:multiLevelType w:val="hybridMultilevel"/>
    <w:tmpl w:val="56C0827C"/>
    <w:lvl w:ilvl="0" w:tplc="2448690C">
      <w:start w:val="43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CA6990"/>
    <w:multiLevelType w:val="hybridMultilevel"/>
    <w:tmpl w:val="10529398"/>
    <w:lvl w:ilvl="0" w:tplc="59A8E356">
      <w:numFmt w:val="bullet"/>
      <w:lvlText w:val="-"/>
      <w:lvlJc w:val="left"/>
      <w:pPr>
        <w:ind w:left="11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30" w15:restartNumberingAfterBreak="0">
    <w:nsid w:val="563D1B0A"/>
    <w:multiLevelType w:val="hybridMultilevel"/>
    <w:tmpl w:val="12C21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2" w15:restartNumberingAfterBreak="0">
    <w:nsid w:val="5CBD7E85"/>
    <w:multiLevelType w:val="multilevel"/>
    <w:tmpl w:val="1BB8A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4" w15:restartNumberingAfterBreak="0">
    <w:nsid w:val="6B697367"/>
    <w:multiLevelType w:val="hybridMultilevel"/>
    <w:tmpl w:val="63E4A8BE"/>
    <w:lvl w:ilvl="0" w:tplc="04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35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79E758CA"/>
    <w:multiLevelType w:val="hybridMultilevel"/>
    <w:tmpl w:val="220A32C4"/>
    <w:lvl w:ilvl="0" w:tplc="0409000F">
      <w:start w:val="1"/>
      <w:numFmt w:val="decimal"/>
      <w:lvlText w:val="%1."/>
      <w:lvlJc w:val="left"/>
      <w:pPr>
        <w:ind w:left="1180" w:hanging="360"/>
      </w:pPr>
    </w:lvl>
    <w:lvl w:ilvl="1" w:tplc="04090019" w:tentative="1">
      <w:start w:val="1"/>
      <w:numFmt w:val="lowerLetter"/>
      <w:lvlText w:val="%2."/>
      <w:lvlJc w:val="left"/>
      <w:pPr>
        <w:ind w:left="1900" w:hanging="360"/>
      </w:pPr>
    </w:lvl>
    <w:lvl w:ilvl="2" w:tplc="0409001B" w:tentative="1">
      <w:start w:val="1"/>
      <w:numFmt w:val="lowerRoman"/>
      <w:lvlText w:val="%3."/>
      <w:lvlJc w:val="right"/>
      <w:pPr>
        <w:ind w:left="2620" w:hanging="180"/>
      </w:pPr>
    </w:lvl>
    <w:lvl w:ilvl="3" w:tplc="0409000F" w:tentative="1">
      <w:start w:val="1"/>
      <w:numFmt w:val="decimal"/>
      <w:lvlText w:val="%4."/>
      <w:lvlJc w:val="left"/>
      <w:pPr>
        <w:ind w:left="3340" w:hanging="360"/>
      </w:pPr>
    </w:lvl>
    <w:lvl w:ilvl="4" w:tplc="04090019" w:tentative="1">
      <w:start w:val="1"/>
      <w:numFmt w:val="lowerLetter"/>
      <w:lvlText w:val="%5."/>
      <w:lvlJc w:val="left"/>
      <w:pPr>
        <w:ind w:left="4060" w:hanging="360"/>
      </w:pPr>
    </w:lvl>
    <w:lvl w:ilvl="5" w:tplc="0409001B" w:tentative="1">
      <w:start w:val="1"/>
      <w:numFmt w:val="lowerRoman"/>
      <w:lvlText w:val="%6."/>
      <w:lvlJc w:val="right"/>
      <w:pPr>
        <w:ind w:left="4780" w:hanging="180"/>
      </w:pPr>
    </w:lvl>
    <w:lvl w:ilvl="6" w:tplc="0409000F" w:tentative="1">
      <w:start w:val="1"/>
      <w:numFmt w:val="decimal"/>
      <w:lvlText w:val="%7."/>
      <w:lvlJc w:val="left"/>
      <w:pPr>
        <w:ind w:left="5500" w:hanging="360"/>
      </w:pPr>
    </w:lvl>
    <w:lvl w:ilvl="7" w:tplc="04090019" w:tentative="1">
      <w:start w:val="1"/>
      <w:numFmt w:val="lowerLetter"/>
      <w:lvlText w:val="%8."/>
      <w:lvlJc w:val="left"/>
      <w:pPr>
        <w:ind w:left="6220" w:hanging="360"/>
      </w:pPr>
    </w:lvl>
    <w:lvl w:ilvl="8" w:tplc="0409001B" w:tentative="1">
      <w:start w:val="1"/>
      <w:numFmt w:val="lowerRoman"/>
      <w:lvlText w:val="%9."/>
      <w:lvlJc w:val="right"/>
      <w:pPr>
        <w:ind w:left="6940" w:hanging="180"/>
      </w:pPr>
    </w:lvl>
  </w:abstractNum>
  <w:abstractNum w:abstractNumId="37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8" w15:restartNumberingAfterBreak="0">
    <w:nsid w:val="7F3848EA"/>
    <w:multiLevelType w:val="hybridMultilevel"/>
    <w:tmpl w:val="F0547EFE"/>
    <w:lvl w:ilvl="0" w:tplc="59A8E35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12"/>
  </w:num>
  <w:num w:numId="3">
    <w:abstractNumId w:val="10"/>
  </w:num>
  <w:num w:numId="4">
    <w:abstractNumId w:val="35"/>
  </w:num>
  <w:num w:numId="5">
    <w:abstractNumId w:val="18"/>
  </w:num>
  <w:num w:numId="6">
    <w:abstractNumId w:val="23"/>
  </w:num>
  <w:num w:numId="7">
    <w:abstractNumId w:val="26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21"/>
  </w:num>
  <w:num w:numId="19">
    <w:abstractNumId w:val="22"/>
  </w:num>
  <w:num w:numId="20">
    <w:abstractNumId w:val="33"/>
  </w:num>
  <w:num w:numId="21">
    <w:abstractNumId w:val="25"/>
  </w:num>
  <w:num w:numId="22">
    <w:abstractNumId w:val="11"/>
  </w:num>
  <w:num w:numId="23">
    <w:abstractNumId w:val="37"/>
  </w:num>
  <w:num w:numId="24">
    <w:abstractNumId w:val="30"/>
  </w:num>
  <w:num w:numId="25">
    <w:abstractNumId w:val="32"/>
  </w:num>
  <w:num w:numId="26">
    <w:abstractNumId w:val="38"/>
  </w:num>
  <w:num w:numId="27">
    <w:abstractNumId w:val="29"/>
  </w:num>
  <w:num w:numId="28">
    <w:abstractNumId w:val="17"/>
  </w:num>
  <w:num w:numId="29">
    <w:abstractNumId w:val="36"/>
  </w:num>
  <w:num w:numId="30">
    <w:abstractNumId w:val="34"/>
  </w:num>
  <w:num w:numId="31">
    <w:abstractNumId w:val="15"/>
  </w:num>
  <w:num w:numId="32">
    <w:abstractNumId w:val="13"/>
  </w:num>
  <w:num w:numId="33">
    <w:abstractNumId w:val="19"/>
  </w:num>
  <w:num w:numId="34">
    <w:abstractNumId w:val="27"/>
  </w:num>
  <w:num w:numId="35">
    <w:abstractNumId w:val="16"/>
  </w:num>
  <w:num w:numId="36">
    <w:abstractNumId w:val="20"/>
  </w:num>
  <w:num w:numId="37">
    <w:abstractNumId w:val="14"/>
  </w:num>
  <w:num w:numId="38">
    <w:abstractNumId w:val="28"/>
  </w:num>
  <w:num w:numId="3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CE2"/>
    <w:rsid w:val="000A0B54"/>
    <w:rsid w:val="00290497"/>
    <w:rsid w:val="0050383C"/>
    <w:rsid w:val="00631068"/>
    <w:rsid w:val="00645252"/>
    <w:rsid w:val="00691B7E"/>
    <w:rsid w:val="006D3D74"/>
    <w:rsid w:val="00741D0D"/>
    <w:rsid w:val="0083569A"/>
    <w:rsid w:val="00A40CE2"/>
    <w:rsid w:val="00A9204E"/>
    <w:rsid w:val="00D97ADD"/>
    <w:rsid w:val="00DF57CB"/>
    <w:rsid w:val="00EF1B0A"/>
    <w:rsid w:val="00F74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EF0EC"/>
  <w15:chartTrackingRefBased/>
  <w15:docId w15:val="{C1BC00ED-5591-43AC-BA4C-B77D750E6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A40CE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40CE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jx-char">
    <w:name w:val="mjx-char"/>
    <w:basedOn w:val="DefaultParagraphFont"/>
    <w:rsid w:val="00A40CE2"/>
  </w:style>
  <w:style w:type="character" w:customStyle="1" w:styleId="mjxassistivemathml">
    <w:name w:val="mjx_assistive_mathml"/>
    <w:basedOn w:val="DefaultParagraphFont"/>
    <w:rsid w:val="00A40CE2"/>
  </w:style>
  <w:style w:type="character" w:customStyle="1" w:styleId="mw-headline">
    <w:name w:val="mw-headline"/>
    <w:basedOn w:val="DefaultParagraphFont"/>
    <w:rsid w:val="00741D0D"/>
  </w:style>
  <w:style w:type="table" w:styleId="TableGrid">
    <w:name w:val="Table Grid"/>
    <w:basedOn w:val="TableNormal"/>
    <w:uiPriority w:val="39"/>
    <w:rsid w:val="005038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3">
    <w:name w:val="c3"/>
    <w:basedOn w:val="DefaultParagraphFont"/>
    <w:rsid w:val="00290497"/>
  </w:style>
  <w:style w:type="character" w:customStyle="1" w:styleId="c1">
    <w:name w:val="c1"/>
    <w:basedOn w:val="DefaultParagraphFont"/>
    <w:rsid w:val="002904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70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7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2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3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9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5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(blank).dotx</Template>
  <TotalTime>100</TotalTime>
  <Pages>4</Pages>
  <Words>695</Words>
  <Characters>3967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2020-12-10T11:31:00Z</dcterms:created>
  <dcterms:modified xsi:type="dcterms:W3CDTF">2020-12-10T13:11:00Z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